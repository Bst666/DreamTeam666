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FED" w:rsidRPr="00D802B2" w:rsidRDefault="00FC1FED" w:rsidP="00FC1FE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N w:val="0"/>
        <w:spacing w:before="283" w:after="283"/>
        <w:jc w:val="center"/>
        <w:textAlignment w:val="baseline"/>
        <w:rPr>
          <w:rFonts w:ascii="Arial" w:hAnsi="Arial" w:cs="Arial"/>
          <w:kern w:val="3"/>
          <w:sz w:val="40"/>
          <w:szCs w:val="20"/>
          <w:lang w:eastAsia="zh-CN"/>
        </w:rPr>
      </w:pPr>
      <w:proofErr w:type="spellStart"/>
      <w:r w:rsidRPr="00D802B2">
        <w:rPr>
          <w:rFonts w:ascii="Arial" w:hAnsi="Arial" w:cs="Arial"/>
          <w:kern w:val="3"/>
          <w:sz w:val="40"/>
          <w:szCs w:val="20"/>
          <w:lang w:eastAsia="zh-CN"/>
        </w:rPr>
        <w:t>Requirements</w:t>
      </w:r>
      <w:proofErr w:type="spellEnd"/>
      <w:r w:rsidRPr="00D802B2">
        <w:rPr>
          <w:rFonts w:ascii="Arial" w:hAnsi="Arial" w:cs="Arial"/>
          <w:kern w:val="3"/>
          <w:sz w:val="40"/>
          <w:szCs w:val="20"/>
          <w:lang w:eastAsia="zh-CN"/>
        </w:rPr>
        <w:t xml:space="preserve"> </w:t>
      </w:r>
      <w:proofErr w:type="spellStart"/>
      <w:r w:rsidRPr="00D802B2">
        <w:rPr>
          <w:rFonts w:ascii="Arial" w:hAnsi="Arial" w:cs="Arial"/>
          <w:kern w:val="3"/>
          <w:sz w:val="40"/>
          <w:szCs w:val="20"/>
          <w:lang w:eastAsia="zh-CN"/>
        </w:rPr>
        <w:t>and</w:t>
      </w:r>
      <w:proofErr w:type="spellEnd"/>
      <w:r w:rsidRPr="00D802B2">
        <w:rPr>
          <w:rFonts w:ascii="Arial" w:hAnsi="Arial" w:cs="Arial"/>
          <w:kern w:val="3"/>
          <w:sz w:val="40"/>
          <w:szCs w:val="20"/>
          <w:lang w:eastAsia="zh-CN"/>
        </w:rPr>
        <w:t xml:space="preserve"> Design </w:t>
      </w:r>
      <w:proofErr w:type="spellStart"/>
      <w:r w:rsidRPr="00D802B2">
        <w:rPr>
          <w:rFonts w:ascii="Arial" w:hAnsi="Arial" w:cs="Arial"/>
          <w:kern w:val="3"/>
          <w:sz w:val="40"/>
          <w:szCs w:val="20"/>
          <w:lang w:eastAsia="zh-CN"/>
        </w:rPr>
        <w:t>Documentation</w:t>
      </w:r>
      <w:proofErr w:type="spellEnd"/>
    </w:p>
    <w:p w:rsidR="00FC1FED" w:rsidRPr="00D802B2" w:rsidRDefault="00FC1FED" w:rsidP="00FC1FE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N w:val="0"/>
        <w:spacing w:before="283" w:after="283"/>
        <w:jc w:val="center"/>
        <w:textAlignment w:val="baseline"/>
        <w:rPr>
          <w:rFonts w:ascii="Arial" w:hAnsi="Arial" w:cs="Arial"/>
          <w:kern w:val="3"/>
          <w:sz w:val="40"/>
          <w:szCs w:val="20"/>
          <w:lang w:eastAsia="zh-CN"/>
        </w:rPr>
      </w:pPr>
      <w:r w:rsidRPr="00D802B2">
        <w:rPr>
          <w:rFonts w:ascii="Arial" w:hAnsi="Arial" w:cs="Arial"/>
          <w:kern w:val="3"/>
          <w:sz w:val="40"/>
          <w:szCs w:val="20"/>
          <w:lang w:eastAsia="zh-CN"/>
        </w:rPr>
        <w:t>Software Engineering 2</w:t>
      </w:r>
    </w:p>
    <w:p w:rsidR="00FC1FED" w:rsidRPr="00D802B2" w:rsidRDefault="00FC1FED" w:rsidP="00FC1FE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N w:val="0"/>
        <w:textAlignment w:val="baseline"/>
        <w:rPr>
          <w:rFonts w:ascii="Arial" w:hAnsi="Arial" w:cs="Arial"/>
          <w:kern w:val="3"/>
          <w:szCs w:val="20"/>
          <w:lang w:eastAsia="zh-CN"/>
        </w:rPr>
      </w:pPr>
    </w:p>
    <w:p w:rsidR="00FC1FED" w:rsidRPr="00D802B2" w:rsidRDefault="00FC1FED" w:rsidP="00FC1FE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hAnsi="Arial" w:cs="Arial"/>
          <w:color w:val="000000"/>
          <w:sz w:val="40"/>
          <w:lang w:val="de-DE"/>
        </w:rPr>
      </w:pPr>
    </w:p>
    <w:p w:rsidR="00FC1FED" w:rsidRPr="00D802B2" w:rsidRDefault="00FC1FED" w:rsidP="00FC1FE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rial" w:hAnsi="Arial" w:cs="Arial"/>
          <w:color w:val="000000"/>
          <w:sz w:val="40"/>
          <w:lang w:val="de-DE"/>
        </w:rPr>
      </w:pPr>
      <w:r w:rsidRPr="00D802B2">
        <w:rPr>
          <w:rFonts w:ascii="Arial" w:hAnsi="Arial" w:cs="Arial"/>
          <w:color w:val="000000"/>
          <w:sz w:val="40"/>
          <w:lang w:val="de-DE"/>
        </w:rPr>
        <w:t>Department Informatik - HAW Hamburg</w:t>
      </w:r>
    </w:p>
    <w:p w:rsidR="003A0076" w:rsidRPr="00D802B2" w:rsidRDefault="003A0076">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A0076" w:rsidRPr="00D802B2" w:rsidRDefault="00B53E74" w:rsidP="00FC1FED">
      <w:pPr>
        <w:pStyle w:val="Liberationberschrift3-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sz w:val="28"/>
        </w:rPr>
      </w:pPr>
      <w:r w:rsidRPr="00D802B2">
        <w:rPr>
          <w:sz w:val="28"/>
        </w:rPr>
        <w:t>SE2P – Praktikum –</w:t>
      </w:r>
      <w:r w:rsidR="00FC1FED" w:rsidRPr="00D802B2">
        <w:rPr>
          <w:sz w:val="28"/>
        </w:rPr>
        <w:t xml:space="preserve"> SS13</w:t>
      </w:r>
      <w:r w:rsidRPr="00D802B2">
        <w:rPr>
          <w:sz w:val="28"/>
        </w:rPr>
        <w:t xml:space="preserve"> </w:t>
      </w:r>
    </w:p>
    <w:p w:rsidR="003A0076" w:rsidRPr="00D802B2" w:rsidRDefault="003A007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p>
    <w:p w:rsidR="003A0076" w:rsidRPr="00D802B2" w:rsidRDefault="00FC1FED" w:rsidP="00FC1FE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roofErr w:type="spellStart"/>
      <w:r w:rsidRPr="00D802B2">
        <w:rPr>
          <w:color w:val="auto"/>
          <w:lang w:val="de-DE"/>
        </w:rPr>
        <w:t>Bani</w:t>
      </w:r>
      <w:proofErr w:type="spellEnd"/>
      <w:r w:rsidRPr="00D802B2">
        <w:rPr>
          <w:color w:val="auto"/>
          <w:lang w:val="de-DE"/>
        </w:rPr>
        <w:t xml:space="preserve">, Helmi, 1783382, </w:t>
      </w:r>
      <w:hyperlink r:id="rId9" w:history="1">
        <w:r w:rsidRPr="00D802B2">
          <w:rPr>
            <w:rStyle w:val="Hyperlink"/>
            <w:color w:val="auto"/>
            <w:lang w:val="de-DE"/>
          </w:rPr>
          <w:t>Helmi.Bani@haw-hamburg.de</w:t>
        </w:r>
      </w:hyperlink>
    </w:p>
    <w:p w:rsidR="00FC1FED" w:rsidRPr="00D802B2" w:rsidRDefault="00FC1FED" w:rsidP="00FC1FE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sidRPr="00D802B2">
        <w:rPr>
          <w:color w:val="auto"/>
          <w:lang w:val="de-DE"/>
        </w:rPr>
        <w:t xml:space="preserve">Taieb, </w:t>
      </w:r>
      <w:proofErr w:type="spellStart"/>
      <w:r w:rsidRPr="00D802B2">
        <w:rPr>
          <w:color w:val="auto"/>
          <w:lang w:val="de-DE"/>
        </w:rPr>
        <w:t>Edris</w:t>
      </w:r>
      <w:proofErr w:type="spellEnd"/>
      <w:r w:rsidRPr="00D802B2">
        <w:rPr>
          <w:color w:val="auto"/>
          <w:lang w:val="de-DE"/>
        </w:rPr>
        <w:t xml:space="preserve">, </w:t>
      </w:r>
    </w:p>
    <w:p w:rsidR="00FC1FED" w:rsidRPr="00D802B2" w:rsidRDefault="00FC1FED" w:rsidP="00FC1FE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roofErr w:type="spellStart"/>
      <w:r w:rsidRPr="00D802B2">
        <w:rPr>
          <w:color w:val="auto"/>
          <w:kern w:val="0"/>
          <w:lang w:val="de-DE"/>
        </w:rPr>
        <w:t>Feutat</w:t>
      </w:r>
      <w:proofErr w:type="spellEnd"/>
      <w:r w:rsidRPr="00D802B2">
        <w:rPr>
          <w:color w:val="auto"/>
          <w:kern w:val="0"/>
          <w:lang w:val="de-DE"/>
        </w:rPr>
        <w:t xml:space="preserve"> </w:t>
      </w:r>
      <w:proofErr w:type="spellStart"/>
      <w:r w:rsidRPr="00D802B2">
        <w:rPr>
          <w:color w:val="auto"/>
          <w:kern w:val="0"/>
          <w:lang w:val="de-DE"/>
        </w:rPr>
        <w:t>Tamou</w:t>
      </w:r>
      <w:proofErr w:type="spellEnd"/>
      <w:r w:rsidRPr="00D802B2">
        <w:rPr>
          <w:color w:val="auto"/>
          <w:kern w:val="0"/>
          <w:lang w:val="de-DE"/>
        </w:rPr>
        <w:t xml:space="preserve">, </w:t>
      </w:r>
      <w:proofErr w:type="spellStart"/>
      <w:r w:rsidRPr="00D802B2">
        <w:rPr>
          <w:color w:val="auto"/>
          <w:kern w:val="0"/>
          <w:lang w:val="de-DE"/>
        </w:rPr>
        <w:t>steve</w:t>
      </w:r>
      <w:proofErr w:type="spellEnd"/>
      <w:r w:rsidRPr="00D802B2">
        <w:rPr>
          <w:color w:val="auto"/>
          <w:kern w:val="0"/>
          <w:lang w:val="de-DE"/>
        </w:rPr>
        <w:t xml:space="preserve"> </w:t>
      </w:r>
      <w:proofErr w:type="spellStart"/>
      <w:r w:rsidRPr="00D802B2">
        <w:rPr>
          <w:color w:val="auto"/>
          <w:kern w:val="0"/>
          <w:lang w:val="de-DE"/>
        </w:rPr>
        <w:t>herve</w:t>
      </w:r>
      <w:proofErr w:type="spellEnd"/>
      <w:r w:rsidRPr="00D802B2">
        <w:rPr>
          <w:color w:val="auto"/>
          <w:kern w:val="0"/>
          <w:lang w:val="de-DE"/>
        </w:rPr>
        <w:t>, 1888921, steveherve.feutattamou@haw-hamburg.de</w:t>
      </w:r>
    </w:p>
    <w:p w:rsidR="003A0076" w:rsidRPr="00D802B2" w:rsidRDefault="003A0076">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A0076" w:rsidRPr="00D802B2" w:rsidRDefault="00B53E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Italic" w:hAnsi="Times New Roman Italic"/>
          <w:sz w:val="30"/>
        </w:rPr>
      </w:pPr>
      <w:r w:rsidRPr="00D802B2">
        <w:rPr>
          <w:sz w:val="30"/>
        </w:rPr>
        <w:t>Änderungshistorie:</w:t>
      </w: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tbl>
      <w:tblPr>
        <w:tblW w:w="0" w:type="auto"/>
        <w:tblInd w:w="5" w:type="dxa"/>
        <w:tblLayout w:type="fixed"/>
        <w:tblLook w:val="0000" w:firstRow="0" w:lastRow="0" w:firstColumn="0" w:lastColumn="0" w:noHBand="0" w:noVBand="0"/>
      </w:tblPr>
      <w:tblGrid>
        <w:gridCol w:w="1243"/>
        <w:gridCol w:w="1934"/>
        <w:gridCol w:w="1381"/>
        <w:gridCol w:w="4388"/>
      </w:tblGrid>
      <w:tr w:rsidR="003A0076" w:rsidRPr="00D802B2">
        <w:trPr>
          <w:cantSplit/>
          <w:trHeight w:val="33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0076" w:rsidRPr="00D802B2" w:rsidRDefault="00B53E74">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b/>
              </w:rPr>
            </w:pPr>
            <w:r w:rsidRPr="00D802B2">
              <w:rPr>
                <w:b/>
              </w:rPr>
              <w:t>Version</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0076" w:rsidRPr="00D802B2" w:rsidRDefault="00B53E74">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proofErr w:type="spellStart"/>
            <w:r w:rsidRPr="00D802B2">
              <w:rPr>
                <w:b/>
              </w:rPr>
              <w:t>Author</w:t>
            </w:r>
            <w:proofErr w:type="spellEnd"/>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0076" w:rsidRPr="00D802B2" w:rsidRDefault="00B53E74">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rPr>
            </w:pPr>
            <w:r w:rsidRPr="00D802B2">
              <w:rPr>
                <w:b/>
              </w:rPr>
              <w:t>Datum</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0076" w:rsidRPr="00D802B2" w:rsidRDefault="00B53E74">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sidRPr="00D802B2">
              <w:rPr>
                <w:b/>
              </w:rPr>
              <w:t>Anmerkungen</w:t>
            </w:r>
          </w:p>
        </w:tc>
      </w:tr>
      <w:tr w:rsidR="003A0076" w:rsidRPr="00D802B2">
        <w:trPr>
          <w:cantSplit/>
          <w:trHeight w:val="35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0076" w:rsidRPr="00D802B2" w:rsidRDefault="00FC1FED">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uppressAutoHyphens/>
              <w:jc w:val="center"/>
              <w:rPr>
                <w:rFonts w:ascii="Times New Roman Italic" w:hAnsi="Times New Roman Italic"/>
                <w:color w:val="FF0000"/>
                <w:kern w:val="1"/>
                <w:sz w:val="24"/>
              </w:rPr>
            </w:pPr>
            <w:r w:rsidRPr="00D802B2">
              <w:rPr>
                <w:rFonts w:ascii="Times New Roman Italic" w:hAnsi="Times New Roman Italic"/>
                <w:color w:val="FF0000"/>
                <w:kern w:val="1"/>
                <w:sz w:val="24"/>
              </w:rPr>
              <w:t>001</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0076" w:rsidRPr="00D802B2" w:rsidRDefault="00FC1FED">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FF0000"/>
                <w:kern w:val="1"/>
                <w:sz w:val="24"/>
              </w:rPr>
            </w:pPr>
            <w:r w:rsidRPr="00D802B2">
              <w:rPr>
                <w:rFonts w:ascii="Times New Roman Italic" w:hAnsi="Times New Roman Italic"/>
                <w:color w:val="FF0000"/>
                <w:kern w:val="1"/>
                <w:sz w:val="24"/>
              </w:rPr>
              <w:t xml:space="preserve">Steve </w:t>
            </w:r>
            <w:proofErr w:type="spellStart"/>
            <w:r w:rsidRPr="00D802B2">
              <w:rPr>
                <w:rFonts w:ascii="Times New Roman Italic" w:hAnsi="Times New Roman Italic"/>
                <w:color w:val="FF0000"/>
                <w:kern w:val="1"/>
                <w:sz w:val="24"/>
              </w:rPr>
              <w:t>Feutat</w:t>
            </w:r>
            <w:proofErr w:type="spellEnd"/>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0076" w:rsidRPr="00D802B2" w:rsidRDefault="00FC1FED">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uppressAutoHyphens/>
              <w:jc w:val="center"/>
              <w:rPr>
                <w:rFonts w:ascii="Times New Roman Italic" w:hAnsi="Times New Roman Italic"/>
                <w:color w:val="FF0000"/>
                <w:kern w:val="1"/>
                <w:sz w:val="24"/>
              </w:rPr>
            </w:pPr>
            <w:r w:rsidRPr="00D802B2">
              <w:rPr>
                <w:rFonts w:ascii="Times New Roman Italic" w:hAnsi="Times New Roman Italic"/>
                <w:color w:val="FF0000"/>
                <w:kern w:val="1"/>
                <w:sz w:val="24"/>
              </w:rPr>
              <w:t>04.04.2013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0076" w:rsidRPr="00D802B2" w:rsidRDefault="00FC1FED">
            <w:pPr>
              <w:pStyle w:val="Tabellenraster1"/>
              <w:widowControl w:val="0"/>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FF0000"/>
                <w:kern w:val="1"/>
                <w:sz w:val="24"/>
              </w:rPr>
            </w:pPr>
            <w:proofErr w:type="spellStart"/>
            <w:r w:rsidRPr="00D802B2">
              <w:rPr>
                <w:rFonts w:ascii="Times New Roman Italic" w:hAnsi="Times New Roman Italic"/>
                <w:color w:val="FF0000"/>
                <w:kern w:val="1"/>
                <w:sz w:val="24"/>
              </w:rPr>
              <w:t>Meilestone</w:t>
            </w:r>
            <w:proofErr w:type="spellEnd"/>
            <w:r w:rsidRPr="00D802B2">
              <w:rPr>
                <w:rFonts w:ascii="Times New Roman Italic" w:hAnsi="Times New Roman Italic"/>
                <w:color w:val="FF0000"/>
                <w:kern w:val="1"/>
                <w:sz w:val="24"/>
              </w:rPr>
              <w:t xml:space="preserve"> 1</w:t>
            </w:r>
          </w:p>
        </w:tc>
      </w:tr>
      <w:tr w:rsidR="003A0076" w:rsidRPr="00D802B2">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0076" w:rsidRPr="00D802B2" w:rsidRDefault="00FC1F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pPr>
            <w:r w:rsidRPr="00D802B2">
              <w:t>002</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0076" w:rsidRPr="00D802B2" w:rsidRDefault="00FC1FED">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rsidRPr="00D802B2">
              <w:t xml:space="preserve">Steve </w:t>
            </w:r>
            <w:proofErr w:type="spellStart"/>
            <w:r w:rsidRPr="00D802B2">
              <w:t>Feutat</w:t>
            </w:r>
            <w:proofErr w:type="spellEnd"/>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0076" w:rsidRPr="00D802B2" w:rsidRDefault="00FC1F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r w:rsidRPr="00D802B2">
              <w:t>14.04.2013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0076" w:rsidRPr="00D802B2" w:rsidRDefault="00FC1F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roofErr w:type="spellStart"/>
            <w:r w:rsidRPr="00D802B2">
              <w:t>Meilstone</w:t>
            </w:r>
            <w:proofErr w:type="spellEnd"/>
            <w:r w:rsidRPr="00D802B2">
              <w:t xml:space="preserve"> 2</w:t>
            </w:r>
          </w:p>
        </w:tc>
      </w:tr>
      <w:tr w:rsidR="003A0076" w:rsidRPr="00D802B2">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0076" w:rsidRPr="00D802B2" w:rsidRDefault="00FC1F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pPr>
            <w:r w:rsidRPr="00D802B2">
              <w:t>00.3</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0076" w:rsidRPr="00D802B2" w:rsidRDefault="00FC1FED">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rsidRPr="00D802B2">
              <w:t xml:space="preserve">Helmi </w:t>
            </w:r>
            <w:proofErr w:type="spellStart"/>
            <w:r w:rsidRPr="00D802B2">
              <w:t>Bani</w:t>
            </w:r>
            <w:proofErr w:type="spellEnd"/>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0076" w:rsidRPr="00D802B2" w:rsidRDefault="00FC1F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r w:rsidRPr="00D802B2">
              <w:t>07.05.2013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0076" w:rsidRPr="00D802B2" w:rsidRDefault="00FC1F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roofErr w:type="spellStart"/>
            <w:r w:rsidRPr="00D802B2">
              <w:t>Meilstone</w:t>
            </w:r>
            <w:proofErr w:type="spellEnd"/>
            <w:r w:rsidRPr="00D802B2">
              <w:t xml:space="preserve"> 3</w:t>
            </w:r>
          </w:p>
        </w:tc>
      </w:tr>
    </w:tbl>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A0076" w:rsidRPr="00D802B2"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rsidRPr="00D802B2">
        <w:br w:type="page"/>
      </w:r>
      <w:r w:rsidRPr="00D802B2">
        <w:rPr>
          <w:sz w:val="40"/>
        </w:rPr>
        <w:lastRenderedPageBreak/>
        <w:t>Inhalt</w:t>
      </w:r>
    </w:p>
    <w:p w:rsidR="003A0076" w:rsidRPr="00D802B2" w:rsidRDefault="003A0076">
      <w:pPr>
        <w:pStyle w:val="Verzeichnis11"/>
        <w:tabs>
          <w:tab w:val="clear" w:pos="9056"/>
          <w:tab w:val="right" w:leader="dot" w:pos="9046"/>
          <w:tab w:val="left" w:pos="9204"/>
        </w:tabs>
        <w:rPr>
          <w:sz w:val="30"/>
        </w:rPr>
      </w:pPr>
    </w:p>
    <w:p w:rsidR="003A0076" w:rsidRPr="00D802B2" w:rsidRDefault="00B53E74">
      <w:pPr>
        <w:pStyle w:val="Verzeichnis11"/>
        <w:tabs>
          <w:tab w:val="clear" w:pos="9056"/>
          <w:tab w:val="right" w:leader="dot" w:pos="9046"/>
          <w:tab w:val="left" w:pos="9204"/>
        </w:tabs>
      </w:pPr>
      <w:r w:rsidRPr="00D802B2">
        <w:fldChar w:fldCharType="begin"/>
      </w:r>
      <w:r w:rsidRPr="00D802B2">
        <w:instrText xml:space="preserve"> TOC \t "Titel,5,Überschrift 4,1,Überschrift 3,1,Überschrift 9,1,Überschrift 8,1,Überschrift 2,1,Überschrift 6,1,Überschrift 7,1,Überschrift 5,1,heading 2,2,Überschrift 1,3,heading 1,4" \n 1-1 </w:instrText>
      </w:r>
      <w:r w:rsidRPr="00D802B2">
        <w:fldChar w:fldCharType="separate"/>
      </w:r>
      <w:r w:rsidRPr="00D802B2">
        <w:t>Motivation</w:t>
      </w:r>
      <w:r w:rsidRPr="00D802B2">
        <w:tab/>
      </w:r>
      <w:r w:rsidRPr="00D802B2">
        <w:fldChar w:fldCharType="begin"/>
      </w:r>
      <w:r w:rsidRPr="00D802B2">
        <w:instrText xml:space="preserve"> PAGEREF _TOC1026 \h </w:instrText>
      </w:r>
      <w:r w:rsidRPr="00D802B2">
        <w:fldChar w:fldCharType="separate"/>
      </w:r>
      <w:r w:rsidRPr="00D802B2">
        <w:t>3</w:t>
      </w:r>
      <w:r w:rsidRPr="00D802B2">
        <w:fldChar w:fldCharType="end"/>
      </w:r>
    </w:p>
    <w:p w:rsidR="003A0076" w:rsidRPr="00D802B2" w:rsidRDefault="00B53E74">
      <w:pPr>
        <w:pStyle w:val="Verzeichnis11"/>
        <w:tabs>
          <w:tab w:val="clear" w:pos="9056"/>
          <w:tab w:val="right" w:leader="dot" w:pos="9046"/>
          <w:tab w:val="left" w:pos="9204"/>
        </w:tabs>
      </w:pPr>
      <w:r w:rsidRPr="00D802B2">
        <w:t>Randbedingungen</w:t>
      </w:r>
      <w:r w:rsidRPr="00D802B2">
        <w:tab/>
      </w:r>
      <w:r w:rsidRPr="00D802B2">
        <w:fldChar w:fldCharType="begin"/>
      </w:r>
      <w:r w:rsidRPr="00D802B2">
        <w:instrText xml:space="preserve"> PAGEREF _TOC1119 \h </w:instrText>
      </w:r>
      <w:r w:rsidRPr="00D802B2">
        <w:fldChar w:fldCharType="separate"/>
      </w:r>
      <w:r w:rsidRPr="00D802B2">
        <w:t>3</w:t>
      </w:r>
      <w:r w:rsidRPr="00D802B2">
        <w:fldChar w:fldCharType="end"/>
      </w:r>
    </w:p>
    <w:p w:rsidR="003A0076" w:rsidRPr="00D802B2" w:rsidRDefault="00B53E74">
      <w:pPr>
        <w:pStyle w:val="Verzeichnis22"/>
        <w:tabs>
          <w:tab w:val="clear" w:pos="9056"/>
          <w:tab w:val="left" w:pos="880"/>
          <w:tab w:val="right" w:leader="dot" w:pos="9046"/>
          <w:tab w:val="left" w:pos="9204"/>
        </w:tabs>
      </w:pPr>
      <w:r w:rsidRPr="00D802B2">
        <w:t>Entwicklungsumgebung</w:t>
      </w:r>
      <w:r w:rsidRPr="00D802B2">
        <w:tab/>
      </w:r>
      <w:r w:rsidRPr="00D802B2">
        <w:fldChar w:fldCharType="begin"/>
      </w:r>
      <w:r w:rsidRPr="00D802B2">
        <w:instrText xml:space="preserve"> PAGEREF _TOC1135 \h </w:instrText>
      </w:r>
      <w:r w:rsidRPr="00D802B2">
        <w:fldChar w:fldCharType="separate"/>
      </w:r>
      <w:r w:rsidRPr="00D802B2">
        <w:t>3</w:t>
      </w:r>
      <w:r w:rsidRPr="00D802B2">
        <w:fldChar w:fldCharType="end"/>
      </w:r>
    </w:p>
    <w:p w:rsidR="003A0076" w:rsidRPr="00D802B2" w:rsidRDefault="00B53E74">
      <w:pPr>
        <w:pStyle w:val="Verzeichnis22"/>
        <w:tabs>
          <w:tab w:val="clear" w:pos="9056"/>
          <w:tab w:val="left" w:pos="880"/>
          <w:tab w:val="right" w:leader="dot" w:pos="9046"/>
          <w:tab w:val="left" w:pos="9204"/>
        </w:tabs>
      </w:pPr>
      <w:r w:rsidRPr="00D802B2">
        <w:t>Werkzeuge</w:t>
      </w:r>
      <w:r w:rsidRPr="00D802B2">
        <w:tab/>
      </w:r>
      <w:r w:rsidRPr="00D802B2">
        <w:fldChar w:fldCharType="begin"/>
      </w:r>
      <w:r w:rsidRPr="00D802B2">
        <w:instrText xml:space="preserve"> PAGEREF _TOC1237 \h </w:instrText>
      </w:r>
      <w:r w:rsidRPr="00D802B2">
        <w:fldChar w:fldCharType="separate"/>
      </w:r>
      <w:r w:rsidRPr="00D802B2">
        <w:t>3</w:t>
      </w:r>
      <w:r w:rsidRPr="00D802B2">
        <w:fldChar w:fldCharType="end"/>
      </w:r>
    </w:p>
    <w:p w:rsidR="003A0076" w:rsidRPr="00D802B2" w:rsidRDefault="00B53E74">
      <w:pPr>
        <w:pStyle w:val="Verzeichnis22"/>
        <w:tabs>
          <w:tab w:val="clear" w:pos="9056"/>
          <w:tab w:val="left" w:pos="880"/>
          <w:tab w:val="right" w:leader="dot" w:pos="9046"/>
          <w:tab w:val="left" w:pos="9204"/>
        </w:tabs>
      </w:pPr>
      <w:r w:rsidRPr="00D802B2">
        <w:t>Sprachen</w:t>
      </w:r>
      <w:r w:rsidRPr="00D802B2">
        <w:tab/>
      </w:r>
      <w:r w:rsidRPr="00D802B2">
        <w:fldChar w:fldCharType="begin"/>
      </w:r>
      <w:r w:rsidRPr="00D802B2">
        <w:instrText xml:space="preserve"> PAGEREF _TOC1297 \h </w:instrText>
      </w:r>
      <w:r w:rsidRPr="00D802B2">
        <w:fldChar w:fldCharType="separate"/>
      </w:r>
      <w:r w:rsidRPr="00D802B2">
        <w:t>3</w:t>
      </w:r>
      <w:r w:rsidRPr="00D802B2">
        <w:fldChar w:fldCharType="end"/>
      </w:r>
    </w:p>
    <w:p w:rsidR="003A0076" w:rsidRPr="00D802B2" w:rsidRDefault="00B53E74">
      <w:pPr>
        <w:pStyle w:val="Verzeichnis11"/>
        <w:tabs>
          <w:tab w:val="clear" w:pos="9056"/>
          <w:tab w:val="right" w:leader="dot" w:pos="9046"/>
          <w:tab w:val="left" w:pos="9204"/>
        </w:tabs>
      </w:pPr>
      <w:proofErr w:type="spellStart"/>
      <w:r w:rsidRPr="00D802B2">
        <w:t>Requirements</w:t>
      </w:r>
      <w:proofErr w:type="spellEnd"/>
      <w:r w:rsidRPr="00D802B2">
        <w:t xml:space="preserve"> und </w:t>
      </w:r>
      <w:proofErr w:type="spellStart"/>
      <w:r w:rsidRPr="00D802B2">
        <w:t>Use</w:t>
      </w:r>
      <w:proofErr w:type="spellEnd"/>
      <w:r w:rsidRPr="00D802B2">
        <w:t xml:space="preserve"> Cases</w:t>
      </w:r>
      <w:r w:rsidRPr="00D802B2">
        <w:tab/>
      </w:r>
      <w:r w:rsidRPr="00D802B2">
        <w:fldChar w:fldCharType="begin"/>
      </w:r>
      <w:r w:rsidRPr="00D802B2">
        <w:instrText xml:space="preserve"> PAGEREF _TOC1361 \h </w:instrText>
      </w:r>
      <w:r w:rsidRPr="00D802B2">
        <w:fldChar w:fldCharType="separate"/>
      </w:r>
      <w:r w:rsidRPr="00D802B2">
        <w:t>3</w:t>
      </w:r>
      <w:r w:rsidRPr="00D802B2">
        <w:fldChar w:fldCharType="end"/>
      </w:r>
    </w:p>
    <w:p w:rsidR="003A0076" w:rsidRPr="00D802B2" w:rsidRDefault="00B53E74">
      <w:pPr>
        <w:pStyle w:val="Verzeichnis22"/>
        <w:tabs>
          <w:tab w:val="clear" w:pos="9056"/>
          <w:tab w:val="left" w:pos="880"/>
          <w:tab w:val="right" w:leader="dot" w:pos="9046"/>
          <w:tab w:val="left" w:pos="9204"/>
        </w:tabs>
      </w:pPr>
      <w:r w:rsidRPr="00D802B2">
        <w:t>Anforderungen</w:t>
      </w:r>
      <w:r w:rsidRPr="00D802B2">
        <w:tab/>
      </w:r>
      <w:r w:rsidRPr="00D802B2">
        <w:fldChar w:fldCharType="begin"/>
      </w:r>
      <w:r w:rsidRPr="00D802B2">
        <w:instrText xml:space="preserve"> PAGEREF _TOC1389 \h </w:instrText>
      </w:r>
      <w:r w:rsidRPr="00D802B2">
        <w:fldChar w:fldCharType="separate"/>
      </w:r>
      <w:r w:rsidRPr="00D802B2">
        <w:t>3</w:t>
      </w:r>
      <w:r w:rsidRPr="00D802B2">
        <w:fldChar w:fldCharType="end"/>
      </w:r>
    </w:p>
    <w:p w:rsidR="003A0076" w:rsidRPr="00D802B2" w:rsidRDefault="00B53E74">
      <w:pPr>
        <w:pStyle w:val="Verzeichnis22"/>
        <w:tabs>
          <w:tab w:val="clear" w:pos="9056"/>
          <w:tab w:val="left" w:pos="880"/>
          <w:tab w:val="right" w:leader="dot" w:pos="9046"/>
          <w:tab w:val="left" w:pos="9204"/>
        </w:tabs>
      </w:pPr>
      <w:proofErr w:type="spellStart"/>
      <w:r w:rsidRPr="00D802B2">
        <w:t>Use</w:t>
      </w:r>
      <w:proofErr w:type="spellEnd"/>
      <w:r w:rsidRPr="00D802B2">
        <w:t>-Case-Diagramm</w:t>
      </w:r>
      <w:r w:rsidRPr="00D802B2">
        <w:tab/>
      </w:r>
      <w:r w:rsidRPr="00D802B2">
        <w:fldChar w:fldCharType="begin"/>
      </w:r>
      <w:r w:rsidRPr="00D802B2">
        <w:instrText xml:space="preserve"> PAGEREF _TOC1783 \h </w:instrText>
      </w:r>
      <w:r w:rsidRPr="00D802B2">
        <w:fldChar w:fldCharType="separate"/>
      </w:r>
      <w:r w:rsidRPr="00D802B2">
        <w:t>3</w:t>
      </w:r>
      <w:r w:rsidRPr="00D802B2">
        <w:fldChar w:fldCharType="end"/>
      </w:r>
    </w:p>
    <w:p w:rsidR="003A0076" w:rsidRPr="00D802B2" w:rsidRDefault="00B53E74">
      <w:pPr>
        <w:pStyle w:val="Verzeichnis11"/>
        <w:tabs>
          <w:tab w:val="clear" w:pos="9056"/>
          <w:tab w:val="right" w:leader="dot" w:pos="9046"/>
          <w:tab w:val="left" w:pos="9204"/>
        </w:tabs>
      </w:pPr>
      <w:r w:rsidRPr="00D802B2">
        <w:t>Design</w:t>
      </w:r>
      <w:r w:rsidRPr="00D802B2">
        <w:tab/>
      </w:r>
      <w:r w:rsidRPr="00D802B2">
        <w:fldChar w:fldCharType="begin"/>
      </w:r>
      <w:r w:rsidRPr="00D802B2">
        <w:instrText xml:space="preserve"> PAGEREF _TOC1944 \h </w:instrText>
      </w:r>
      <w:r w:rsidRPr="00D802B2">
        <w:fldChar w:fldCharType="separate"/>
      </w:r>
      <w:r w:rsidRPr="00D802B2">
        <w:t>4</w:t>
      </w:r>
      <w:r w:rsidRPr="00D802B2">
        <w:fldChar w:fldCharType="end"/>
      </w:r>
    </w:p>
    <w:p w:rsidR="003A0076" w:rsidRPr="00D802B2" w:rsidRDefault="00B53E74">
      <w:pPr>
        <w:pStyle w:val="Verzeichnis22"/>
        <w:tabs>
          <w:tab w:val="clear" w:pos="9056"/>
          <w:tab w:val="left" w:pos="880"/>
          <w:tab w:val="right" w:leader="dot" w:pos="9046"/>
          <w:tab w:val="left" w:pos="9204"/>
        </w:tabs>
      </w:pPr>
      <w:r w:rsidRPr="00D802B2">
        <w:t>System Architektur</w:t>
      </w:r>
      <w:r w:rsidRPr="00D802B2">
        <w:tab/>
      </w:r>
      <w:r w:rsidRPr="00D802B2">
        <w:fldChar w:fldCharType="begin"/>
      </w:r>
      <w:r w:rsidRPr="00D802B2">
        <w:instrText xml:space="preserve"> PAGEREF _TOC2076 \h </w:instrText>
      </w:r>
      <w:r w:rsidRPr="00D802B2">
        <w:fldChar w:fldCharType="separate"/>
      </w:r>
      <w:r w:rsidRPr="00D802B2">
        <w:t>4</w:t>
      </w:r>
      <w:r w:rsidRPr="00D802B2">
        <w:fldChar w:fldCharType="end"/>
      </w:r>
    </w:p>
    <w:p w:rsidR="003A0076" w:rsidRPr="00D802B2" w:rsidRDefault="00B53E74">
      <w:pPr>
        <w:pStyle w:val="Verzeichnis22"/>
        <w:tabs>
          <w:tab w:val="clear" w:pos="9056"/>
          <w:tab w:val="left" w:pos="880"/>
          <w:tab w:val="right" w:leader="dot" w:pos="9046"/>
          <w:tab w:val="left" w:pos="9204"/>
        </w:tabs>
      </w:pPr>
      <w:r w:rsidRPr="00D802B2">
        <w:t>Datenmodell</w:t>
      </w:r>
      <w:r w:rsidRPr="00D802B2">
        <w:tab/>
      </w:r>
      <w:r w:rsidRPr="00D802B2">
        <w:fldChar w:fldCharType="begin"/>
      </w:r>
      <w:r w:rsidRPr="00D802B2">
        <w:instrText xml:space="preserve"> PAGEREF _TOC2347 \h </w:instrText>
      </w:r>
      <w:r w:rsidRPr="00D802B2">
        <w:fldChar w:fldCharType="separate"/>
      </w:r>
      <w:r w:rsidRPr="00D802B2">
        <w:t>4</w:t>
      </w:r>
      <w:r w:rsidRPr="00D802B2">
        <w:fldChar w:fldCharType="end"/>
      </w:r>
    </w:p>
    <w:p w:rsidR="003A0076" w:rsidRPr="00D802B2" w:rsidRDefault="00B53E74">
      <w:pPr>
        <w:pStyle w:val="Verzeichnis22"/>
        <w:tabs>
          <w:tab w:val="clear" w:pos="9056"/>
          <w:tab w:val="left" w:pos="880"/>
          <w:tab w:val="right" w:leader="dot" w:pos="9046"/>
          <w:tab w:val="left" w:pos="9204"/>
        </w:tabs>
      </w:pPr>
      <w:r w:rsidRPr="00D802B2">
        <w:t>Verhaltensmodell</w:t>
      </w:r>
      <w:r w:rsidRPr="00D802B2">
        <w:tab/>
      </w:r>
      <w:r w:rsidRPr="00D802B2">
        <w:fldChar w:fldCharType="begin"/>
      </w:r>
      <w:r w:rsidRPr="00D802B2">
        <w:instrText xml:space="preserve"> PAGEREF _TOC2556 \h </w:instrText>
      </w:r>
      <w:r w:rsidRPr="00D802B2">
        <w:fldChar w:fldCharType="separate"/>
      </w:r>
      <w:r w:rsidRPr="00D802B2">
        <w:t>4</w:t>
      </w:r>
      <w:r w:rsidRPr="00D802B2">
        <w:fldChar w:fldCharType="end"/>
      </w:r>
    </w:p>
    <w:p w:rsidR="003A0076" w:rsidRPr="00D802B2" w:rsidRDefault="00B53E74">
      <w:pPr>
        <w:pStyle w:val="Verzeichnis11"/>
        <w:tabs>
          <w:tab w:val="clear" w:pos="9056"/>
          <w:tab w:val="right" w:leader="dot" w:pos="9046"/>
          <w:tab w:val="left" w:pos="9204"/>
        </w:tabs>
      </w:pPr>
      <w:r w:rsidRPr="00D802B2">
        <w:t>Implementierung</w:t>
      </w:r>
      <w:r w:rsidRPr="00D802B2">
        <w:tab/>
      </w:r>
      <w:r w:rsidRPr="00D802B2">
        <w:fldChar w:fldCharType="begin"/>
      </w:r>
      <w:r w:rsidRPr="00D802B2">
        <w:instrText xml:space="preserve"> PAGEREF _TOC2770 \h </w:instrText>
      </w:r>
      <w:r w:rsidRPr="00D802B2">
        <w:fldChar w:fldCharType="separate"/>
      </w:r>
      <w:r w:rsidRPr="00D802B2">
        <w:t>4</w:t>
      </w:r>
      <w:r w:rsidRPr="00D802B2">
        <w:fldChar w:fldCharType="end"/>
      </w:r>
    </w:p>
    <w:p w:rsidR="003A0076" w:rsidRPr="00D802B2" w:rsidRDefault="00B53E74">
      <w:pPr>
        <w:pStyle w:val="Verzeichnis22"/>
        <w:tabs>
          <w:tab w:val="clear" w:pos="9056"/>
          <w:tab w:val="left" w:pos="880"/>
          <w:tab w:val="right" w:leader="dot" w:pos="9046"/>
          <w:tab w:val="left" w:pos="9204"/>
        </w:tabs>
      </w:pPr>
      <w:r w:rsidRPr="00D802B2">
        <w:t>Algorithmen</w:t>
      </w:r>
      <w:r w:rsidRPr="00D802B2">
        <w:tab/>
      </w:r>
      <w:r w:rsidRPr="00D802B2">
        <w:fldChar w:fldCharType="begin"/>
      </w:r>
      <w:r w:rsidRPr="00D802B2">
        <w:instrText xml:space="preserve"> PAGEREF _TOC3004 \h </w:instrText>
      </w:r>
      <w:r w:rsidRPr="00D802B2">
        <w:fldChar w:fldCharType="separate"/>
      </w:r>
      <w:r w:rsidRPr="00D802B2">
        <w:t>4</w:t>
      </w:r>
      <w:r w:rsidRPr="00D802B2">
        <w:fldChar w:fldCharType="end"/>
      </w:r>
    </w:p>
    <w:p w:rsidR="003A0076" w:rsidRPr="00D802B2" w:rsidRDefault="00B53E74">
      <w:pPr>
        <w:pStyle w:val="Verzeichnis22"/>
        <w:tabs>
          <w:tab w:val="clear" w:pos="9056"/>
          <w:tab w:val="left" w:pos="880"/>
          <w:tab w:val="right" w:leader="dot" w:pos="9046"/>
          <w:tab w:val="left" w:pos="9204"/>
        </w:tabs>
      </w:pPr>
      <w:r w:rsidRPr="00D802B2">
        <w:t>Patterns</w:t>
      </w:r>
      <w:r w:rsidRPr="00D802B2">
        <w:tab/>
      </w:r>
      <w:r w:rsidRPr="00D802B2">
        <w:fldChar w:fldCharType="begin"/>
      </w:r>
      <w:r w:rsidRPr="00D802B2">
        <w:instrText xml:space="preserve"> PAGEREF _TOC3068 \h </w:instrText>
      </w:r>
      <w:r w:rsidRPr="00D802B2">
        <w:fldChar w:fldCharType="separate"/>
      </w:r>
      <w:r w:rsidRPr="00D802B2">
        <w:t>5</w:t>
      </w:r>
      <w:r w:rsidRPr="00D802B2">
        <w:fldChar w:fldCharType="end"/>
      </w:r>
    </w:p>
    <w:p w:rsidR="003A0076" w:rsidRPr="00D802B2" w:rsidRDefault="00B53E74">
      <w:pPr>
        <w:pStyle w:val="Verzeichnis22"/>
        <w:tabs>
          <w:tab w:val="clear" w:pos="9056"/>
          <w:tab w:val="left" w:pos="880"/>
          <w:tab w:val="right" w:leader="dot" w:pos="9046"/>
          <w:tab w:val="left" w:pos="9204"/>
        </w:tabs>
      </w:pPr>
      <w:r w:rsidRPr="00D802B2">
        <w:t>Mapping Rules</w:t>
      </w:r>
      <w:r w:rsidRPr="00D802B2">
        <w:tab/>
      </w:r>
      <w:r w:rsidRPr="00D802B2">
        <w:fldChar w:fldCharType="begin"/>
      </w:r>
      <w:r w:rsidRPr="00D802B2">
        <w:instrText xml:space="preserve"> PAGEREF _TOC3127 \h </w:instrText>
      </w:r>
      <w:r w:rsidRPr="00D802B2">
        <w:fldChar w:fldCharType="separate"/>
      </w:r>
      <w:r w:rsidRPr="00D802B2">
        <w:t>5</w:t>
      </w:r>
      <w:r w:rsidRPr="00D802B2">
        <w:fldChar w:fldCharType="end"/>
      </w:r>
    </w:p>
    <w:p w:rsidR="003A0076" w:rsidRPr="00D802B2" w:rsidRDefault="00B53E74">
      <w:pPr>
        <w:pStyle w:val="Verzeichnis11"/>
        <w:tabs>
          <w:tab w:val="clear" w:pos="9056"/>
          <w:tab w:val="right" w:leader="dot" w:pos="9046"/>
          <w:tab w:val="left" w:pos="9204"/>
        </w:tabs>
      </w:pPr>
      <w:r w:rsidRPr="00D802B2">
        <w:t>Testen</w:t>
      </w:r>
      <w:r w:rsidRPr="00D802B2">
        <w:tab/>
      </w:r>
      <w:r w:rsidRPr="00D802B2">
        <w:fldChar w:fldCharType="begin"/>
      </w:r>
      <w:r w:rsidRPr="00D802B2">
        <w:instrText xml:space="preserve"> PAGEREF _TOC3250 \h </w:instrText>
      </w:r>
      <w:r w:rsidRPr="00D802B2">
        <w:fldChar w:fldCharType="separate"/>
      </w:r>
      <w:r w:rsidRPr="00D802B2">
        <w:t>5</w:t>
      </w:r>
      <w:r w:rsidRPr="00D802B2">
        <w:fldChar w:fldCharType="end"/>
      </w:r>
    </w:p>
    <w:p w:rsidR="003A0076" w:rsidRPr="00D802B2" w:rsidRDefault="00B53E74">
      <w:pPr>
        <w:pStyle w:val="Verzeichnis22"/>
        <w:tabs>
          <w:tab w:val="clear" w:pos="9056"/>
          <w:tab w:val="left" w:pos="880"/>
          <w:tab w:val="right" w:leader="dot" w:pos="9046"/>
          <w:tab w:val="left" w:pos="9204"/>
        </w:tabs>
      </w:pPr>
      <w:r w:rsidRPr="00D802B2">
        <w:t>Unit Test/Komponenten Test</w:t>
      </w:r>
      <w:r w:rsidRPr="00D802B2">
        <w:tab/>
      </w:r>
      <w:r w:rsidRPr="00D802B2">
        <w:fldChar w:fldCharType="begin"/>
      </w:r>
      <w:r w:rsidRPr="00D802B2">
        <w:instrText xml:space="preserve"> PAGEREF _TOC3379 \h </w:instrText>
      </w:r>
      <w:r w:rsidRPr="00D802B2">
        <w:fldChar w:fldCharType="separate"/>
      </w:r>
      <w:r w:rsidRPr="00D802B2">
        <w:t>5</w:t>
      </w:r>
      <w:r w:rsidRPr="00D802B2">
        <w:fldChar w:fldCharType="end"/>
      </w:r>
    </w:p>
    <w:p w:rsidR="003A0076" w:rsidRPr="00D802B2" w:rsidRDefault="00B53E74">
      <w:pPr>
        <w:pStyle w:val="Verzeichnis22"/>
        <w:tabs>
          <w:tab w:val="clear" w:pos="9056"/>
          <w:tab w:val="left" w:pos="880"/>
          <w:tab w:val="right" w:leader="dot" w:pos="9046"/>
          <w:tab w:val="left" w:pos="9204"/>
        </w:tabs>
      </w:pPr>
      <w:r w:rsidRPr="00D802B2">
        <w:t>Integration Test/System Test</w:t>
      </w:r>
      <w:r w:rsidRPr="00D802B2">
        <w:tab/>
      </w:r>
      <w:r w:rsidRPr="00D802B2">
        <w:fldChar w:fldCharType="begin"/>
      </w:r>
      <w:r w:rsidRPr="00D802B2">
        <w:instrText xml:space="preserve"> PAGEREF _TOC3440 \h </w:instrText>
      </w:r>
      <w:r w:rsidRPr="00D802B2">
        <w:fldChar w:fldCharType="separate"/>
      </w:r>
      <w:r w:rsidRPr="00D802B2">
        <w:t>5</w:t>
      </w:r>
      <w:r w:rsidRPr="00D802B2">
        <w:fldChar w:fldCharType="end"/>
      </w:r>
    </w:p>
    <w:p w:rsidR="003A0076" w:rsidRPr="00D802B2" w:rsidRDefault="00B53E74">
      <w:pPr>
        <w:pStyle w:val="Verzeichnis22"/>
        <w:tabs>
          <w:tab w:val="clear" w:pos="9056"/>
          <w:tab w:val="left" w:pos="880"/>
          <w:tab w:val="right" w:leader="dot" w:pos="9046"/>
          <w:tab w:val="left" w:pos="9204"/>
        </w:tabs>
      </w:pPr>
      <w:r w:rsidRPr="00D802B2">
        <w:t>Regressionstest</w:t>
      </w:r>
      <w:r w:rsidRPr="00D802B2">
        <w:tab/>
      </w:r>
      <w:r w:rsidRPr="00D802B2">
        <w:fldChar w:fldCharType="begin"/>
      </w:r>
      <w:r w:rsidRPr="00D802B2">
        <w:instrText xml:space="preserve"> PAGEREF _TOC3509 \h </w:instrText>
      </w:r>
      <w:r w:rsidRPr="00D802B2">
        <w:fldChar w:fldCharType="separate"/>
      </w:r>
      <w:r w:rsidRPr="00D802B2">
        <w:t>5</w:t>
      </w:r>
      <w:r w:rsidRPr="00D802B2">
        <w:fldChar w:fldCharType="end"/>
      </w:r>
    </w:p>
    <w:p w:rsidR="003A0076" w:rsidRPr="00D802B2" w:rsidRDefault="00B53E74">
      <w:pPr>
        <w:pStyle w:val="Verzeichnis22"/>
        <w:tabs>
          <w:tab w:val="clear" w:pos="9056"/>
          <w:tab w:val="left" w:pos="880"/>
          <w:tab w:val="right" w:leader="dot" w:pos="9046"/>
          <w:tab w:val="left" w:pos="9204"/>
        </w:tabs>
      </w:pPr>
      <w:r w:rsidRPr="00D802B2">
        <w:t>Abnahmetest</w:t>
      </w:r>
      <w:r w:rsidRPr="00D802B2">
        <w:tab/>
      </w:r>
      <w:r w:rsidRPr="00D802B2">
        <w:fldChar w:fldCharType="begin"/>
      </w:r>
      <w:r w:rsidRPr="00D802B2">
        <w:instrText xml:space="preserve"> PAGEREF _TOC3630 \h </w:instrText>
      </w:r>
      <w:r w:rsidRPr="00D802B2">
        <w:fldChar w:fldCharType="separate"/>
      </w:r>
      <w:r w:rsidRPr="00D802B2">
        <w:t>5</w:t>
      </w:r>
      <w:r w:rsidRPr="00D802B2">
        <w:fldChar w:fldCharType="end"/>
      </w:r>
    </w:p>
    <w:p w:rsidR="003A0076" w:rsidRPr="00D802B2" w:rsidRDefault="00B53E74">
      <w:pPr>
        <w:pStyle w:val="Verzeichnis22"/>
        <w:tabs>
          <w:tab w:val="clear" w:pos="9056"/>
          <w:tab w:val="left" w:pos="880"/>
          <w:tab w:val="right" w:leader="dot" w:pos="9046"/>
          <w:tab w:val="left" w:pos="9204"/>
        </w:tabs>
      </w:pPr>
      <w:r w:rsidRPr="00D802B2">
        <w:t>Testplan</w:t>
      </w:r>
      <w:r w:rsidRPr="00D802B2">
        <w:tab/>
      </w:r>
      <w:r w:rsidRPr="00D802B2">
        <w:fldChar w:fldCharType="begin"/>
      </w:r>
      <w:r w:rsidRPr="00D802B2">
        <w:instrText xml:space="preserve"> PAGEREF _TOC3813 \h </w:instrText>
      </w:r>
      <w:r w:rsidRPr="00D802B2">
        <w:fldChar w:fldCharType="separate"/>
      </w:r>
      <w:r w:rsidRPr="00D802B2">
        <w:t>5</w:t>
      </w:r>
      <w:r w:rsidRPr="00D802B2">
        <w:fldChar w:fldCharType="end"/>
      </w:r>
    </w:p>
    <w:p w:rsidR="003A0076" w:rsidRPr="00D802B2" w:rsidRDefault="00B53E74">
      <w:pPr>
        <w:pStyle w:val="Verzeichnis22"/>
        <w:tabs>
          <w:tab w:val="clear" w:pos="9056"/>
          <w:tab w:val="left" w:pos="880"/>
          <w:tab w:val="right" w:leader="dot" w:pos="9046"/>
          <w:tab w:val="left" w:pos="9204"/>
        </w:tabs>
      </w:pPr>
      <w:r w:rsidRPr="00D802B2">
        <w:t>Testprotokolle und Auswertungen</w:t>
      </w:r>
      <w:r w:rsidRPr="00D802B2">
        <w:tab/>
      </w:r>
      <w:r w:rsidRPr="00D802B2">
        <w:fldChar w:fldCharType="begin"/>
      </w:r>
      <w:r w:rsidRPr="00D802B2">
        <w:instrText xml:space="preserve"> PAGEREF _TOC3948 \h </w:instrText>
      </w:r>
      <w:r w:rsidRPr="00D802B2">
        <w:fldChar w:fldCharType="separate"/>
      </w:r>
      <w:r w:rsidRPr="00D802B2">
        <w:t>6</w:t>
      </w:r>
      <w:r w:rsidRPr="00D802B2">
        <w:fldChar w:fldCharType="end"/>
      </w:r>
    </w:p>
    <w:p w:rsidR="003A0076" w:rsidRPr="00D802B2" w:rsidRDefault="00B53E74">
      <w:pPr>
        <w:pStyle w:val="Verzeichnis11"/>
        <w:tabs>
          <w:tab w:val="clear" w:pos="9056"/>
          <w:tab w:val="right" w:leader="dot" w:pos="9046"/>
          <w:tab w:val="left" w:pos="9204"/>
        </w:tabs>
      </w:pPr>
      <w:r w:rsidRPr="00D802B2">
        <w:t>Projektplan</w:t>
      </w:r>
      <w:r w:rsidRPr="00D802B2">
        <w:tab/>
      </w:r>
      <w:r w:rsidRPr="00D802B2">
        <w:fldChar w:fldCharType="begin"/>
      </w:r>
      <w:r w:rsidRPr="00D802B2">
        <w:instrText xml:space="preserve"> PAGEREF _TOC4506 \h </w:instrText>
      </w:r>
      <w:r w:rsidRPr="00D802B2">
        <w:fldChar w:fldCharType="separate"/>
      </w:r>
      <w:r w:rsidRPr="00D802B2">
        <w:t>6</w:t>
      </w:r>
      <w:r w:rsidRPr="00D802B2">
        <w:fldChar w:fldCharType="end"/>
      </w:r>
    </w:p>
    <w:p w:rsidR="003A0076" w:rsidRPr="00D802B2" w:rsidRDefault="00B53E74">
      <w:pPr>
        <w:pStyle w:val="Verzeichnis22"/>
        <w:tabs>
          <w:tab w:val="clear" w:pos="9056"/>
          <w:tab w:val="left" w:pos="880"/>
          <w:tab w:val="right" w:leader="dot" w:pos="9046"/>
          <w:tab w:val="left" w:pos="9204"/>
        </w:tabs>
      </w:pPr>
      <w:r w:rsidRPr="00D802B2">
        <w:t>Verantwortlichkeiten</w:t>
      </w:r>
      <w:r w:rsidRPr="00D802B2">
        <w:tab/>
      </w:r>
      <w:r w:rsidRPr="00D802B2">
        <w:fldChar w:fldCharType="begin"/>
      </w:r>
      <w:r w:rsidRPr="00D802B2">
        <w:instrText xml:space="preserve"> PAGEREF _TOC4519 \h </w:instrText>
      </w:r>
      <w:r w:rsidRPr="00D802B2">
        <w:fldChar w:fldCharType="separate"/>
      </w:r>
      <w:r w:rsidRPr="00D802B2">
        <w:t>6</w:t>
      </w:r>
      <w:r w:rsidRPr="00D802B2">
        <w:fldChar w:fldCharType="end"/>
      </w:r>
    </w:p>
    <w:p w:rsidR="003A0076" w:rsidRPr="00D802B2" w:rsidRDefault="00B53E74">
      <w:pPr>
        <w:pStyle w:val="Verzeichnis22"/>
        <w:tabs>
          <w:tab w:val="clear" w:pos="9056"/>
          <w:tab w:val="left" w:pos="880"/>
          <w:tab w:val="right" w:leader="dot" w:pos="9046"/>
          <w:tab w:val="left" w:pos="9204"/>
        </w:tabs>
      </w:pPr>
      <w:r w:rsidRPr="00D802B2">
        <w:t>PSP und Zeitplan</w:t>
      </w:r>
      <w:r w:rsidRPr="00D802B2">
        <w:tab/>
      </w:r>
      <w:r w:rsidRPr="00D802B2">
        <w:fldChar w:fldCharType="begin"/>
      </w:r>
      <w:r w:rsidRPr="00D802B2">
        <w:instrText xml:space="preserve"> PAGEREF _TOC4637 \h </w:instrText>
      </w:r>
      <w:r w:rsidRPr="00D802B2">
        <w:fldChar w:fldCharType="separate"/>
      </w:r>
      <w:r w:rsidRPr="00D802B2">
        <w:t>6</w:t>
      </w:r>
      <w:r w:rsidRPr="00D802B2">
        <w:fldChar w:fldCharType="end"/>
      </w:r>
    </w:p>
    <w:p w:rsidR="003A0076" w:rsidRPr="00D802B2" w:rsidRDefault="00B53E74">
      <w:pPr>
        <w:pStyle w:val="Verzeichnis11"/>
        <w:tabs>
          <w:tab w:val="clear" w:pos="9056"/>
          <w:tab w:val="right" w:leader="dot" w:pos="9046"/>
          <w:tab w:val="left" w:pos="9204"/>
        </w:tabs>
      </w:pPr>
      <w:proofErr w:type="spellStart"/>
      <w:r w:rsidRPr="00D802B2">
        <w:t>Lessons</w:t>
      </w:r>
      <w:proofErr w:type="spellEnd"/>
      <w:r w:rsidRPr="00D802B2">
        <w:t xml:space="preserve"> </w:t>
      </w:r>
      <w:proofErr w:type="spellStart"/>
      <w:r w:rsidRPr="00D802B2">
        <w:t>Learned</w:t>
      </w:r>
      <w:proofErr w:type="spellEnd"/>
      <w:r w:rsidRPr="00D802B2">
        <w:tab/>
      </w:r>
      <w:r w:rsidRPr="00D802B2">
        <w:fldChar w:fldCharType="begin"/>
      </w:r>
      <w:r w:rsidRPr="00D802B2">
        <w:instrText xml:space="preserve"> PAGEREF _TOC4768 \h </w:instrText>
      </w:r>
      <w:r w:rsidRPr="00D802B2">
        <w:fldChar w:fldCharType="separate"/>
      </w:r>
      <w:r w:rsidRPr="00D802B2">
        <w:t>6</w:t>
      </w:r>
      <w:r w:rsidRPr="00D802B2">
        <w:fldChar w:fldCharType="end"/>
      </w:r>
    </w:p>
    <w:p w:rsidR="003A0076" w:rsidRPr="00D802B2" w:rsidRDefault="00B53E74">
      <w:pPr>
        <w:pStyle w:val="Verzeichnis11"/>
        <w:tabs>
          <w:tab w:val="clear" w:pos="9056"/>
          <w:tab w:val="right" w:leader="dot" w:pos="9046"/>
          <w:tab w:val="left" w:pos="9204"/>
        </w:tabs>
      </w:pPr>
      <w:r w:rsidRPr="00D802B2">
        <w:t>Glossar</w:t>
      </w:r>
      <w:r w:rsidRPr="00D802B2">
        <w:tab/>
      </w:r>
      <w:r w:rsidRPr="00D802B2">
        <w:fldChar w:fldCharType="begin"/>
      </w:r>
      <w:r w:rsidRPr="00D802B2">
        <w:instrText xml:space="preserve"> PAGEREF _TOC4952 \h </w:instrText>
      </w:r>
      <w:r w:rsidRPr="00D802B2">
        <w:fldChar w:fldCharType="separate"/>
      </w:r>
      <w:r w:rsidRPr="00D802B2">
        <w:t>7</w:t>
      </w:r>
      <w:r w:rsidRPr="00D802B2">
        <w:fldChar w:fldCharType="end"/>
      </w:r>
    </w:p>
    <w:p w:rsidR="003A0076" w:rsidRPr="00D802B2" w:rsidRDefault="00B53E74">
      <w:pPr>
        <w:pStyle w:val="Verzeichnis11"/>
        <w:tabs>
          <w:tab w:val="clear" w:pos="9056"/>
          <w:tab w:val="right" w:leader="dot" w:pos="9046"/>
          <w:tab w:val="left" w:pos="9204"/>
        </w:tabs>
      </w:pPr>
      <w:r w:rsidRPr="00D802B2">
        <w:t>Abkürzungen</w:t>
      </w:r>
      <w:r w:rsidRPr="00D802B2">
        <w:tab/>
      </w:r>
      <w:r w:rsidRPr="00D802B2">
        <w:fldChar w:fldCharType="begin"/>
      </w:r>
      <w:r w:rsidRPr="00D802B2">
        <w:instrText xml:space="preserve"> PAGEREF _TOC4995 \h </w:instrText>
      </w:r>
      <w:r w:rsidRPr="00D802B2">
        <w:fldChar w:fldCharType="separate"/>
      </w:r>
      <w:r w:rsidRPr="00D802B2">
        <w:t>7</w:t>
      </w:r>
      <w:r w:rsidRPr="00D802B2">
        <w:fldChar w:fldCharType="end"/>
      </w:r>
    </w:p>
    <w:p w:rsidR="003A0076" w:rsidRPr="00D802B2" w:rsidRDefault="00B53E74">
      <w:pPr>
        <w:pStyle w:val="Verzeichnis11"/>
        <w:tabs>
          <w:tab w:val="clear" w:pos="9056"/>
          <w:tab w:val="right" w:leader="dot" w:pos="9046"/>
          <w:tab w:val="left" w:pos="9204"/>
        </w:tabs>
      </w:pPr>
      <w:r w:rsidRPr="00D802B2">
        <w:t>Anhänge</w:t>
      </w:r>
      <w:r w:rsidRPr="00D802B2">
        <w:tab/>
      </w:r>
      <w:r w:rsidRPr="00D802B2">
        <w:fldChar w:fldCharType="begin"/>
      </w:r>
      <w:r w:rsidRPr="00D802B2">
        <w:instrText xml:space="preserve"> PAGEREF _TOC5087 \h </w:instrText>
      </w:r>
      <w:r w:rsidRPr="00D802B2">
        <w:fldChar w:fldCharType="separate"/>
      </w:r>
      <w:r w:rsidRPr="00D802B2">
        <w:t>7</w:t>
      </w:r>
      <w:r w:rsidRPr="00D802B2">
        <w:fldChar w:fldCharType="end"/>
      </w:r>
      <w:r w:rsidRPr="00D802B2">
        <w:fldChar w:fldCharType="end"/>
      </w: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C1FED" w:rsidRPr="00D802B2" w:rsidRDefault="00FC1FE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C1FED" w:rsidRPr="00D802B2" w:rsidRDefault="00FC1FE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A863EF" w:rsidRPr="00D802B2" w:rsidRDefault="00B53E74" w:rsidP="00A863EF">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lang w:val="de-DE"/>
        </w:rPr>
      </w:pPr>
      <w:bookmarkStart w:id="0" w:name="_TOC1026"/>
      <w:bookmarkEnd w:id="0"/>
      <w:r w:rsidRPr="00D802B2">
        <w:rPr>
          <w:lang w:val="de-DE"/>
        </w:rPr>
        <w:lastRenderedPageBreak/>
        <w:t>Motivation</w:t>
      </w: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C1FED" w:rsidRPr="00D802B2" w:rsidRDefault="00FC1FED" w:rsidP="00FC1FED">
      <w:pPr>
        <w:widowControl/>
        <w:suppressAutoHyphens w:val="0"/>
        <w:autoSpaceDE w:val="0"/>
        <w:autoSpaceDN w:val="0"/>
        <w:adjustRightInd w:val="0"/>
        <w:rPr>
          <w:rFonts w:ascii="Arial" w:hAnsi="Arial" w:cs="Arial"/>
          <w:color w:val="auto"/>
          <w:kern w:val="3"/>
          <w:szCs w:val="20"/>
          <w:lang w:eastAsia="zh-CN"/>
        </w:rPr>
      </w:pPr>
      <w:r w:rsidRPr="00D802B2">
        <w:rPr>
          <w:rFonts w:ascii="Arial" w:hAnsi="Arial" w:cs="Arial"/>
          <w:color w:val="auto"/>
          <w:kern w:val="3"/>
          <w:szCs w:val="20"/>
          <w:lang w:eastAsia="zh-CN"/>
        </w:rPr>
        <w:t xml:space="preserve">In diesem Projekt soll die Software-Architektur für eine Werkstück-Sortieranlage konzipiert und modelliert werden. Die Anlage besteht aus zwei </w:t>
      </w:r>
      <w:proofErr w:type="spellStart"/>
      <w:r w:rsidRPr="00D802B2">
        <w:rPr>
          <w:rFonts w:ascii="Arial" w:hAnsi="Arial" w:cs="Arial"/>
          <w:color w:val="auto"/>
          <w:kern w:val="3"/>
          <w:szCs w:val="20"/>
          <w:lang w:eastAsia="zh-CN"/>
        </w:rPr>
        <w:t>Festo</w:t>
      </w:r>
      <w:proofErr w:type="spellEnd"/>
      <w:r w:rsidRPr="00D802B2">
        <w:rPr>
          <w:rFonts w:ascii="Arial" w:hAnsi="Arial" w:cs="Arial"/>
          <w:color w:val="auto"/>
          <w:kern w:val="3"/>
          <w:szCs w:val="20"/>
          <w:lang w:eastAsia="zh-CN"/>
        </w:rPr>
        <w:t xml:space="preserve"> Förderband und jede Transferstrecke besitzt eine Einheit zur Höhenmessung, zur Detektion von Metall, sowie zum Auswurf von Werkstücken.</w:t>
      </w:r>
    </w:p>
    <w:p w:rsidR="000F23C6" w:rsidRPr="00D802B2" w:rsidRDefault="00FC1FED" w:rsidP="000F23C6">
      <w:pPr>
        <w:widowControl/>
        <w:suppressAutoHyphens w:val="0"/>
        <w:autoSpaceDE w:val="0"/>
        <w:autoSpaceDN w:val="0"/>
        <w:adjustRightInd w:val="0"/>
        <w:rPr>
          <w:rFonts w:ascii="Arial" w:hAnsi="Arial" w:cs="Arial"/>
          <w:color w:val="auto"/>
          <w:kern w:val="3"/>
          <w:szCs w:val="20"/>
          <w:lang w:eastAsia="zh-CN"/>
        </w:rPr>
      </w:pPr>
      <w:r w:rsidRPr="00D802B2">
        <w:rPr>
          <w:rFonts w:ascii="Arial" w:hAnsi="Arial" w:cs="Arial"/>
          <w:color w:val="auto"/>
          <w:kern w:val="3"/>
          <w:szCs w:val="20"/>
          <w:lang w:eastAsia="zh-CN"/>
        </w:rPr>
        <w:t xml:space="preserve">Jede </w:t>
      </w:r>
      <w:proofErr w:type="spellStart"/>
      <w:r w:rsidRPr="00D802B2">
        <w:rPr>
          <w:rFonts w:ascii="Arial" w:hAnsi="Arial" w:cs="Arial"/>
          <w:color w:val="auto"/>
          <w:kern w:val="3"/>
          <w:szCs w:val="20"/>
          <w:lang w:eastAsia="zh-CN"/>
        </w:rPr>
        <w:t>Festo</w:t>
      </w:r>
      <w:proofErr w:type="spellEnd"/>
      <w:r w:rsidRPr="00D802B2">
        <w:rPr>
          <w:rFonts w:ascii="Arial" w:hAnsi="Arial" w:cs="Arial"/>
          <w:color w:val="auto"/>
          <w:kern w:val="3"/>
          <w:szCs w:val="20"/>
          <w:lang w:eastAsia="zh-CN"/>
        </w:rPr>
        <w:t xml:space="preserve"> Transferstrecke wird von einem GEME Rechner gesteuert. Dafür sollen die digitalen Ein- und Ausgänge verwendet werden. Außerdem findet über die serielle Schnittstelle der GEME Rechner eine Kommunikation jener statt, um sich über die aktuelle Verfügbarkeit des ander</w:t>
      </w:r>
      <w:r w:rsidR="00A863EF" w:rsidRPr="00D802B2">
        <w:rPr>
          <w:rFonts w:ascii="Arial" w:hAnsi="Arial" w:cs="Arial"/>
          <w:color w:val="auto"/>
          <w:kern w:val="3"/>
          <w:szCs w:val="20"/>
          <w:lang w:eastAsia="zh-CN"/>
        </w:rPr>
        <w:t>en Transfermoduls zu erkundigen</w:t>
      </w:r>
    </w:p>
    <w:p w:rsidR="000F23C6" w:rsidRPr="00D802B2" w:rsidRDefault="000F23C6" w:rsidP="000F23C6">
      <w:pPr>
        <w:rPr>
          <w:rFonts w:ascii="Lucida Grande" w:eastAsiaTheme="majorEastAsia" w:hAnsi="Lucida Grande" w:cs="Arial"/>
          <w:b/>
          <w:bCs/>
          <w:color w:val="auto"/>
          <w:kern w:val="3"/>
          <w:szCs w:val="20"/>
          <w:lang w:eastAsia="zh-CN"/>
        </w:rPr>
      </w:pPr>
    </w:p>
    <w:p w:rsidR="000F23C6" w:rsidRPr="00D802B2" w:rsidRDefault="000F23C6" w:rsidP="000F23C6">
      <w:pPr>
        <w:rPr>
          <w:rFonts w:ascii="Lucida Grande" w:eastAsiaTheme="majorEastAsia" w:hAnsi="Lucida Grande" w:cs="Arial"/>
          <w:b/>
          <w:bCs/>
          <w:color w:val="1F497D" w:themeColor="text2"/>
          <w:kern w:val="3"/>
          <w:sz w:val="28"/>
          <w:szCs w:val="28"/>
          <w:lang w:eastAsia="zh-CN"/>
        </w:rPr>
      </w:pPr>
      <w:r w:rsidRPr="00D802B2">
        <w:rPr>
          <w:rFonts w:ascii="Lucida Grande" w:eastAsiaTheme="majorEastAsia" w:hAnsi="Lucida Grande" w:cs="Arial"/>
          <w:b/>
          <w:bCs/>
          <w:color w:val="auto"/>
          <w:kern w:val="3"/>
          <w:szCs w:val="20"/>
          <w:lang w:eastAsia="zh-CN"/>
        </w:rPr>
        <w:t xml:space="preserve">1.1. </w:t>
      </w:r>
      <w:r w:rsidRPr="00D802B2">
        <w:rPr>
          <w:rFonts w:ascii="Lucida Grande" w:eastAsiaTheme="majorEastAsia" w:hAnsi="Lucida Grande" w:cs="Arial"/>
          <w:b/>
          <w:bCs/>
          <w:color w:val="1F497D" w:themeColor="text2"/>
          <w:kern w:val="3"/>
          <w:sz w:val="28"/>
          <w:szCs w:val="28"/>
          <w:lang w:eastAsia="zh-CN"/>
        </w:rPr>
        <w:t>Skateholder</w:t>
      </w:r>
    </w:p>
    <w:p w:rsidR="000F23C6" w:rsidRPr="00D802B2" w:rsidRDefault="000F23C6" w:rsidP="000F23C6">
      <w:pPr>
        <w:rPr>
          <w:rFonts w:ascii="Lucida Grande" w:eastAsiaTheme="majorEastAsia" w:hAnsi="Lucida Grande" w:cs="Arial"/>
          <w:b/>
          <w:bCs/>
          <w:color w:val="1F497D" w:themeColor="text2"/>
          <w:kern w:val="3"/>
          <w:sz w:val="28"/>
          <w:szCs w:val="28"/>
          <w:lang w:eastAsia="zh-CN"/>
        </w:rPr>
      </w:pPr>
      <w:r w:rsidRPr="00D802B2">
        <w:rPr>
          <w:rFonts w:ascii="Lucida Grande" w:eastAsiaTheme="majorEastAsia" w:hAnsi="Lucida Grande" w:cs="Arial"/>
          <w:b/>
          <w:bCs/>
          <w:color w:val="1F497D" w:themeColor="text2"/>
          <w:kern w:val="3"/>
          <w:sz w:val="28"/>
          <w:szCs w:val="28"/>
          <w:lang w:eastAsia="zh-CN"/>
        </w:rPr>
        <w:tab/>
      </w:r>
    </w:p>
    <w:p w:rsidR="000F23C6" w:rsidRPr="00D802B2" w:rsidRDefault="000F23C6" w:rsidP="000F23C6">
      <w:pPr>
        <w:pStyle w:val="Listenabsatz"/>
        <w:numPr>
          <w:ilvl w:val="0"/>
          <w:numId w:val="11"/>
        </w:numPr>
        <w:rPr>
          <w:rFonts w:asciiTheme="minorBidi" w:eastAsiaTheme="majorEastAsia" w:hAnsiTheme="minorBidi" w:cstheme="minorBidi"/>
          <w:color w:val="auto"/>
          <w:kern w:val="3"/>
          <w:lang w:eastAsia="zh-CN"/>
        </w:rPr>
      </w:pPr>
      <w:r w:rsidRPr="00D802B2">
        <w:rPr>
          <w:rFonts w:asciiTheme="minorBidi" w:eastAsiaTheme="majorEastAsia" w:hAnsiTheme="minorBidi" w:cstheme="minorBidi"/>
          <w:color w:val="auto"/>
          <w:kern w:val="3"/>
          <w:lang w:eastAsia="zh-CN"/>
        </w:rPr>
        <w:t xml:space="preserve">Kunde : </w:t>
      </w:r>
    </w:p>
    <w:p w:rsidR="000F23C6" w:rsidRPr="00D802B2" w:rsidRDefault="000F23C6" w:rsidP="002B74BE">
      <w:pPr>
        <w:pStyle w:val="Listenabsatz"/>
        <w:ind w:firstLine="414"/>
        <w:rPr>
          <w:rFonts w:asciiTheme="minorBidi" w:eastAsiaTheme="majorEastAsia" w:hAnsiTheme="minorBidi" w:cstheme="minorBidi"/>
          <w:color w:val="auto"/>
          <w:kern w:val="3"/>
          <w:lang w:eastAsia="zh-CN"/>
        </w:rPr>
      </w:pPr>
      <w:r w:rsidRPr="00D802B2">
        <w:rPr>
          <w:rFonts w:asciiTheme="minorBidi" w:eastAsiaTheme="majorEastAsia" w:hAnsiTheme="minorBidi" w:cstheme="minorBidi"/>
          <w:color w:val="auto"/>
          <w:kern w:val="3"/>
          <w:lang w:eastAsia="zh-CN"/>
        </w:rPr>
        <w:t xml:space="preserve">      Prof Dr. </w:t>
      </w:r>
      <w:proofErr w:type="spellStart"/>
      <w:r w:rsidRPr="00D802B2">
        <w:rPr>
          <w:rFonts w:asciiTheme="minorBidi" w:eastAsiaTheme="majorEastAsia" w:hAnsiTheme="minorBidi" w:cstheme="minorBidi"/>
          <w:color w:val="auto"/>
          <w:kern w:val="3"/>
          <w:lang w:eastAsia="zh-CN"/>
        </w:rPr>
        <w:t>Pareigis</w:t>
      </w:r>
      <w:proofErr w:type="spellEnd"/>
    </w:p>
    <w:p w:rsidR="002B74BE" w:rsidRPr="00D802B2" w:rsidRDefault="002B74BE" w:rsidP="002B74BE">
      <w:pPr>
        <w:pStyle w:val="Listenabsatz"/>
        <w:ind w:firstLine="414"/>
        <w:rPr>
          <w:rFonts w:asciiTheme="minorBidi" w:eastAsiaTheme="majorEastAsia" w:hAnsiTheme="minorBidi" w:cstheme="minorBidi"/>
          <w:color w:val="auto"/>
          <w:kern w:val="3"/>
          <w:lang w:eastAsia="zh-CN"/>
        </w:rPr>
      </w:pPr>
    </w:p>
    <w:p w:rsidR="000F23C6" w:rsidRPr="00D802B2" w:rsidRDefault="000F23C6" w:rsidP="000F23C6">
      <w:pPr>
        <w:pStyle w:val="Listenabsatz"/>
        <w:numPr>
          <w:ilvl w:val="0"/>
          <w:numId w:val="11"/>
        </w:numPr>
        <w:rPr>
          <w:rFonts w:asciiTheme="minorBidi" w:eastAsiaTheme="majorEastAsia" w:hAnsiTheme="minorBidi" w:cstheme="minorBidi"/>
          <w:color w:val="auto"/>
          <w:kern w:val="3"/>
          <w:lang w:eastAsia="zh-CN"/>
        </w:rPr>
      </w:pPr>
      <w:r w:rsidRPr="00D802B2">
        <w:rPr>
          <w:rFonts w:asciiTheme="minorBidi" w:eastAsiaTheme="majorEastAsia" w:hAnsiTheme="minorBidi" w:cstheme="minorBidi"/>
          <w:color w:val="auto"/>
          <w:kern w:val="3"/>
          <w:lang w:eastAsia="zh-CN"/>
        </w:rPr>
        <w:t>Projektausführung:</w:t>
      </w:r>
    </w:p>
    <w:p w:rsidR="000F23C6" w:rsidRPr="00D802B2" w:rsidRDefault="000F23C6" w:rsidP="000F23C6">
      <w:pPr>
        <w:ind w:left="2160" w:firstLine="534"/>
        <w:rPr>
          <w:rFonts w:asciiTheme="minorBidi" w:eastAsiaTheme="majorEastAsia" w:hAnsiTheme="minorBidi" w:cstheme="minorBidi"/>
          <w:color w:val="auto"/>
          <w:kern w:val="3"/>
          <w:lang w:eastAsia="zh-CN"/>
        </w:rPr>
      </w:pPr>
      <w:r w:rsidRPr="00D802B2">
        <w:rPr>
          <w:rFonts w:asciiTheme="minorBidi" w:eastAsiaTheme="majorEastAsia" w:hAnsiTheme="minorBidi" w:cstheme="minorBidi"/>
          <w:color w:val="auto"/>
          <w:kern w:val="3"/>
          <w:lang w:eastAsia="zh-CN"/>
        </w:rPr>
        <w:t xml:space="preserve">Helmi </w:t>
      </w:r>
      <w:proofErr w:type="spellStart"/>
      <w:r w:rsidRPr="00D802B2">
        <w:rPr>
          <w:rFonts w:asciiTheme="minorBidi" w:eastAsiaTheme="majorEastAsia" w:hAnsiTheme="minorBidi" w:cstheme="minorBidi"/>
          <w:color w:val="auto"/>
          <w:kern w:val="3"/>
          <w:lang w:eastAsia="zh-CN"/>
        </w:rPr>
        <w:t>Bani</w:t>
      </w:r>
      <w:proofErr w:type="spellEnd"/>
    </w:p>
    <w:p w:rsidR="000F23C6" w:rsidRPr="00D802B2" w:rsidRDefault="000F23C6" w:rsidP="000F23C6">
      <w:pPr>
        <w:ind w:left="1974" w:firstLine="720"/>
        <w:rPr>
          <w:rFonts w:asciiTheme="minorBidi" w:eastAsiaTheme="majorEastAsia" w:hAnsiTheme="minorBidi" w:cstheme="minorBidi"/>
          <w:color w:val="auto"/>
          <w:kern w:val="3"/>
          <w:lang w:eastAsia="zh-CN"/>
        </w:rPr>
      </w:pPr>
      <w:r w:rsidRPr="00D802B2">
        <w:rPr>
          <w:rFonts w:asciiTheme="minorBidi" w:eastAsiaTheme="majorEastAsia" w:hAnsiTheme="minorBidi" w:cstheme="minorBidi"/>
          <w:color w:val="auto"/>
          <w:kern w:val="3"/>
          <w:lang w:eastAsia="zh-CN"/>
        </w:rPr>
        <w:t xml:space="preserve">Taieb </w:t>
      </w:r>
      <w:proofErr w:type="spellStart"/>
      <w:r w:rsidRPr="00D802B2">
        <w:rPr>
          <w:rFonts w:asciiTheme="minorBidi" w:eastAsiaTheme="majorEastAsia" w:hAnsiTheme="minorBidi" w:cstheme="minorBidi"/>
          <w:color w:val="auto"/>
          <w:kern w:val="3"/>
          <w:lang w:eastAsia="zh-CN"/>
        </w:rPr>
        <w:t>Edris</w:t>
      </w:r>
      <w:proofErr w:type="spellEnd"/>
    </w:p>
    <w:p w:rsidR="000F23C6" w:rsidRPr="00D802B2" w:rsidRDefault="000F23C6" w:rsidP="000F23C6">
      <w:pPr>
        <w:ind w:left="1974" w:firstLine="720"/>
        <w:rPr>
          <w:rFonts w:asciiTheme="minorBidi" w:hAnsiTheme="minorBidi" w:cstheme="minorBidi"/>
          <w:color w:val="auto"/>
          <w:lang w:eastAsia="zh-CN"/>
        </w:rPr>
      </w:pPr>
      <w:r w:rsidRPr="00D802B2">
        <w:rPr>
          <w:rFonts w:asciiTheme="minorBidi" w:eastAsiaTheme="majorEastAsia" w:hAnsiTheme="minorBidi" w:cstheme="minorBidi"/>
          <w:color w:val="auto"/>
          <w:kern w:val="3"/>
          <w:lang w:eastAsia="zh-CN"/>
        </w:rPr>
        <w:t xml:space="preserve">Steve </w:t>
      </w:r>
      <w:proofErr w:type="spellStart"/>
      <w:r w:rsidRPr="00D802B2">
        <w:rPr>
          <w:rFonts w:asciiTheme="minorBidi" w:eastAsiaTheme="majorEastAsia" w:hAnsiTheme="minorBidi" w:cstheme="minorBidi"/>
          <w:color w:val="auto"/>
          <w:kern w:val="3"/>
          <w:lang w:eastAsia="zh-CN"/>
        </w:rPr>
        <w:t>Feutat</w:t>
      </w:r>
      <w:proofErr w:type="spellEnd"/>
    </w:p>
    <w:p w:rsidR="003A0076" w:rsidRPr="00D802B2" w:rsidRDefault="00B53E74">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lang w:val="de-DE"/>
        </w:rPr>
      </w:pPr>
      <w:r w:rsidRPr="00D802B2">
        <w:rPr>
          <w:lang w:val="de-DE"/>
        </w:rPr>
        <w:t>Randbedingungen</w:t>
      </w:r>
    </w:p>
    <w:p w:rsidR="003A0076" w:rsidRPr="00D802B2"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lang w:val="de-DE"/>
        </w:rPr>
      </w:pPr>
      <w:bookmarkStart w:id="1" w:name="_TOC1135"/>
      <w:bookmarkEnd w:id="1"/>
      <w:r w:rsidRPr="00D802B2">
        <w:rPr>
          <w:lang w:val="de-DE"/>
        </w:rPr>
        <w:t xml:space="preserve"> Entwicklungsumgebung</w:t>
      </w: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0F23C6" w:rsidRPr="00D802B2" w:rsidRDefault="000F23C6" w:rsidP="000F23C6">
      <w:pPr>
        <w:pStyle w:val="Template"/>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N w:val="0"/>
        <w:jc w:val="left"/>
        <w:textAlignment w:val="baseline"/>
        <w:rPr>
          <w:rFonts w:ascii="Arial" w:hAnsi="Arial" w:cs="Arial"/>
          <w:color w:val="000000"/>
          <w:lang w:val="de-DE"/>
        </w:rPr>
      </w:pPr>
      <w:bookmarkStart w:id="2" w:name="_TOC1237"/>
      <w:bookmarkEnd w:id="2"/>
      <w:r w:rsidRPr="00D802B2">
        <w:rPr>
          <w:rFonts w:ascii="Arial" w:hAnsi="Arial" w:cs="Arial"/>
          <w:color w:val="000000"/>
          <w:lang w:val="de-DE"/>
        </w:rPr>
        <w:t xml:space="preserve">QNX Virtual </w:t>
      </w:r>
      <w:proofErr w:type="spellStart"/>
      <w:r w:rsidRPr="00D802B2">
        <w:rPr>
          <w:rFonts w:ascii="Arial" w:hAnsi="Arial" w:cs="Arial"/>
          <w:color w:val="000000"/>
          <w:lang w:val="de-DE"/>
        </w:rPr>
        <w:t>Machine</w:t>
      </w:r>
      <w:proofErr w:type="spellEnd"/>
    </w:p>
    <w:p w:rsidR="000F23C6" w:rsidRPr="00D802B2" w:rsidRDefault="000F23C6" w:rsidP="000F23C6">
      <w:pPr>
        <w:pStyle w:val="Template"/>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N w:val="0"/>
        <w:jc w:val="left"/>
        <w:textAlignment w:val="baseline"/>
        <w:rPr>
          <w:rFonts w:ascii="Arial" w:hAnsi="Arial" w:cs="Arial"/>
          <w:color w:val="000000"/>
          <w:lang w:val="de-DE"/>
        </w:rPr>
      </w:pPr>
      <w:r w:rsidRPr="00D802B2">
        <w:rPr>
          <w:rFonts w:ascii="Arial" w:hAnsi="Arial" w:cs="Arial"/>
          <w:color w:val="000000"/>
          <w:lang w:val="de-DE"/>
        </w:rPr>
        <w:t>Förderbandsimulation SEAP 1.1</w:t>
      </w:r>
    </w:p>
    <w:p w:rsidR="000F23C6" w:rsidRPr="00D802B2" w:rsidRDefault="000F23C6" w:rsidP="000F23C6">
      <w:pPr>
        <w:pStyle w:val="Template"/>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N w:val="0"/>
        <w:jc w:val="left"/>
        <w:textAlignment w:val="baseline"/>
        <w:rPr>
          <w:rFonts w:ascii="Arial" w:hAnsi="Arial" w:cs="Arial"/>
          <w:color w:val="auto"/>
          <w:lang w:val="de-DE"/>
        </w:rPr>
      </w:pPr>
      <w:r w:rsidRPr="00D802B2">
        <w:rPr>
          <w:rFonts w:ascii="Arial" w:hAnsi="Arial" w:cs="Arial"/>
          <w:color w:val="auto"/>
          <w:lang w:val="de-DE"/>
        </w:rPr>
        <w:t>Betriebssystem: QNX</w:t>
      </w:r>
    </w:p>
    <w:p w:rsidR="000F23C6" w:rsidRPr="00D802B2" w:rsidRDefault="000F23C6" w:rsidP="000F23C6">
      <w:pPr>
        <w:pStyle w:val="Template"/>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N w:val="0"/>
        <w:jc w:val="left"/>
        <w:textAlignment w:val="baseline"/>
        <w:rPr>
          <w:rFonts w:ascii="Arial" w:hAnsi="Arial" w:cs="Arial"/>
          <w:color w:val="auto"/>
          <w:lang w:val="de-DE"/>
        </w:rPr>
      </w:pPr>
      <w:r w:rsidRPr="00D802B2">
        <w:rPr>
          <w:rFonts w:ascii="Arial" w:hAnsi="Arial" w:cs="Arial"/>
          <w:color w:val="auto"/>
          <w:lang w:val="de-DE"/>
        </w:rPr>
        <w:t>Hardware: Werkstück-Sortieranlage</w:t>
      </w:r>
    </w:p>
    <w:p w:rsidR="003A0076" w:rsidRPr="00D802B2"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lang w:val="de-DE"/>
        </w:rPr>
      </w:pPr>
      <w:r w:rsidRPr="00D802B2">
        <w:rPr>
          <w:sz w:val="24"/>
          <w:lang w:val="de-DE"/>
        </w:rPr>
        <w:t xml:space="preserve"> </w:t>
      </w:r>
      <w:r w:rsidRPr="00D802B2">
        <w:rPr>
          <w:lang w:val="de-DE"/>
        </w:rPr>
        <w:t>Werkzeuge</w:t>
      </w:r>
    </w:p>
    <w:p w:rsidR="003A0076" w:rsidRPr="00D802B2" w:rsidRDefault="003A007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0F23C6" w:rsidRPr="00D802B2" w:rsidRDefault="000F23C6" w:rsidP="000F23C6">
      <w:pPr>
        <w:pStyle w:val="Listenabsatz"/>
        <w:numPr>
          <w:ilvl w:val="0"/>
          <w:numId w:val="11"/>
        </w:numPr>
        <w:autoSpaceDN w:val="0"/>
        <w:textAlignment w:val="baseline"/>
        <w:rPr>
          <w:rFonts w:ascii="Arial" w:hAnsi="Arial" w:cs="Arial"/>
          <w:color w:val="auto"/>
        </w:rPr>
      </w:pPr>
      <w:bookmarkStart w:id="3" w:name="_TOC1297"/>
      <w:bookmarkEnd w:id="3"/>
      <w:proofErr w:type="spellStart"/>
      <w:r w:rsidRPr="00D802B2">
        <w:rPr>
          <w:rFonts w:ascii="Arial" w:hAnsi="Arial" w:cs="Arial"/>
          <w:color w:val="auto"/>
        </w:rPr>
        <w:t>Github</w:t>
      </w:r>
      <w:proofErr w:type="spellEnd"/>
      <w:r w:rsidRPr="00D802B2">
        <w:rPr>
          <w:rFonts w:ascii="Arial" w:hAnsi="Arial" w:cs="Arial"/>
          <w:color w:val="auto"/>
        </w:rPr>
        <w:t>(als Fileserver)</w:t>
      </w:r>
    </w:p>
    <w:p w:rsidR="000F23C6" w:rsidRPr="00D802B2" w:rsidRDefault="000F23C6" w:rsidP="000F23C6">
      <w:pPr>
        <w:pStyle w:val="Listenabsatz"/>
        <w:numPr>
          <w:ilvl w:val="0"/>
          <w:numId w:val="11"/>
        </w:numPr>
        <w:autoSpaceDN w:val="0"/>
        <w:textAlignment w:val="baseline"/>
        <w:rPr>
          <w:rFonts w:ascii="Arial" w:hAnsi="Arial" w:cs="Arial"/>
          <w:color w:val="auto"/>
        </w:rPr>
      </w:pPr>
      <w:r w:rsidRPr="00D802B2">
        <w:rPr>
          <w:rFonts w:ascii="Arial" w:hAnsi="Arial" w:cs="Arial"/>
          <w:color w:val="auto"/>
        </w:rPr>
        <w:t xml:space="preserve">Projektverwaltung: </w:t>
      </w:r>
      <w:proofErr w:type="spellStart"/>
      <w:r w:rsidRPr="00D802B2">
        <w:rPr>
          <w:rFonts w:ascii="Arial" w:hAnsi="Arial" w:cs="Arial"/>
          <w:color w:val="auto"/>
        </w:rPr>
        <w:t>Redmine</w:t>
      </w:r>
      <w:proofErr w:type="spellEnd"/>
    </w:p>
    <w:p w:rsidR="000F23C6" w:rsidRPr="00D802B2" w:rsidRDefault="000F23C6" w:rsidP="000F23C6">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N w:val="0"/>
        <w:jc w:val="left"/>
        <w:textAlignment w:val="baseline"/>
        <w:rPr>
          <w:rFonts w:ascii="Arial" w:hAnsi="Arial" w:cs="Arial"/>
          <w:color w:val="auto"/>
          <w:lang w:val="de-DE"/>
        </w:rPr>
      </w:pPr>
      <w:r w:rsidRPr="00D802B2">
        <w:rPr>
          <w:rFonts w:ascii="Arial" w:hAnsi="Arial" w:cs="Arial"/>
          <w:color w:val="auto"/>
          <w:lang w:val="de-DE"/>
        </w:rPr>
        <w:t xml:space="preserve">Erstellung von Diagrammen: Visual </w:t>
      </w:r>
      <w:proofErr w:type="spellStart"/>
      <w:r w:rsidRPr="00D802B2">
        <w:rPr>
          <w:rFonts w:ascii="Arial" w:hAnsi="Arial" w:cs="Arial"/>
          <w:color w:val="auto"/>
          <w:lang w:val="de-DE"/>
        </w:rPr>
        <w:t>Paradigm</w:t>
      </w:r>
      <w:proofErr w:type="spellEnd"/>
    </w:p>
    <w:p w:rsidR="000F23C6" w:rsidRPr="00D802B2" w:rsidRDefault="000F23C6" w:rsidP="000F23C6">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N w:val="0"/>
        <w:jc w:val="left"/>
        <w:textAlignment w:val="baseline"/>
        <w:rPr>
          <w:rFonts w:ascii="Arial" w:hAnsi="Arial" w:cs="Arial"/>
          <w:color w:val="auto"/>
          <w:lang w:val="de-DE"/>
        </w:rPr>
      </w:pPr>
      <w:r w:rsidRPr="00D802B2">
        <w:rPr>
          <w:rFonts w:ascii="Arial" w:hAnsi="Arial" w:cs="Arial"/>
          <w:color w:val="auto"/>
          <w:lang w:val="de-DE"/>
        </w:rPr>
        <w:t xml:space="preserve">Microsoft Project </w:t>
      </w:r>
    </w:p>
    <w:p w:rsidR="003A0076" w:rsidRPr="00D802B2"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r w:rsidRPr="00D802B2">
        <w:rPr>
          <w:sz w:val="24"/>
          <w:lang w:val="de-DE"/>
        </w:rPr>
        <w:t xml:space="preserve"> </w:t>
      </w:r>
      <w:r w:rsidRPr="00D802B2">
        <w:rPr>
          <w:lang w:val="de-DE"/>
        </w:rPr>
        <w:t>Sprachen</w:t>
      </w: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0F23C6" w:rsidRPr="00D802B2" w:rsidRDefault="000F23C6" w:rsidP="000F23C6">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N w:val="0"/>
        <w:jc w:val="left"/>
        <w:textAlignment w:val="baseline"/>
        <w:rPr>
          <w:rFonts w:ascii="Arial" w:hAnsi="Arial" w:cs="Arial"/>
          <w:color w:val="auto"/>
          <w:lang w:val="de-DE"/>
        </w:rPr>
      </w:pPr>
      <w:bookmarkStart w:id="4" w:name="_TOC1361"/>
      <w:bookmarkEnd w:id="4"/>
      <w:r w:rsidRPr="00D802B2">
        <w:rPr>
          <w:rFonts w:ascii="Arial" w:hAnsi="Arial" w:cs="Arial"/>
          <w:color w:val="auto"/>
          <w:lang w:val="de-DE"/>
        </w:rPr>
        <w:t>Programmiersprache: C++</w:t>
      </w:r>
    </w:p>
    <w:p w:rsidR="000F23C6" w:rsidRPr="00D802B2" w:rsidRDefault="000F23C6" w:rsidP="000F23C6">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N w:val="0"/>
        <w:jc w:val="left"/>
        <w:textAlignment w:val="baseline"/>
        <w:rPr>
          <w:rFonts w:ascii="Arial" w:hAnsi="Arial" w:cs="Arial"/>
          <w:color w:val="auto"/>
          <w:lang w:val="de-DE"/>
        </w:rPr>
      </w:pPr>
      <w:r w:rsidRPr="00D802B2">
        <w:rPr>
          <w:rFonts w:ascii="Arial" w:hAnsi="Arial" w:cs="Arial"/>
          <w:color w:val="auto"/>
          <w:lang w:val="de-DE"/>
        </w:rPr>
        <w:t xml:space="preserve">Bibliotheken: </w:t>
      </w:r>
      <w:proofErr w:type="spellStart"/>
      <w:r w:rsidRPr="00D802B2">
        <w:rPr>
          <w:rFonts w:ascii="Arial" w:hAnsi="Arial" w:cs="Arial"/>
          <w:color w:val="auto"/>
          <w:lang w:val="de-DE"/>
        </w:rPr>
        <w:t>ioaccess</w:t>
      </w:r>
      <w:proofErr w:type="spellEnd"/>
    </w:p>
    <w:p w:rsidR="003A0076" w:rsidRPr="00D802B2"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proofErr w:type="spellStart"/>
      <w:r w:rsidRPr="00D802B2">
        <w:rPr>
          <w:lang w:val="de-DE"/>
        </w:rPr>
        <w:lastRenderedPageBreak/>
        <w:t>Requirements</w:t>
      </w:r>
      <w:proofErr w:type="spellEnd"/>
      <w:r w:rsidRPr="00D802B2">
        <w:rPr>
          <w:lang w:val="de-DE"/>
        </w:rPr>
        <w:t xml:space="preserve"> und </w:t>
      </w:r>
      <w:proofErr w:type="spellStart"/>
      <w:r w:rsidRPr="00D802B2">
        <w:rPr>
          <w:lang w:val="de-DE"/>
        </w:rPr>
        <w:t>Use</w:t>
      </w:r>
      <w:proofErr w:type="spellEnd"/>
      <w:r w:rsidRPr="00D802B2">
        <w:rPr>
          <w:lang w:val="de-DE"/>
        </w:rPr>
        <w:t xml:space="preserve"> Cases </w:t>
      </w:r>
    </w:p>
    <w:p w:rsidR="003A0076" w:rsidRPr="00D802B2"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5" w:name="_TOC1389"/>
      <w:bookmarkEnd w:id="5"/>
      <w:r w:rsidRPr="00D802B2">
        <w:rPr>
          <w:sz w:val="32"/>
          <w:lang w:val="de-DE"/>
        </w:rPr>
        <w:t xml:space="preserve"> </w:t>
      </w:r>
      <w:r w:rsidRPr="00D802B2">
        <w:rPr>
          <w:lang w:val="de-DE"/>
        </w:rPr>
        <w:t>Anforderungen</w:t>
      </w: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2B74BE" w:rsidRPr="00D802B2" w:rsidRDefault="002B74BE" w:rsidP="002B74B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654"/>
        <w:rPr>
          <w:rFonts w:asciiTheme="minorBidi" w:hAnsiTheme="minorBidi" w:cstheme="minorBidi"/>
          <w:b/>
          <w:bCs/>
          <w:color w:val="000000"/>
          <w:szCs w:val="24"/>
          <w:lang w:val="de-DE"/>
        </w:rPr>
      </w:pPr>
      <w:bookmarkStart w:id="6" w:name="_TOC1783"/>
      <w:bookmarkEnd w:id="6"/>
      <w:r w:rsidRPr="00D802B2">
        <w:rPr>
          <w:rFonts w:asciiTheme="minorBidi" w:hAnsiTheme="minorBidi" w:cstheme="minorBidi"/>
          <w:b/>
          <w:bCs/>
          <w:color w:val="000000"/>
          <w:szCs w:val="24"/>
          <w:lang w:val="de-DE"/>
        </w:rPr>
        <w:t>Anwendungsfall: Werkstück einlegen Band 1</w:t>
      </w:r>
    </w:p>
    <w:p w:rsidR="002B74BE" w:rsidRPr="00D802B2" w:rsidRDefault="002B74BE" w:rsidP="002B74B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229"/>
        <w:rPr>
          <w:rFonts w:asciiTheme="minorBidi" w:hAnsiTheme="minorBidi" w:cstheme="minorBidi"/>
          <w:b/>
          <w:bCs/>
          <w:color w:val="000000"/>
          <w:szCs w:val="24"/>
          <w:lang w:val="de-DE"/>
        </w:rPr>
      </w:pPr>
      <w:r w:rsidRPr="00D802B2">
        <w:rPr>
          <w:rFonts w:asciiTheme="minorBidi" w:hAnsiTheme="minorBidi" w:cstheme="minorBidi"/>
          <w:color w:val="000000"/>
          <w:szCs w:val="24"/>
          <w:lang w:val="de-DE"/>
        </w:rPr>
        <w:t>Werkstücke werden am Anfang von Band 1 eingelegt und vom System registriert.</w:t>
      </w:r>
    </w:p>
    <w:p w:rsidR="002B74BE" w:rsidRPr="00D802B2" w:rsidRDefault="002B74BE" w:rsidP="002B74BE">
      <w:pPr>
        <w:pStyle w:val="Template"/>
        <w:tabs>
          <w:tab w:val="left" w:pos="851"/>
          <w:tab w:val="left" w:pos="993"/>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Theme="minorBidi" w:hAnsiTheme="minorBidi" w:cstheme="minorBidi"/>
          <w:b/>
          <w:bCs/>
          <w:color w:val="000000"/>
          <w:szCs w:val="24"/>
          <w:lang w:val="de-DE"/>
        </w:rPr>
      </w:pPr>
      <w:r w:rsidRPr="00D802B2">
        <w:rPr>
          <w:rFonts w:asciiTheme="minorBidi" w:hAnsiTheme="minorBidi" w:cstheme="minorBidi"/>
          <w:b/>
          <w:bCs/>
          <w:color w:val="000000"/>
          <w:szCs w:val="24"/>
          <w:lang w:val="de-DE"/>
        </w:rPr>
        <w:tab/>
      </w:r>
    </w:p>
    <w:p w:rsidR="002B74BE" w:rsidRPr="00D802B2" w:rsidRDefault="002B74BE" w:rsidP="002B74BE">
      <w:pPr>
        <w:pStyle w:val="Template"/>
        <w:tabs>
          <w:tab w:val="left" w:pos="851"/>
          <w:tab w:val="left" w:pos="993"/>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Theme="minorBidi" w:hAnsiTheme="minorBidi" w:cstheme="minorBidi"/>
          <w:color w:val="000000"/>
          <w:szCs w:val="24"/>
          <w:lang w:val="de-DE"/>
        </w:rPr>
      </w:pPr>
      <w:r w:rsidRPr="00D802B2">
        <w:rPr>
          <w:rFonts w:asciiTheme="minorBidi" w:hAnsiTheme="minorBidi" w:cstheme="minorBidi"/>
          <w:b/>
          <w:bCs/>
          <w:color w:val="000000"/>
          <w:szCs w:val="24"/>
          <w:lang w:val="de-DE"/>
        </w:rPr>
        <w:tab/>
      </w:r>
      <w:proofErr w:type="spellStart"/>
      <w:r w:rsidRPr="00D802B2">
        <w:rPr>
          <w:rFonts w:asciiTheme="minorBidi" w:hAnsiTheme="minorBidi" w:cstheme="minorBidi"/>
          <w:color w:val="000000"/>
          <w:szCs w:val="24"/>
          <w:u w:val="single"/>
          <w:lang w:val="de-DE"/>
        </w:rPr>
        <w:t>Aktoren</w:t>
      </w:r>
      <w:proofErr w:type="spellEnd"/>
      <w:r w:rsidRPr="00D802B2">
        <w:rPr>
          <w:rFonts w:asciiTheme="minorBidi" w:hAnsiTheme="minorBidi" w:cstheme="minorBidi"/>
          <w:b/>
          <w:bCs/>
          <w:color w:val="000000"/>
          <w:szCs w:val="24"/>
          <w:lang w:val="de-DE"/>
        </w:rPr>
        <w:t xml:space="preserve">: </w:t>
      </w:r>
      <w:r w:rsidRPr="00D802B2">
        <w:rPr>
          <w:rFonts w:asciiTheme="minorBidi" w:hAnsiTheme="minorBidi" w:cstheme="minorBidi"/>
          <w:color w:val="000000"/>
          <w:szCs w:val="24"/>
          <w:lang w:val="de-DE"/>
        </w:rPr>
        <w:t>Kunde oder Benutzer</w:t>
      </w:r>
    </w:p>
    <w:p w:rsidR="002B74BE" w:rsidRPr="00D802B2" w:rsidRDefault="002B74BE" w:rsidP="002B74BE">
      <w:pPr>
        <w:pStyle w:val="Template"/>
        <w:tabs>
          <w:tab w:val="left" w:pos="851"/>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Theme="minorBidi" w:hAnsiTheme="minorBidi" w:cstheme="minorBidi"/>
          <w:color w:val="000000"/>
          <w:szCs w:val="24"/>
          <w:lang w:val="de-DE"/>
        </w:rPr>
      </w:pPr>
      <w:r w:rsidRPr="00D802B2">
        <w:rPr>
          <w:rFonts w:asciiTheme="minorBidi" w:hAnsiTheme="minorBidi" w:cstheme="minorBidi"/>
          <w:b/>
          <w:bCs/>
          <w:color w:val="000000"/>
          <w:szCs w:val="24"/>
          <w:lang w:val="de-DE"/>
        </w:rPr>
        <w:tab/>
      </w:r>
      <w:r w:rsidRPr="00D802B2">
        <w:rPr>
          <w:rFonts w:asciiTheme="minorBidi" w:hAnsiTheme="minorBidi" w:cstheme="minorBidi"/>
          <w:color w:val="000000"/>
          <w:szCs w:val="24"/>
          <w:u w:val="single"/>
          <w:lang w:val="de-DE"/>
        </w:rPr>
        <w:t>Vorbedingungen</w:t>
      </w:r>
      <w:r w:rsidRPr="00D802B2">
        <w:rPr>
          <w:rFonts w:asciiTheme="minorBidi" w:hAnsiTheme="minorBidi" w:cstheme="minorBidi"/>
          <w:b/>
          <w:bCs/>
          <w:color w:val="000000"/>
          <w:szCs w:val="24"/>
          <w:lang w:val="de-DE"/>
        </w:rPr>
        <w:t xml:space="preserve">: </w:t>
      </w:r>
      <w:r w:rsidRPr="00D802B2">
        <w:rPr>
          <w:rFonts w:asciiTheme="minorBidi" w:hAnsiTheme="minorBidi" w:cstheme="minorBidi"/>
          <w:color w:val="000000"/>
          <w:szCs w:val="24"/>
          <w:lang w:val="de-DE"/>
        </w:rPr>
        <w:t>der Anfang von Band 1 ist frei</w:t>
      </w:r>
    </w:p>
    <w:p w:rsidR="002B74BE" w:rsidRPr="00D802B2" w:rsidRDefault="002B74BE" w:rsidP="002B74B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Theme="minorBidi" w:hAnsiTheme="minorBidi" w:cstheme="minorBidi"/>
          <w:b/>
          <w:bCs/>
          <w:color w:val="000000"/>
          <w:szCs w:val="24"/>
          <w:lang w:val="de-DE"/>
        </w:rPr>
      </w:pPr>
    </w:p>
    <w:p w:rsidR="002B74BE" w:rsidRPr="00D802B2" w:rsidRDefault="00231240" w:rsidP="002B74B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654"/>
        <w:rPr>
          <w:rFonts w:asciiTheme="minorBidi" w:hAnsiTheme="minorBidi" w:cstheme="minorBidi"/>
          <w:b/>
          <w:bCs/>
          <w:color w:val="000000"/>
          <w:szCs w:val="24"/>
          <w:lang w:val="de-DE"/>
        </w:rPr>
      </w:pPr>
      <w:r w:rsidRPr="00D802B2">
        <w:rPr>
          <w:rFonts w:asciiTheme="minorBidi" w:hAnsiTheme="minorBidi" w:cstheme="minorBidi"/>
          <w:b/>
          <w:bCs/>
          <w:color w:val="000000"/>
          <w:szCs w:val="24"/>
          <w:lang w:val="de-DE"/>
        </w:rPr>
        <w:t>Beschreibung des Ablaufs</w:t>
      </w:r>
    </w:p>
    <w:p w:rsidR="002B74BE" w:rsidRPr="00D802B2" w:rsidRDefault="002B74BE" w:rsidP="002B74B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rPr>
          <w:rFonts w:asciiTheme="minorBidi" w:hAnsiTheme="minorBidi" w:cstheme="minorBidi"/>
          <w:b/>
          <w:bCs/>
          <w:color w:val="000000"/>
          <w:szCs w:val="24"/>
          <w:lang w:val="de-DE"/>
        </w:rPr>
      </w:pPr>
    </w:p>
    <w:p w:rsidR="002B74BE" w:rsidRPr="00D802B2" w:rsidRDefault="002B74BE" w:rsidP="002B74B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color w:val="000000"/>
          <w:szCs w:val="24"/>
          <w:lang w:val="de-DE"/>
        </w:rPr>
      </w:pPr>
      <w:r w:rsidRPr="00D802B2">
        <w:rPr>
          <w:rFonts w:asciiTheme="minorBidi" w:hAnsiTheme="minorBidi" w:cstheme="minorBidi"/>
          <w:color w:val="000000"/>
          <w:szCs w:val="24"/>
          <w:lang w:val="de-DE"/>
        </w:rPr>
        <w:t>ein Werkstück wird am Anfang der Band1 eingelegt</w:t>
      </w:r>
    </w:p>
    <w:p w:rsidR="002B74BE" w:rsidRPr="00D802B2" w:rsidRDefault="002B74BE" w:rsidP="002B74B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color w:val="000000"/>
          <w:szCs w:val="24"/>
          <w:lang w:val="de-DE"/>
        </w:rPr>
      </w:pPr>
      <w:r w:rsidRPr="00D802B2">
        <w:rPr>
          <w:rFonts w:asciiTheme="minorBidi" w:hAnsiTheme="minorBidi" w:cstheme="minorBidi"/>
          <w:color w:val="000000"/>
          <w:szCs w:val="24"/>
          <w:lang w:val="de-DE"/>
        </w:rPr>
        <w:t>das System prüft ob Anfang von Band1 frei ist</w:t>
      </w:r>
    </w:p>
    <w:p w:rsidR="002B74BE" w:rsidRPr="00D802B2" w:rsidRDefault="002B74BE" w:rsidP="002B74B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color w:val="000000"/>
          <w:szCs w:val="24"/>
          <w:lang w:val="de-DE"/>
        </w:rPr>
      </w:pPr>
      <w:r w:rsidRPr="00D802B2">
        <w:rPr>
          <w:rFonts w:asciiTheme="minorBidi" w:hAnsiTheme="minorBidi" w:cstheme="minorBidi"/>
          <w:color w:val="000000"/>
          <w:szCs w:val="24"/>
          <w:lang w:val="de-DE"/>
        </w:rPr>
        <w:t>wenn ja , prüft das System ob das Werkstück schon registriert ist</w:t>
      </w:r>
    </w:p>
    <w:p w:rsidR="002B74BE" w:rsidRPr="00D802B2" w:rsidRDefault="002B74BE" w:rsidP="002B74B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color w:val="000000"/>
          <w:szCs w:val="24"/>
          <w:lang w:val="de-DE"/>
        </w:rPr>
      </w:pPr>
      <w:r w:rsidRPr="00D802B2">
        <w:rPr>
          <w:rFonts w:asciiTheme="minorBidi" w:hAnsiTheme="minorBidi" w:cstheme="minorBidi"/>
          <w:color w:val="000000"/>
          <w:szCs w:val="24"/>
          <w:lang w:val="de-DE"/>
        </w:rPr>
        <w:t>wenn nein, bekommt das Werkstück ein ID und die Höhenmessung wird durchgeführt</w:t>
      </w:r>
      <w:proofErr w:type="gramStart"/>
      <w:r w:rsidRPr="00D802B2">
        <w:rPr>
          <w:rFonts w:asciiTheme="minorBidi" w:hAnsiTheme="minorBidi" w:cstheme="minorBidi"/>
          <w:color w:val="000000"/>
          <w:szCs w:val="24"/>
          <w:lang w:val="de-DE"/>
        </w:rPr>
        <w:t>.(</w:t>
      </w:r>
      <w:proofErr w:type="gramEnd"/>
      <w:r w:rsidRPr="00D802B2">
        <w:rPr>
          <w:rFonts w:asciiTheme="minorBidi" w:hAnsiTheme="minorBidi" w:cstheme="minorBidi"/>
          <w:color w:val="000000"/>
          <w:szCs w:val="24"/>
          <w:lang w:val="de-DE"/>
        </w:rPr>
        <w:t>was wenn h&lt;Flachstück Höhe?).</w:t>
      </w:r>
    </w:p>
    <w:p w:rsidR="002B74BE" w:rsidRPr="00D802B2" w:rsidRDefault="002B74BE" w:rsidP="002B74B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color w:val="000000"/>
          <w:szCs w:val="24"/>
          <w:lang w:val="de-DE"/>
        </w:rPr>
      </w:pPr>
      <w:r w:rsidRPr="00D802B2">
        <w:rPr>
          <w:rFonts w:asciiTheme="minorBidi" w:hAnsiTheme="minorBidi" w:cstheme="minorBidi"/>
          <w:color w:val="000000"/>
          <w:szCs w:val="24"/>
          <w:lang w:val="de-DE"/>
        </w:rPr>
        <w:t>das System prüft ob das Werkstück zu flach ist</w:t>
      </w:r>
    </w:p>
    <w:p w:rsidR="002B74BE" w:rsidRPr="00D802B2" w:rsidRDefault="002B74BE" w:rsidP="002B74B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color w:val="000000"/>
          <w:szCs w:val="24"/>
          <w:lang w:val="de-DE"/>
        </w:rPr>
      </w:pPr>
      <w:r w:rsidRPr="00D802B2">
        <w:rPr>
          <w:rFonts w:asciiTheme="minorBidi" w:hAnsiTheme="minorBidi" w:cstheme="minorBidi"/>
          <w:color w:val="000000"/>
          <w:szCs w:val="24"/>
          <w:lang w:val="de-DE"/>
        </w:rPr>
        <w:t>wenn nicht ,prüfe ob Bohrung nach oben zeigt</w:t>
      </w:r>
    </w:p>
    <w:p w:rsidR="002B74BE" w:rsidRPr="00D802B2" w:rsidRDefault="002B74BE" w:rsidP="002B74B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color w:val="000000"/>
          <w:szCs w:val="24"/>
          <w:lang w:val="de-DE"/>
        </w:rPr>
      </w:pPr>
      <w:r w:rsidRPr="00D802B2">
        <w:rPr>
          <w:rFonts w:asciiTheme="minorBidi" w:hAnsiTheme="minorBidi" w:cstheme="minorBidi"/>
          <w:color w:val="000000"/>
          <w:szCs w:val="24"/>
          <w:lang w:val="de-DE"/>
        </w:rPr>
        <w:t>wenn ja wird das Werkstück weiter an band 2 gereicht</w:t>
      </w:r>
    </w:p>
    <w:p w:rsidR="002B74BE" w:rsidRPr="00D802B2" w:rsidRDefault="002B74BE" w:rsidP="002B74B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rPr>
          <w:rFonts w:asciiTheme="minorBidi" w:hAnsiTheme="minorBidi" w:cstheme="minorBidi"/>
          <w:color w:val="000000"/>
          <w:szCs w:val="24"/>
          <w:lang w:val="de-DE"/>
        </w:rPr>
      </w:pPr>
    </w:p>
    <w:p w:rsidR="002B74BE" w:rsidRPr="00D802B2" w:rsidRDefault="002B74BE" w:rsidP="002B74B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654"/>
        <w:rPr>
          <w:rFonts w:asciiTheme="minorBidi" w:hAnsiTheme="minorBidi" w:cstheme="minorBidi"/>
          <w:b/>
          <w:bCs/>
          <w:color w:val="000000"/>
          <w:szCs w:val="24"/>
          <w:lang w:val="de-DE"/>
        </w:rPr>
      </w:pPr>
      <w:r w:rsidRPr="00D802B2">
        <w:rPr>
          <w:rFonts w:asciiTheme="minorBidi" w:hAnsiTheme="minorBidi" w:cstheme="minorBidi"/>
          <w:b/>
          <w:bCs/>
          <w:color w:val="000000"/>
          <w:szCs w:val="24"/>
          <w:lang w:val="de-DE"/>
        </w:rPr>
        <w:t>Alternativer Ablauf</w:t>
      </w:r>
    </w:p>
    <w:p w:rsidR="002B74BE" w:rsidRPr="00D802B2" w:rsidRDefault="002B74BE" w:rsidP="002B74BE">
      <w:pPr>
        <w:pStyle w:val="Listenabsatz"/>
        <w:rPr>
          <w:rFonts w:asciiTheme="minorBidi" w:hAnsiTheme="minorBidi" w:cstheme="minorBidi"/>
          <w:b/>
          <w:bCs/>
        </w:rPr>
      </w:pPr>
    </w:p>
    <w:p w:rsidR="002B74BE" w:rsidRPr="00D802B2" w:rsidRDefault="002B74BE" w:rsidP="002B74B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rPr>
          <w:rFonts w:asciiTheme="minorBidi" w:hAnsiTheme="minorBidi" w:cstheme="minorBidi"/>
          <w:b/>
          <w:bCs/>
          <w:color w:val="000000"/>
          <w:szCs w:val="24"/>
          <w:lang w:val="de-DE"/>
        </w:rPr>
      </w:pPr>
    </w:p>
    <w:p w:rsidR="002B74BE" w:rsidRPr="00D802B2" w:rsidRDefault="002B74BE" w:rsidP="002B74B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color w:val="000000"/>
          <w:szCs w:val="24"/>
          <w:lang w:val="de-DE"/>
        </w:rPr>
      </w:pPr>
      <w:r w:rsidRPr="00D802B2">
        <w:rPr>
          <w:rFonts w:asciiTheme="minorBidi" w:hAnsiTheme="minorBidi" w:cstheme="minorBidi"/>
          <w:color w:val="000000"/>
          <w:szCs w:val="24"/>
          <w:lang w:val="de-DE"/>
        </w:rPr>
        <w:t xml:space="preserve">Band 1 ist noch nicht frei </w:t>
      </w:r>
      <w:proofErr w:type="spellStart"/>
      <w:r w:rsidRPr="00D802B2">
        <w:rPr>
          <w:rFonts w:asciiTheme="minorBidi" w:hAnsiTheme="minorBidi" w:cstheme="minorBidi"/>
          <w:color w:val="000000"/>
          <w:szCs w:val="24"/>
          <w:lang w:val="de-DE"/>
        </w:rPr>
        <w:t>Bandstopp,Fehlermeldung</w:t>
      </w:r>
      <w:proofErr w:type="spellEnd"/>
    </w:p>
    <w:p w:rsidR="002B74BE" w:rsidRPr="00D802B2" w:rsidRDefault="002B74BE" w:rsidP="002B74B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color w:val="000000"/>
          <w:szCs w:val="24"/>
          <w:lang w:val="de-DE"/>
        </w:rPr>
      </w:pPr>
      <w:r w:rsidRPr="00D802B2">
        <w:rPr>
          <w:rFonts w:asciiTheme="minorBidi" w:hAnsiTheme="minorBidi" w:cstheme="minorBidi"/>
          <w:color w:val="000000"/>
          <w:szCs w:val="24"/>
          <w:lang w:val="de-DE"/>
        </w:rPr>
        <w:t xml:space="preserve">das Stück hat schon ein </w:t>
      </w:r>
      <w:proofErr w:type="spellStart"/>
      <w:r w:rsidRPr="00D802B2">
        <w:rPr>
          <w:rFonts w:asciiTheme="minorBidi" w:hAnsiTheme="minorBidi" w:cstheme="minorBidi"/>
          <w:color w:val="000000"/>
          <w:szCs w:val="24"/>
          <w:lang w:val="de-DE"/>
        </w:rPr>
        <w:t>ID,prüfe</w:t>
      </w:r>
      <w:proofErr w:type="spellEnd"/>
      <w:r w:rsidRPr="00D802B2">
        <w:rPr>
          <w:rFonts w:asciiTheme="minorBidi" w:hAnsiTheme="minorBidi" w:cstheme="minorBidi"/>
          <w:color w:val="000000"/>
          <w:szCs w:val="24"/>
          <w:lang w:val="de-DE"/>
        </w:rPr>
        <w:t xml:space="preserve"> ob Typ vorhanden ist .wenn ja sortieren,</w:t>
      </w:r>
    </w:p>
    <w:p w:rsidR="002B74BE" w:rsidRPr="00D802B2" w:rsidRDefault="002B74BE" w:rsidP="002B74B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color w:val="000000"/>
          <w:szCs w:val="24"/>
          <w:lang w:val="de-DE"/>
        </w:rPr>
      </w:pPr>
      <w:r w:rsidRPr="00D802B2">
        <w:rPr>
          <w:rFonts w:asciiTheme="minorBidi" w:hAnsiTheme="minorBidi" w:cstheme="minorBidi"/>
          <w:color w:val="000000"/>
          <w:szCs w:val="24"/>
          <w:lang w:val="de-DE"/>
        </w:rPr>
        <w:t xml:space="preserve">wenn nicht prüfe ob Höhe 1 vorhanden </w:t>
      </w:r>
      <w:proofErr w:type="spellStart"/>
      <w:r w:rsidRPr="00D802B2">
        <w:rPr>
          <w:rFonts w:asciiTheme="minorBidi" w:hAnsiTheme="minorBidi" w:cstheme="minorBidi"/>
          <w:color w:val="000000"/>
          <w:szCs w:val="24"/>
          <w:lang w:val="de-DE"/>
        </w:rPr>
        <w:t>ist,wenn</w:t>
      </w:r>
      <w:proofErr w:type="spellEnd"/>
      <w:r w:rsidRPr="00D802B2">
        <w:rPr>
          <w:rFonts w:asciiTheme="minorBidi" w:hAnsiTheme="minorBidi" w:cstheme="minorBidi"/>
          <w:color w:val="000000"/>
          <w:szCs w:val="24"/>
          <w:lang w:val="de-DE"/>
        </w:rPr>
        <w:t xml:space="preserve"> zu flach sortieren</w:t>
      </w:r>
    </w:p>
    <w:p w:rsidR="002B74BE" w:rsidRPr="00D802B2" w:rsidRDefault="002B74BE" w:rsidP="002B74B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color w:val="000000"/>
          <w:szCs w:val="24"/>
          <w:lang w:val="de-DE"/>
        </w:rPr>
      </w:pPr>
      <w:r w:rsidRPr="00D802B2">
        <w:rPr>
          <w:rFonts w:asciiTheme="minorBidi" w:hAnsiTheme="minorBidi" w:cstheme="minorBidi"/>
          <w:color w:val="000000"/>
          <w:szCs w:val="24"/>
          <w:lang w:val="de-DE"/>
        </w:rPr>
        <w:t>wenn nicht weiter zu band 2 reichen.</w:t>
      </w:r>
    </w:p>
    <w:p w:rsidR="002B74BE" w:rsidRPr="00D802B2" w:rsidRDefault="002B74BE" w:rsidP="002B74B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color w:val="000000"/>
          <w:szCs w:val="24"/>
          <w:lang w:val="de-DE"/>
        </w:rPr>
      </w:pPr>
      <w:r w:rsidRPr="00D802B2">
        <w:rPr>
          <w:rFonts w:asciiTheme="minorBidi" w:hAnsiTheme="minorBidi" w:cstheme="minorBidi"/>
          <w:color w:val="000000"/>
          <w:szCs w:val="24"/>
          <w:lang w:val="de-DE"/>
        </w:rPr>
        <w:t>Werkstück mit Typ=flach sortieren</w:t>
      </w:r>
    </w:p>
    <w:p w:rsidR="002B74BE" w:rsidRPr="00D802B2" w:rsidRDefault="002B74BE" w:rsidP="002B74B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color w:val="000000"/>
          <w:szCs w:val="24"/>
          <w:lang w:val="de-DE"/>
        </w:rPr>
      </w:pPr>
      <w:r w:rsidRPr="00D802B2">
        <w:rPr>
          <w:rFonts w:asciiTheme="minorBidi" w:hAnsiTheme="minorBidi" w:cstheme="minorBidi"/>
          <w:color w:val="000000"/>
          <w:szCs w:val="24"/>
          <w:lang w:val="de-DE"/>
        </w:rPr>
        <w:t>wenn nein Band 1 anhalten und Werkstück umdrehen und Band wieder Anmachen</w:t>
      </w:r>
    </w:p>
    <w:p w:rsidR="002B74BE" w:rsidRPr="00D802B2" w:rsidRDefault="002B74BE" w:rsidP="002B74B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Theme="minorBidi" w:hAnsiTheme="minorBidi" w:cstheme="minorBidi"/>
          <w:b/>
          <w:bCs/>
          <w:color w:val="000000"/>
          <w:szCs w:val="24"/>
          <w:lang w:val="de-DE"/>
        </w:rPr>
      </w:pPr>
    </w:p>
    <w:p w:rsidR="002B74BE" w:rsidRPr="00D802B2" w:rsidRDefault="002B74BE" w:rsidP="002B74B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Theme="minorBidi" w:hAnsiTheme="minorBidi" w:cstheme="minorBidi"/>
          <w:color w:val="000000"/>
          <w:szCs w:val="24"/>
          <w:lang w:val="de-DE"/>
        </w:rPr>
      </w:pPr>
      <w:r w:rsidRPr="00D802B2">
        <w:rPr>
          <w:rFonts w:asciiTheme="minorBidi" w:hAnsiTheme="minorBidi" w:cstheme="minorBidi"/>
          <w:color w:val="000000"/>
          <w:szCs w:val="24"/>
          <w:u w:val="single"/>
          <w:lang w:val="de-DE"/>
        </w:rPr>
        <w:t>Nachbedingung</w:t>
      </w:r>
      <w:r w:rsidRPr="00D802B2">
        <w:rPr>
          <w:rFonts w:asciiTheme="minorBidi" w:hAnsiTheme="minorBidi" w:cstheme="minorBidi"/>
          <w:b/>
          <w:bCs/>
          <w:color w:val="000000"/>
          <w:szCs w:val="24"/>
          <w:lang w:val="de-DE"/>
        </w:rPr>
        <w:t xml:space="preserve">: </w:t>
      </w:r>
      <w:r w:rsidRPr="00D802B2">
        <w:rPr>
          <w:rFonts w:asciiTheme="minorBidi" w:hAnsiTheme="minorBidi" w:cstheme="minorBidi"/>
          <w:color w:val="000000"/>
          <w:szCs w:val="24"/>
          <w:lang w:val="de-DE"/>
        </w:rPr>
        <w:t>Werkstücke mit Typ zu flach sortiert</w:t>
      </w:r>
    </w:p>
    <w:p w:rsidR="002B74BE" w:rsidRPr="00D802B2" w:rsidRDefault="002B74BE" w:rsidP="002B74B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Theme="minorBidi" w:hAnsiTheme="minorBidi" w:cstheme="minorBidi"/>
          <w:b/>
          <w:bCs/>
          <w:color w:val="000000"/>
          <w:szCs w:val="24"/>
          <w:lang w:val="de-DE"/>
        </w:rPr>
      </w:pPr>
      <w:r w:rsidRPr="00D802B2">
        <w:rPr>
          <w:rFonts w:asciiTheme="minorBidi" w:hAnsiTheme="minorBidi" w:cstheme="minorBidi"/>
          <w:color w:val="000000"/>
          <w:szCs w:val="24"/>
          <w:u w:val="single"/>
          <w:lang w:val="de-DE"/>
        </w:rPr>
        <w:t>Ausnahmeablauf</w:t>
      </w:r>
      <w:r w:rsidRPr="00D802B2">
        <w:rPr>
          <w:rFonts w:asciiTheme="minorBidi" w:hAnsiTheme="minorBidi" w:cstheme="minorBidi"/>
          <w:b/>
          <w:bCs/>
          <w:color w:val="000000"/>
          <w:szCs w:val="24"/>
          <w:lang w:val="de-DE"/>
        </w:rPr>
        <w:t xml:space="preserve">: </w:t>
      </w:r>
      <w:r w:rsidRPr="00D802B2">
        <w:rPr>
          <w:rFonts w:asciiTheme="minorBidi" w:hAnsiTheme="minorBidi" w:cstheme="minorBidi"/>
          <w:color w:val="000000"/>
          <w:szCs w:val="24"/>
          <w:lang w:val="de-DE"/>
        </w:rPr>
        <w:t xml:space="preserve">3a-Metallstück wurde falsch eingelegt: </w:t>
      </w:r>
      <w:proofErr w:type="spellStart"/>
      <w:r w:rsidRPr="00D802B2">
        <w:rPr>
          <w:rFonts w:asciiTheme="minorBidi" w:hAnsiTheme="minorBidi" w:cstheme="minorBidi"/>
          <w:color w:val="000000"/>
          <w:szCs w:val="24"/>
          <w:lang w:val="de-DE"/>
        </w:rPr>
        <w:t>Bandstopp</w:t>
      </w:r>
      <w:proofErr w:type="gramStart"/>
      <w:r w:rsidRPr="00D802B2">
        <w:rPr>
          <w:rFonts w:asciiTheme="minorBidi" w:hAnsiTheme="minorBidi" w:cstheme="minorBidi"/>
          <w:color w:val="000000"/>
          <w:szCs w:val="24"/>
          <w:lang w:val="de-DE"/>
        </w:rPr>
        <w:t>,Fehlermeldung</w:t>
      </w:r>
      <w:proofErr w:type="spellEnd"/>
      <w:proofErr w:type="gramEnd"/>
    </w:p>
    <w:p w:rsidR="002B74BE" w:rsidRPr="00D802B2" w:rsidRDefault="002B74BE" w:rsidP="002B74B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Theme="minorBidi" w:hAnsiTheme="minorBidi" w:cstheme="minorBidi"/>
          <w:color w:val="000000"/>
          <w:szCs w:val="24"/>
          <w:lang w:val="de-DE"/>
        </w:rPr>
      </w:pPr>
      <w:r w:rsidRPr="00D802B2">
        <w:rPr>
          <w:rFonts w:asciiTheme="minorBidi" w:hAnsiTheme="minorBidi" w:cstheme="minorBidi"/>
          <w:color w:val="000000"/>
          <w:szCs w:val="24"/>
          <w:u w:val="single"/>
          <w:lang w:val="de-DE"/>
        </w:rPr>
        <w:t>Ende</w:t>
      </w:r>
      <w:r w:rsidRPr="00D802B2">
        <w:rPr>
          <w:rFonts w:asciiTheme="minorBidi" w:hAnsiTheme="minorBidi" w:cstheme="minorBidi"/>
          <w:b/>
          <w:bCs/>
          <w:color w:val="000000"/>
          <w:szCs w:val="24"/>
          <w:lang w:val="de-DE"/>
        </w:rPr>
        <w:t xml:space="preserve"> </w:t>
      </w:r>
      <w:r w:rsidRPr="00D802B2">
        <w:rPr>
          <w:rFonts w:asciiTheme="minorBidi" w:hAnsiTheme="minorBidi" w:cstheme="minorBidi"/>
          <w:color w:val="000000"/>
          <w:szCs w:val="24"/>
          <w:lang w:val="de-DE"/>
        </w:rPr>
        <w:t>:IDS und Höhe1  vorhanden für alle Werkstücke am Ende von Band 1.</w:t>
      </w:r>
    </w:p>
    <w:p w:rsidR="002B74BE" w:rsidRPr="00D802B2" w:rsidRDefault="002B74BE" w:rsidP="002B74B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Theme="minorBidi" w:hAnsiTheme="minorBidi" w:cstheme="minorBidi"/>
          <w:color w:val="000000"/>
          <w:szCs w:val="24"/>
          <w:lang w:val="de-DE"/>
        </w:rPr>
      </w:pPr>
    </w:p>
    <w:p w:rsidR="002B74BE" w:rsidRPr="00D802B2" w:rsidRDefault="002B74BE" w:rsidP="002B74BE">
      <w:pPr>
        <w:pStyle w:val="Template"/>
        <w:numPr>
          <w:ilvl w:val="0"/>
          <w:numId w:val="1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654"/>
        <w:rPr>
          <w:rFonts w:asciiTheme="minorBidi" w:hAnsiTheme="minorBidi" w:cstheme="minorBidi"/>
          <w:b/>
          <w:bCs/>
          <w:color w:val="000000"/>
          <w:szCs w:val="24"/>
          <w:lang w:val="de-DE"/>
        </w:rPr>
      </w:pPr>
      <w:r w:rsidRPr="00D802B2">
        <w:rPr>
          <w:rFonts w:asciiTheme="minorBidi" w:hAnsiTheme="minorBidi" w:cstheme="minorBidi"/>
          <w:b/>
          <w:bCs/>
          <w:color w:val="000000"/>
          <w:szCs w:val="24"/>
          <w:lang w:val="de-DE"/>
        </w:rPr>
        <w:t>Anwendungsfall: Werkstück umdrehen auf band 2</w:t>
      </w:r>
    </w:p>
    <w:p w:rsidR="002B74BE" w:rsidRPr="00D802B2" w:rsidRDefault="002B74BE" w:rsidP="002B74BE">
      <w:pPr>
        <w:pStyle w:val="Template"/>
        <w:numPr>
          <w:ilvl w:val="0"/>
          <w:numId w:val="1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b/>
          <w:bCs/>
          <w:color w:val="000000"/>
          <w:szCs w:val="24"/>
          <w:lang w:val="de-DE"/>
        </w:rPr>
      </w:pPr>
      <w:r w:rsidRPr="00D802B2">
        <w:rPr>
          <w:rFonts w:asciiTheme="minorBidi" w:hAnsiTheme="minorBidi" w:cstheme="minorBidi"/>
          <w:color w:val="000000"/>
          <w:szCs w:val="24"/>
          <w:lang w:val="de-DE"/>
        </w:rPr>
        <w:t>Werkstücke mit Metalleinsatz werden am Anfang von Band 2 umgedreht wenn die Bohrung nach oben zeigt.</w:t>
      </w:r>
    </w:p>
    <w:p w:rsidR="002B74BE" w:rsidRPr="00D802B2" w:rsidRDefault="002B74BE" w:rsidP="0023124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firstLine="349"/>
        <w:rPr>
          <w:rFonts w:asciiTheme="minorBidi" w:hAnsiTheme="minorBidi" w:cstheme="minorBidi"/>
          <w:color w:val="000000"/>
          <w:szCs w:val="24"/>
          <w:lang w:val="de-DE"/>
        </w:rPr>
      </w:pPr>
      <w:proofErr w:type="spellStart"/>
      <w:r w:rsidRPr="00D802B2">
        <w:rPr>
          <w:rFonts w:asciiTheme="minorBidi" w:hAnsiTheme="minorBidi" w:cstheme="minorBidi"/>
          <w:color w:val="000000"/>
          <w:szCs w:val="24"/>
          <w:u w:val="single"/>
          <w:lang w:val="de-DE"/>
        </w:rPr>
        <w:t>Aktoren</w:t>
      </w:r>
      <w:proofErr w:type="spellEnd"/>
      <w:r w:rsidRPr="00D802B2">
        <w:rPr>
          <w:rFonts w:asciiTheme="minorBidi" w:hAnsiTheme="minorBidi" w:cstheme="minorBidi"/>
          <w:b/>
          <w:bCs/>
          <w:color w:val="000000"/>
          <w:szCs w:val="24"/>
          <w:lang w:val="de-DE"/>
        </w:rPr>
        <w:t xml:space="preserve">: </w:t>
      </w:r>
      <w:r w:rsidRPr="00D802B2">
        <w:rPr>
          <w:rFonts w:asciiTheme="minorBidi" w:hAnsiTheme="minorBidi" w:cstheme="minorBidi"/>
          <w:color w:val="000000"/>
          <w:szCs w:val="24"/>
          <w:lang w:val="de-DE"/>
        </w:rPr>
        <w:t>Kunde oder Benutzer</w:t>
      </w:r>
    </w:p>
    <w:p w:rsidR="002B74BE" w:rsidRPr="00D802B2" w:rsidRDefault="002B74BE" w:rsidP="0023124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firstLine="349"/>
        <w:rPr>
          <w:rFonts w:asciiTheme="minorBidi" w:hAnsiTheme="minorBidi" w:cstheme="minorBidi"/>
          <w:color w:val="000000"/>
          <w:szCs w:val="24"/>
          <w:lang w:val="de-DE"/>
        </w:rPr>
      </w:pPr>
      <w:r w:rsidRPr="00D802B2">
        <w:rPr>
          <w:rFonts w:asciiTheme="minorBidi" w:hAnsiTheme="minorBidi" w:cstheme="minorBidi"/>
          <w:color w:val="000000"/>
          <w:szCs w:val="24"/>
          <w:u w:val="single"/>
          <w:lang w:val="de-DE"/>
        </w:rPr>
        <w:t>Vorbedingungen</w:t>
      </w:r>
      <w:r w:rsidRPr="00D802B2">
        <w:rPr>
          <w:rFonts w:asciiTheme="minorBidi" w:hAnsiTheme="minorBidi" w:cstheme="minorBidi"/>
          <w:b/>
          <w:bCs/>
          <w:color w:val="000000"/>
          <w:szCs w:val="24"/>
          <w:lang w:val="de-DE"/>
        </w:rPr>
        <w:t>:</w:t>
      </w:r>
      <w:r w:rsidRPr="00D802B2">
        <w:rPr>
          <w:rFonts w:asciiTheme="minorBidi" w:hAnsiTheme="minorBidi" w:cstheme="minorBidi"/>
          <w:color w:val="000000"/>
          <w:szCs w:val="24"/>
          <w:lang w:val="de-DE"/>
        </w:rPr>
        <w:t xml:space="preserve"> Metalleinsatz wurde erkannt, Bohrung zeigt nach oben und ID und Höhe 1 </w:t>
      </w:r>
      <w:r w:rsidR="00231240" w:rsidRPr="00D802B2">
        <w:rPr>
          <w:rFonts w:asciiTheme="minorBidi" w:hAnsiTheme="minorBidi" w:cstheme="minorBidi"/>
          <w:color w:val="000000"/>
          <w:szCs w:val="24"/>
          <w:lang w:val="de-DE"/>
        </w:rPr>
        <w:t>vorhanden es</w:t>
      </w:r>
      <w:r w:rsidRPr="00D802B2">
        <w:rPr>
          <w:rFonts w:asciiTheme="minorBidi" w:hAnsiTheme="minorBidi" w:cstheme="minorBidi"/>
          <w:color w:val="000000"/>
          <w:szCs w:val="24"/>
          <w:lang w:val="de-DE"/>
        </w:rPr>
        <w:t xml:space="preserve"> gibt nicht mehr als ein Werkstück auf Band 2</w:t>
      </w:r>
    </w:p>
    <w:p w:rsidR="00231240" w:rsidRPr="00D802B2" w:rsidRDefault="00231240" w:rsidP="0023124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firstLine="349"/>
        <w:rPr>
          <w:rFonts w:asciiTheme="minorBidi" w:hAnsiTheme="minorBidi" w:cstheme="minorBidi"/>
          <w:color w:val="000000"/>
          <w:szCs w:val="24"/>
          <w:lang w:val="de-DE"/>
        </w:rPr>
      </w:pPr>
    </w:p>
    <w:p w:rsidR="002B74BE" w:rsidRPr="00D802B2" w:rsidRDefault="002B74BE" w:rsidP="00231240">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654"/>
        <w:rPr>
          <w:rFonts w:asciiTheme="minorBidi" w:hAnsiTheme="minorBidi" w:cstheme="minorBidi"/>
          <w:b/>
          <w:bCs/>
          <w:color w:val="000000"/>
          <w:szCs w:val="24"/>
          <w:lang w:val="de-DE"/>
        </w:rPr>
      </w:pPr>
      <w:r w:rsidRPr="00D802B2">
        <w:rPr>
          <w:rFonts w:asciiTheme="minorBidi" w:hAnsiTheme="minorBidi" w:cstheme="minorBidi"/>
          <w:b/>
          <w:bCs/>
          <w:color w:val="000000"/>
          <w:szCs w:val="24"/>
          <w:lang w:val="de-DE"/>
        </w:rPr>
        <w:t>Bes</w:t>
      </w:r>
      <w:r w:rsidR="00231240" w:rsidRPr="00D802B2">
        <w:rPr>
          <w:rFonts w:asciiTheme="minorBidi" w:hAnsiTheme="minorBidi" w:cstheme="minorBidi"/>
          <w:b/>
          <w:bCs/>
          <w:color w:val="000000"/>
          <w:szCs w:val="24"/>
          <w:lang w:val="de-DE"/>
        </w:rPr>
        <w:t>chreibung des Ablaufs</w:t>
      </w:r>
    </w:p>
    <w:p w:rsidR="002B74BE" w:rsidRPr="00D802B2" w:rsidRDefault="002B74BE" w:rsidP="00231240">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color w:val="000000"/>
          <w:szCs w:val="24"/>
          <w:lang w:val="de-DE"/>
        </w:rPr>
      </w:pPr>
      <w:r w:rsidRPr="00D802B2">
        <w:rPr>
          <w:rFonts w:asciiTheme="minorBidi" w:hAnsiTheme="minorBidi" w:cstheme="minorBidi"/>
          <w:color w:val="000000"/>
          <w:szCs w:val="24"/>
          <w:lang w:val="de-DE"/>
        </w:rPr>
        <w:t>ein Werkstück wird am Ende der Band1 weitergereicht.</w:t>
      </w:r>
    </w:p>
    <w:p w:rsidR="002B74BE" w:rsidRPr="00D802B2" w:rsidRDefault="002B74BE" w:rsidP="00231240">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color w:val="000000"/>
          <w:szCs w:val="24"/>
          <w:lang w:val="de-DE"/>
        </w:rPr>
      </w:pPr>
      <w:r w:rsidRPr="00D802B2">
        <w:rPr>
          <w:rFonts w:asciiTheme="minorBidi" w:hAnsiTheme="minorBidi" w:cstheme="minorBidi"/>
          <w:color w:val="000000"/>
          <w:szCs w:val="24"/>
          <w:lang w:val="de-DE"/>
        </w:rPr>
        <w:t>das System prüft am Anfang von Band 2 ob ein Metalleinsatz vorhanden ist</w:t>
      </w:r>
    </w:p>
    <w:p w:rsidR="002B74BE" w:rsidRPr="00D802B2" w:rsidRDefault="002B74BE" w:rsidP="00231240">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color w:val="000000"/>
          <w:szCs w:val="24"/>
          <w:lang w:val="de-DE"/>
        </w:rPr>
      </w:pPr>
      <w:r w:rsidRPr="00D802B2">
        <w:rPr>
          <w:rFonts w:asciiTheme="minorBidi" w:hAnsiTheme="minorBidi" w:cstheme="minorBidi"/>
          <w:color w:val="000000"/>
          <w:szCs w:val="24"/>
          <w:lang w:val="de-DE"/>
        </w:rPr>
        <w:t>wenn ja , prüft das System ob die Bohrung nach unten zeigt</w:t>
      </w:r>
    </w:p>
    <w:p w:rsidR="002B74BE" w:rsidRPr="00D802B2" w:rsidRDefault="002B74BE" w:rsidP="00231240">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color w:val="000000"/>
          <w:szCs w:val="24"/>
          <w:lang w:val="de-DE"/>
        </w:rPr>
      </w:pPr>
      <w:r w:rsidRPr="00D802B2">
        <w:rPr>
          <w:rFonts w:asciiTheme="minorBidi" w:hAnsiTheme="minorBidi" w:cstheme="minorBidi"/>
          <w:color w:val="000000"/>
          <w:szCs w:val="24"/>
          <w:lang w:val="de-DE"/>
        </w:rPr>
        <w:t xml:space="preserve">wenn </w:t>
      </w:r>
      <w:r w:rsidR="00231240" w:rsidRPr="00D802B2">
        <w:rPr>
          <w:rFonts w:asciiTheme="minorBidi" w:hAnsiTheme="minorBidi" w:cstheme="minorBidi"/>
          <w:color w:val="000000"/>
          <w:szCs w:val="24"/>
          <w:lang w:val="de-DE"/>
        </w:rPr>
        <w:t>ja, bekommt</w:t>
      </w:r>
      <w:r w:rsidRPr="00D802B2">
        <w:rPr>
          <w:rFonts w:asciiTheme="minorBidi" w:hAnsiTheme="minorBidi" w:cstheme="minorBidi"/>
          <w:color w:val="000000"/>
          <w:szCs w:val="24"/>
          <w:lang w:val="de-DE"/>
        </w:rPr>
        <w:t xml:space="preserve"> das Werkstück der Typ mit Bohrung und Metalleinsatz und die Höhenmessung wird durchgeführt und das Stück sortiert.</w:t>
      </w:r>
    </w:p>
    <w:p w:rsidR="00231240" w:rsidRPr="00D802B2" w:rsidRDefault="00231240" w:rsidP="002B74B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Theme="minorBidi" w:hAnsiTheme="minorBidi" w:cstheme="minorBidi"/>
          <w:b/>
          <w:bCs/>
          <w:color w:val="000000"/>
          <w:szCs w:val="24"/>
          <w:lang w:val="de-DE"/>
        </w:rPr>
      </w:pPr>
    </w:p>
    <w:p w:rsidR="00231240" w:rsidRPr="00D802B2" w:rsidRDefault="00231240" w:rsidP="00231240">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654"/>
        <w:rPr>
          <w:rFonts w:asciiTheme="minorBidi" w:hAnsiTheme="minorBidi" w:cstheme="minorBidi"/>
          <w:b/>
          <w:bCs/>
          <w:color w:val="000000"/>
          <w:szCs w:val="24"/>
          <w:lang w:val="de-DE"/>
        </w:rPr>
      </w:pPr>
      <w:r w:rsidRPr="00D802B2">
        <w:rPr>
          <w:rFonts w:asciiTheme="minorBidi" w:hAnsiTheme="minorBidi" w:cstheme="minorBidi"/>
          <w:b/>
          <w:bCs/>
          <w:color w:val="000000"/>
          <w:szCs w:val="24"/>
          <w:lang w:val="de-DE"/>
        </w:rPr>
        <w:lastRenderedPageBreak/>
        <w:t>Alternativer Ablauf</w:t>
      </w:r>
    </w:p>
    <w:p w:rsidR="00231240" w:rsidRPr="00D802B2" w:rsidRDefault="00231240" w:rsidP="00231240">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color w:val="000000"/>
          <w:szCs w:val="24"/>
          <w:lang w:val="de-DE"/>
        </w:rPr>
      </w:pPr>
      <w:r w:rsidRPr="00D802B2">
        <w:rPr>
          <w:rFonts w:asciiTheme="minorBidi" w:hAnsiTheme="minorBidi" w:cstheme="minorBidi"/>
          <w:color w:val="000000"/>
          <w:szCs w:val="24"/>
          <w:lang w:val="de-DE"/>
        </w:rPr>
        <w:t>Typ ist Werkstück mit Bohrung ohne Metalleinsatz. die Höhenmessung wird durchgeführt und das Werkstück sortiert</w:t>
      </w:r>
    </w:p>
    <w:p w:rsidR="00231240" w:rsidRPr="00D802B2" w:rsidRDefault="00231240" w:rsidP="0023124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rPr>
          <w:rFonts w:asciiTheme="minorBidi" w:hAnsiTheme="minorBidi" w:cstheme="minorBidi"/>
          <w:color w:val="000000"/>
          <w:szCs w:val="24"/>
          <w:lang w:val="de-DE"/>
        </w:rPr>
      </w:pPr>
    </w:p>
    <w:p w:rsidR="00231240" w:rsidRPr="00D802B2" w:rsidRDefault="00231240" w:rsidP="0023124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Theme="minorBidi" w:hAnsiTheme="minorBidi" w:cstheme="minorBidi"/>
          <w:color w:val="000000"/>
          <w:szCs w:val="24"/>
          <w:lang w:val="de-DE"/>
        </w:rPr>
      </w:pPr>
      <w:r w:rsidRPr="00D802B2">
        <w:rPr>
          <w:rFonts w:asciiTheme="minorBidi" w:hAnsiTheme="minorBidi" w:cstheme="minorBidi"/>
          <w:color w:val="000000"/>
          <w:szCs w:val="24"/>
          <w:u w:val="single"/>
          <w:lang w:val="de-DE"/>
        </w:rPr>
        <w:t>Nachbedingung</w:t>
      </w:r>
      <w:r w:rsidRPr="00D802B2">
        <w:rPr>
          <w:rFonts w:asciiTheme="minorBidi" w:hAnsiTheme="minorBidi" w:cstheme="minorBidi"/>
          <w:b/>
          <w:bCs/>
          <w:color w:val="000000"/>
          <w:szCs w:val="24"/>
          <w:lang w:val="de-DE"/>
        </w:rPr>
        <w:t xml:space="preserve">: </w:t>
      </w:r>
      <w:r w:rsidRPr="00D802B2">
        <w:rPr>
          <w:rFonts w:asciiTheme="minorBidi" w:hAnsiTheme="minorBidi" w:cstheme="minorBidi"/>
          <w:color w:val="000000"/>
          <w:szCs w:val="24"/>
          <w:lang w:val="de-DE"/>
        </w:rPr>
        <w:t>Höhe 2 ist bei den Werkstücken gemessen.</w:t>
      </w:r>
    </w:p>
    <w:p w:rsidR="00231240" w:rsidRPr="00D802B2" w:rsidRDefault="002B74BE" w:rsidP="0023124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Theme="minorBidi" w:hAnsiTheme="minorBidi" w:cstheme="minorBidi"/>
          <w:color w:val="000000"/>
          <w:szCs w:val="24"/>
          <w:lang w:val="de-DE"/>
        </w:rPr>
      </w:pPr>
      <w:r w:rsidRPr="00D802B2">
        <w:rPr>
          <w:rFonts w:asciiTheme="minorBidi" w:hAnsiTheme="minorBidi" w:cstheme="minorBidi"/>
          <w:color w:val="000000"/>
          <w:szCs w:val="24"/>
          <w:u w:val="single"/>
          <w:lang w:val="de-DE"/>
        </w:rPr>
        <w:t>Ausnahmeablauf</w:t>
      </w:r>
      <w:r w:rsidRPr="00D802B2">
        <w:rPr>
          <w:rFonts w:asciiTheme="minorBidi" w:hAnsiTheme="minorBidi" w:cstheme="minorBidi"/>
          <w:b/>
          <w:bCs/>
          <w:color w:val="000000"/>
          <w:szCs w:val="24"/>
          <w:lang w:val="de-DE"/>
        </w:rPr>
        <w:t>:</w:t>
      </w:r>
      <w:r w:rsidR="00231240" w:rsidRPr="00D802B2">
        <w:rPr>
          <w:rFonts w:asciiTheme="minorBidi" w:hAnsiTheme="minorBidi" w:cstheme="minorBidi"/>
          <w:color w:val="000000"/>
          <w:szCs w:val="24"/>
          <w:lang w:val="de-DE"/>
        </w:rPr>
        <w:t xml:space="preserve"> </w:t>
      </w:r>
      <w:r w:rsidRPr="00D802B2">
        <w:rPr>
          <w:rFonts w:asciiTheme="minorBidi" w:hAnsiTheme="minorBidi" w:cstheme="minorBidi"/>
          <w:color w:val="000000"/>
          <w:szCs w:val="24"/>
          <w:lang w:val="de-DE"/>
        </w:rPr>
        <w:t>Metallstück wurde nicht von Band 1 weitergereicht als</w:t>
      </w:r>
      <w:r w:rsidR="00231240" w:rsidRPr="00D802B2">
        <w:rPr>
          <w:rFonts w:asciiTheme="minorBidi" w:hAnsiTheme="minorBidi" w:cstheme="minorBidi"/>
          <w:color w:val="000000"/>
          <w:szCs w:val="24"/>
          <w:lang w:val="de-DE"/>
        </w:rPr>
        <w:t>o kein ID oder Höhe 1 vorhanden</w:t>
      </w:r>
      <w:r w:rsidRPr="00D802B2">
        <w:rPr>
          <w:rFonts w:asciiTheme="minorBidi" w:hAnsiTheme="minorBidi" w:cstheme="minorBidi"/>
          <w:color w:val="000000"/>
          <w:szCs w:val="24"/>
          <w:lang w:val="de-DE"/>
        </w:rPr>
        <w:t>:</w:t>
      </w:r>
      <w:r w:rsidR="00231240" w:rsidRPr="00D802B2">
        <w:rPr>
          <w:rFonts w:asciiTheme="minorBidi" w:hAnsiTheme="minorBidi" w:cstheme="minorBidi"/>
          <w:color w:val="000000"/>
          <w:szCs w:val="24"/>
          <w:lang w:val="de-DE"/>
        </w:rPr>
        <w:t xml:space="preserve"> </w:t>
      </w:r>
      <w:proofErr w:type="spellStart"/>
      <w:r w:rsidRPr="00D802B2">
        <w:rPr>
          <w:rFonts w:asciiTheme="minorBidi" w:hAnsiTheme="minorBidi" w:cstheme="minorBidi"/>
          <w:color w:val="000000"/>
          <w:szCs w:val="24"/>
          <w:lang w:val="de-DE"/>
        </w:rPr>
        <w:t>Bandstopp</w:t>
      </w:r>
      <w:proofErr w:type="gramStart"/>
      <w:r w:rsidRPr="00D802B2">
        <w:rPr>
          <w:rFonts w:asciiTheme="minorBidi" w:hAnsiTheme="minorBidi" w:cstheme="minorBidi"/>
          <w:color w:val="000000"/>
          <w:szCs w:val="24"/>
          <w:lang w:val="de-DE"/>
        </w:rPr>
        <w:t>,Fehlermeldung</w:t>
      </w:r>
      <w:proofErr w:type="spellEnd"/>
      <w:proofErr w:type="gramEnd"/>
    </w:p>
    <w:p w:rsidR="002B74BE" w:rsidRPr="00D802B2" w:rsidRDefault="00231240" w:rsidP="0023124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Theme="minorBidi" w:hAnsiTheme="minorBidi" w:cstheme="minorBidi"/>
          <w:color w:val="000000"/>
          <w:szCs w:val="24"/>
          <w:lang w:val="de-DE"/>
        </w:rPr>
      </w:pPr>
      <w:r w:rsidRPr="00D802B2">
        <w:rPr>
          <w:rFonts w:asciiTheme="minorBidi" w:hAnsiTheme="minorBidi" w:cstheme="minorBidi"/>
          <w:color w:val="000000"/>
          <w:szCs w:val="24"/>
          <w:u w:val="single"/>
          <w:lang w:val="de-DE"/>
        </w:rPr>
        <w:t>Ende</w:t>
      </w:r>
      <w:r w:rsidRPr="00D802B2">
        <w:rPr>
          <w:rFonts w:asciiTheme="minorBidi" w:hAnsiTheme="minorBidi" w:cstheme="minorBidi"/>
          <w:b/>
          <w:bCs/>
          <w:color w:val="000000"/>
          <w:szCs w:val="24"/>
          <w:lang w:val="de-DE"/>
        </w:rPr>
        <w:t xml:space="preserve">: </w:t>
      </w:r>
      <w:r w:rsidR="002B74BE" w:rsidRPr="00D802B2">
        <w:rPr>
          <w:rFonts w:asciiTheme="minorBidi" w:hAnsiTheme="minorBidi" w:cstheme="minorBidi"/>
          <w:color w:val="000000"/>
          <w:szCs w:val="24"/>
          <w:lang w:val="de-DE"/>
        </w:rPr>
        <w:t>alle Werkstücke sind sortiert</w:t>
      </w:r>
    </w:p>
    <w:p w:rsidR="002B74BE" w:rsidRPr="00D802B2" w:rsidRDefault="002B74BE" w:rsidP="002B74B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Theme="minorBidi" w:hAnsiTheme="minorBidi" w:cstheme="minorBidi"/>
          <w:color w:val="000000"/>
          <w:szCs w:val="24"/>
          <w:lang w:val="de-DE"/>
        </w:rPr>
      </w:pPr>
    </w:p>
    <w:p w:rsidR="002B74BE" w:rsidRPr="00D802B2" w:rsidRDefault="002B74BE" w:rsidP="00231240">
      <w:pPr>
        <w:pStyle w:val="Template"/>
        <w:numPr>
          <w:ilvl w:val="0"/>
          <w:numId w:val="1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654"/>
        <w:rPr>
          <w:rFonts w:asciiTheme="minorBidi" w:hAnsiTheme="minorBidi" w:cstheme="minorBidi"/>
          <w:b/>
          <w:bCs/>
          <w:color w:val="000000"/>
          <w:szCs w:val="24"/>
          <w:lang w:val="de-DE"/>
        </w:rPr>
      </w:pPr>
      <w:r w:rsidRPr="00D802B2">
        <w:rPr>
          <w:rFonts w:asciiTheme="minorBidi" w:hAnsiTheme="minorBidi" w:cstheme="minorBidi"/>
          <w:b/>
          <w:bCs/>
          <w:color w:val="000000"/>
          <w:szCs w:val="24"/>
          <w:lang w:val="de-DE"/>
        </w:rPr>
        <w:t>Anwendungsfall Anlage stoppen</w:t>
      </w:r>
    </w:p>
    <w:p w:rsidR="002B74BE" w:rsidRPr="00D802B2" w:rsidRDefault="00231240" w:rsidP="002B74B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Theme="minorBidi" w:hAnsiTheme="minorBidi" w:cstheme="minorBidi"/>
          <w:color w:val="000000"/>
          <w:szCs w:val="24"/>
          <w:lang w:val="de-DE"/>
        </w:rPr>
      </w:pPr>
      <w:r w:rsidRPr="00D802B2">
        <w:rPr>
          <w:rFonts w:asciiTheme="minorBidi" w:hAnsiTheme="minorBidi" w:cstheme="minorBidi"/>
          <w:b/>
          <w:bCs/>
          <w:color w:val="000000"/>
          <w:szCs w:val="24"/>
          <w:lang w:val="de-DE"/>
        </w:rPr>
        <w:t xml:space="preserve">     </w:t>
      </w:r>
      <w:r w:rsidR="002B74BE" w:rsidRPr="00D802B2">
        <w:rPr>
          <w:rFonts w:asciiTheme="minorBidi" w:hAnsiTheme="minorBidi" w:cstheme="minorBidi"/>
          <w:color w:val="000000"/>
          <w:szCs w:val="24"/>
          <w:lang w:val="de-DE"/>
        </w:rPr>
        <w:t>um Werkstücke umzudrehen wird Band2 oder band1 angehalten</w:t>
      </w:r>
    </w:p>
    <w:p w:rsidR="00231240" w:rsidRPr="00D802B2" w:rsidRDefault="00231240" w:rsidP="0023124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firstLine="349"/>
        <w:rPr>
          <w:rFonts w:asciiTheme="minorBidi" w:hAnsiTheme="minorBidi" w:cstheme="minorBidi"/>
          <w:color w:val="000000"/>
          <w:szCs w:val="24"/>
          <w:u w:val="single"/>
          <w:lang w:val="de-DE"/>
        </w:rPr>
      </w:pPr>
    </w:p>
    <w:p w:rsidR="00231240" w:rsidRPr="00D802B2" w:rsidRDefault="002B74BE" w:rsidP="0023124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firstLine="349"/>
        <w:rPr>
          <w:rFonts w:asciiTheme="minorBidi" w:hAnsiTheme="minorBidi" w:cstheme="minorBidi"/>
          <w:color w:val="000000"/>
          <w:szCs w:val="24"/>
          <w:lang w:val="de-DE"/>
        </w:rPr>
      </w:pPr>
      <w:proofErr w:type="spellStart"/>
      <w:r w:rsidRPr="00D802B2">
        <w:rPr>
          <w:rFonts w:asciiTheme="minorBidi" w:hAnsiTheme="minorBidi" w:cstheme="minorBidi"/>
          <w:color w:val="000000"/>
          <w:szCs w:val="24"/>
          <w:u w:val="single"/>
          <w:lang w:val="de-DE"/>
        </w:rPr>
        <w:t>Aktoren</w:t>
      </w:r>
      <w:proofErr w:type="spellEnd"/>
      <w:r w:rsidRPr="00D802B2">
        <w:rPr>
          <w:rFonts w:asciiTheme="minorBidi" w:hAnsiTheme="minorBidi" w:cstheme="minorBidi"/>
          <w:b/>
          <w:bCs/>
          <w:color w:val="000000"/>
          <w:szCs w:val="24"/>
          <w:lang w:val="de-DE"/>
        </w:rPr>
        <w:t>:</w:t>
      </w:r>
      <w:r w:rsidR="00231240" w:rsidRPr="00D802B2">
        <w:rPr>
          <w:rFonts w:asciiTheme="minorBidi" w:hAnsiTheme="minorBidi" w:cstheme="minorBidi"/>
          <w:b/>
          <w:bCs/>
          <w:color w:val="000000"/>
          <w:szCs w:val="24"/>
          <w:lang w:val="de-DE"/>
        </w:rPr>
        <w:t xml:space="preserve"> </w:t>
      </w:r>
      <w:r w:rsidRPr="00D802B2">
        <w:rPr>
          <w:rFonts w:asciiTheme="minorBidi" w:hAnsiTheme="minorBidi" w:cstheme="minorBidi"/>
          <w:color w:val="000000"/>
          <w:szCs w:val="24"/>
          <w:lang w:val="de-DE"/>
        </w:rPr>
        <w:t>Kunde oder Benutzer</w:t>
      </w:r>
    </w:p>
    <w:p w:rsidR="002B74BE" w:rsidRPr="00D802B2" w:rsidRDefault="002B74BE" w:rsidP="0023124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9"/>
        <w:rPr>
          <w:rFonts w:asciiTheme="minorBidi" w:hAnsiTheme="minorBidi" w:cstheme="minorBidi"/>
          <w:color w:val="000000"/>
          <w:szCs w:val="24"/>
          <w:lang w:val="de-DE"/>
        </w:rPr>
      </w:pPr>
      <w:r w:rsidRPr="00D802B2">
        <w:rPr>
          <w:rFonts w:asciiTheme="minorBidi" w:hAnsiTheme="minorBidi" w:cstheme="minorBidi"/>
          <w:color w:val="000000"/>
          <w:szCs w:val="24"/>
          <w:u w:val="single"/>
          <w:lang w:val="de-DE"/>
        </w:rPr>
        <w:t>Vorbedingungen</w:t>
      </w:r>
      <w:r w:rsidRPr="00D802B2">
        <w:rPr>
          <w:rFonts w:asciiTheme="minorBidi" w:hAnsiTheme="minorBidi" w:cstheme="minorBidi"/>
          <w:b/>
          <w:bCs/>
          <w:color w:val="000000"/>
          <w:szCs w:val="24"/>
          <w:lang w:val="de-DE"/>
        </w:rPr>
        <w:t>:</w:t>
      </w:r>
      <w:r w:rsidR="00231240" w:rsidRPr="00D802B2">
        <w:rPr>
          <w:rFonts w:asciiTheme="minorBidi" w:hAnsiTheme="minorBidi" w:cstheme="minorBidi"/>
          <w:b/>
          <w:bCs/>
          <w:color w:val="000000"/>
          <w:szCs w:val="24"/>
          <w:lang w:val="de-DE"/>
        </w:rPr>
        <w:t xml:space="preserve"> </w:t>
      </w:r>
      <w:r w:rsidRPr="00D802B2">
        <w:rPr>
          <w:rFonts w:asciiTheme="minorBidi" w:hAnsiTheme="minorBidi" w:cstheme="minorBidi"/>
          <w:color w:val="000000"/>
          <w:szCs w:val="24"/>
          <w:lang w:val="de-DE"/>
        </w:rPr>
        <w:t xml:space="preserve">Metalleinsatz wurde </w:t>
      </w:r>
      <w:proofErr w:type="gramStart"/>
      <w:r w:rsidRPr="00D802B2">
        <w:rPr>
          <w:rFonts w:asciiTheme="minorBidi" w:hAnsiTheme="minorBidi" w:cstheme="minorBidi"/>
          <w:color w:val="000000"/>
          <w:szCs w:val="24"/>
          <w:lang w:val="de-DE"/>
        </w:rPr>
        <w:t>erkannt  ,Bohrung</w:t>
      </w:r>
      <w:proofErr w:type="gramEnd"/>
      <w:r w:rsidRPr="00D802B2">
        <w:rPr>
          <w:rFonts w:asciiTheme="minorBidi" w:hAnsiTheme="minorBidi" w:cstheme="minorBidi"/>
          <w:color w:val="000000"/>
          <w:szCs w:val="24"/>
          <w:lang w:val="de-DE"/>
        </w:rPr>
        <w:t xml:space="preserve"> zeigt nach oben .Am </w:t>
      </w:r>
      <w:proofErr w:type="spellStart"/>
      <w:r w:rsidRPr="00D802B2">
        <w:rPr>
          <w:rFonts w:asciiTheme="minorBidi" w:hAnsiTheme="minorBidi" w:cstheme="minorBidi"/>
          <w:color w:val="000000"/>
          <w:szCs w:val="24"/>
          <w:lang w:val="de-DE"/>
        </w:rPr>
        <w:t>ende</w:t>
      </w:r>
      <w:proofErr w:type="spellEnd"/>
      <w:r w:rsidRPr="00D802B2">
        <w:rPr>
          <w:rFonts w:asciiTheme="minorBidi" w:hAnsiTheme="minorBidi" w:cstheme="minorBidi"/>
          <w:color w:val="000000"/>
          <w:szCs w:val="24"/>
          <w:lang w:val="de-DE"/>
        </w:rPr>
        <w:t xml:space="preserve"> </w:t>
      </w:r>
      <w:r w:rsidR="00231240" w:rsidRPr="00D802B2">
        <w:rPr>
          <w:rFonts w:asciiTheme="minorBidi" w:hAnsiTheme="minorBidi" w:cstheme="minorBidi"/>
          <w:color w:val="000000"/>
          <w:szCs w:val="24"/>
          <w:lang w:val="de-DE"/>
        </w:rPr>
        <w:t xml:space="preserve">   </w:t>
      </w:r>
      <w:r w:rsidRPr="00D802B2">
        <w:rPr>
          <w:rFonts w:asciiTheme="minorBidi" w:hAnsiTheme="minorBidi" w:cstheme="minorBidi"/>
          <w:color w:val="000000"/>
          <w:szCs w:val="24"/>
          <w:lang w:val="de-DE"/>
        </w:rPr>
        <w:t>von Band 1</w:t>
      </w:r>
      <w:r w:rsidRPr="00D802B2">
        <w:rPr>
          <w:rFonts w:asciiTheme="minorBidi" w:hAnsiTheme="minorBidi" w:cstheme="minorBidi"/>
          <w:szCs w:val="24"/>
          <w:lang w:val="de-DE"/>
        </w:rPr>
        <w:t xml:space="preserve"> </w:t>
      </w:r>
      <w:r w:rsidRPr="00D802B2">
        <w:rPr>
          <w:rFonts w:asciiTheme="minorBidi" w:hAnsiTheme="minorBidi" w:cstheme="minorBidi"/>
          <w:color w:val="000000"/>
          <w:szCs w:val="24"/>
          <w:lang w:val="de-DE"/>
        </w:rPr>
        <w:t xml:space="preserve">muss die Bohrung nach oben </w:t>
      </w:r>
      <w:r w:rsidR="00231240" w:rsidRPr="00D802B2">
        <w:rPr>
          <w:rFonts w:asciiTheme="minorBidi" w:hAnsiTheme="minorBidi" w:cstheme="minorBidi"/>
          <w:color w:val="000000"/>
          <w:szCs w:val="24"/>
          <w:lang w:val="de-DE"/>
        </w:rPr>
        <w:t>zeigen, die</w:t>
      </w:r>
      <w:r w:rsidRPr="00D802B2">
        <w:rPr>
          <w:rFonts w:asciiTheme="minorBidi" w:hAnsiTheme="minorBidi" w:cstheme="minorBidi"/>
          <w:color w:val="000000"/>
          <w:szCs w:val="24"/>
          <w:lang w:val="de-DE"/>
        </w:rPr>
        <w:t xml:space="preserve"> Anlage läuft.</w:t>
      </w:r>
    </w:p>
    <w:p w:rsidR="00231240" w:rsidRPr="00D802B2" w:rsidRDefault="00231240" w:rsidP="002B74B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Theme="minorBidi" w:hAnsiTheme="minorBidi" w:cstheme="minorBidi"/>
          <w:b/>
          <w:bCs/>
          <w:color w:val="000000"/>
          <w:szCs w:val="24"/>
          <w:lang w:val="de-DE"/>
        </w:rPr>
      </w:pPr>
    </w:p>
    <w:p w:rsidR="002B74BE" w:rsidRPr="00D802B2" w:rsidRDefault="00231240" w:rsidP="00231240">
      <w:pPr>
        <w:pStyle w:val="Template"/>
        <w:numPr>
          <w:ilvl w:val="0"/>
          <w:numId w:val="1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654"/>
        <w:rPr>
          <w:rFonts w:asciiTheme="minorBidi" w:hAnsiTheme="minorBidi" w:cstheme="minorBidi"/>
          <w:b/>
          <w:bCs/>
          <w:color w:val="000000"/>
          <w:szCs w:val="24"/>
          <w:lang w:val="de-DE"/>
        </w:rPr>
      </w:pPr>
      <w:r w:rsidRPr="00D802B2">
        <w:rPr>
          <w:rFonts w:asciiTheme="minorBidi" w:hAnsiTheme="minorBidi" w:cstheme="minorBidi"/>
          <w:b/>
          <w:bCs/>
          <w:color w:val="000000"/>
          <w:szCs w:val="24"/>
          <w:lang w:val="de-DE"/>
        </w:rPr>
        <w:t>Beschreibung des Ablaufs</w:t>
      </w:r>
    </w:p>
    <w:p w:rsidR="002B74BE" w:rsidRPr="00D802B2" w:rsidRDefault="002B74BE" w:rsidP="00231240">
      <w:pPr>
        <w:pStyle w:val="Template"/>
        <w:numPr>
          <w:ilvl w:val="0"/>
          <w:numId w:val="1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color w:val="000000"/>
          <w:szCs w:val="24"/>
          <w:lang w:val="de-DE"/>
        </w:rPr>
      </w:pPr>
      <w:r w:rsidRPr="00D802B2">
        <w:rPr>
          <w:rFonts w:asciiTheme="minorBidi" w:hAnsiTheme="minorBidi" w:cstheme="minorBidi"/>
          <w:color w:val="000000"/>
          <w:szCs w:val="24"/>
          <w:lang w:val="de-DE"/>
        </w:rPr>
        <w:t>die stopptaste für Band 1 oder Band 2 wird gedrückt</w:t>
      </w:r>
    </w:p>
    <w:p w:rsidR="002B74BE" w:rsidRPr="00D802B2" w:rsidRDefault="002B74BE" w:rsidP="00231240">
      <w:pPr>
        <w:pStyle w:val="Template"/>
        <w:numPr>
          <w:ilvl w:val="0"/>
          <w:numId w:val="1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color w:val="000000"/>
          <w:szCs w:val="24"/>
          <w:lang w:val="de-DE"/>
        </w:rPr>
      </w:pPr>
      <w:r w:rsidRPr="00D802B2">
        <w:rPr>
          <w:rFonts w:asciiTheme="minorBidi" w:hAnsiTheme="minorBidi" w:cstheme="minorBidi"/>
          <w:color w:val="000000"/>
          <w:szCs w:val="24"/>
          <w:lang w:val="de-DE"/>
        </w:rPr>
        <w:t>das System unterbricht alle Aktivitäten auf dem Band.</w:t>
      </w:r>
    </w:p>
    <w:p w:rsidR="002B74BE" w:rsidRPr="00D802B2" w:rsidRDefault="002B74BE" w:rsidP="00231240">
      <w:pPr>
        <w:pStyle w:val="Template"/>
        <w:numPr>
          <w:ilvl w:val="0"/>
          <w:numId w:val="1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color w:val="000000"/>
          <w:szCs w:val="24"/>
          <w:lang w:val="de-DE"/>
        </w:rPr>
      </w:pPr>
      <w:r w:rsidRPr="00D802B2">
        <w:rPr>
          <w:rFonts w:asciiTheme="minorBidi" w:hAnsiTheme="minorBidi" w:cstheme="minorBidi"/>
          <w:color w:val="000000"/>
          <w:szCs w:val="24"/>
          <w:lang w:val="de-DE"/>
        </w:rPr>
        <w:t>die gelbe leuchte blinkt</w:t>
      </w:r>
    </w:p>
    <w:p w:rsidR="002B74BE" w:rsidRPr="00D802B2" w:rsidRDefault="002B74BE" w:rsidP="002B74B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Theme="minorBidi" w:hAnsiTheme="minorBidi" w:cstheme="minorBidi"/>
          <w:color w:val="000000"/>
          <w:szCs w:val="24"/>
          <w:lang w:val="de-DE"/>
        </w:rPr>
      </w:pPr>
    </w:p>
    <w:p w:rsidR="002B74BE" w:rsidRPr="00D802B2" w:rsidRDefault="00231240" w:rsidP="00231240">
      <w:pPr>
        <w:pStyle w:val="Template"/>
        <w:numPr>
          <w:ilvl w:val="0"/>
          <w:numId w:val="1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654"/>
        <w:rPr>
          <w:rFonts w:asciiTheme="minorBidi" w:hAnsiTheme="minorBidi" w:cstheme="minorBidi"/>
          <w:b/>
          <w:bCs/>
          <w:color w:val="000000"/>
          <w:szCs w:val="24"/>
          <w:lang w:val="de-DE"/>
        </w:rPr>
      </w:pPr>
      <w:r w:rsidRPr="00D802B2">
        <w:rPr>
          <w:rFonts w:asciiTheme="minorBidi" w:hAnsiTheme="minorBidi" w:cstheme="minorBidi"/>
          <w:b/>
          <w:bCs/>
          <w:color w:val="000000"/>
          <w:szCs w:val="24"/>
          <w:lang w:val="de-DE"/>
        </w:rPr>
        <w:t>Ausnahmeablauf</w:t>
      </w:r>
    </w:p>
    <w:p w:rsidR="00231240" w:rsidRPr="00D802B2" w:rsidRDefault="00231240" w:rsidP="00231240">
      <w:pPr>
        <w:pStyle w:val="Listenabsatz"/>
        <w:rPr>
          <w:rFonts w:asciiTheme="minorBidi" w:hAnsiTheme="minorBidi" w:cstheme="minorBidi"/>
          <w:b/>
          <w:bCs/>
        </w:rPr>
      </w:pPr>
    </w:p>
    <w:p w:rsidR="00231240" w:rsidRPr="00D802B2" w:rsidRDefault="00231240" w:rsidP="0023124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120" w:lineRule="auto"/>
        <w:ind w:left="1077"/>
        <w:rPr>
          <w:rFonts w:asciiTheme="minorBidi" w:hAnsiTheme="minorBidi" w:cstheme="minorBidi"/>
          <w:b/>
          <w:bCs/>
          <w:color w:val="000000"/>
          <w:szCs w:val="24"/>
          <w:lang w:val="de-DE"/>
        </w:rPr>
      </w:pPr>
    </w:p>
    <w:p w:rsidR="002B74BE" w:rsidRPr="00D802B2" w:rsidRDefault="002B74BE" w:rsidP="00231240">
      <w:pPr>
        <w:pStyle w:val="Template"/>
        <w:numPr>
          <w:ilvl w:val="0"/>
          <w:numId w:val="1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color w:val="000000"/>
          <w:szCs w:val="24"/>
          <w:lang w:val="de-DE"/>
        </w:rPr>
      </w:pPr>
      <w:r w:rsidRPr="00D802B2">
        <w:rPr>
          <w:rFonts w:asciiTheme="minorBidi" w:hAnsiTheme="minorBidi" w:cstheme="minorBidi"/>
          <w:color w:val="000000"/>
          <w:szCs w:val="24"/>
          <w:lang w:val="de-DE"/>
        </w:rPr>
        <w:t xml:space="preserve">Metallstück wurde nicht von Band 1 weitergereicht also kein </w:t>
      </w:r>
      <w:proofErr w:type="spellStart"/>
      <w:r w:rsidRPr="00D802B2">
        <w:rPr>
          <w:rFonts w:asciiTheme="minorBidi" w:hAnsiTheme="minorBidi" w:cstheme="minorBidi"/>
          <w:color w:val="000000"/>
          <w:szCs w:val="24"/>
          <w:lang w:val="de-DE"/>
        </w:rPr>
        <w:t>Id</w:t>
      </w:r>
      <w:proofErr w:type="spellEnd"/>
      <w:r w:rsidRPr="00D802B2">
        <w:rPr>
          <w:rFonts w:asciiTheme="minorBidi" w:hAnsiTheme="minorBidi" w:cstheme="minorBidi"/>
          <w:color w:val="000000"/>
          <w:szCs w:val="24"/>
          <w:lang w:val="de-DE"/>
        </w:rPr>
        <w:t xml:space="preserve"> oder Höhe 1 vorhanden :</w:t>
      </w:r>
      <w:proofErr w:type="spellStart"/>
      <w:r w:rsidRPr="00D802B2">
        <w:rPr>
          <w:rFonts w:asciiTheme="minorBidi" w:hAnsiTheme="minorBidi" w:cstheme="minorBidi"/>
          <w:color w:val="000000"/>
          <w:szCs w:val="24"/>
          <w:lang w:val="de-DE"/>
        </w:rPr>
        <w:t>Bandstopp,Fehlermeldung</w:t>
      </w:r>
      <w:proofErr w:type="spellEnd"/>
    </w:p>
    <w:p w:rsidR="00231240" w:rsidRPr="00D802B2" w:rsidRDefault="00231240" w:rsidP="0023124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rPr>
          <w:rFonts w:asciiTheme="minorBidi" w:hAnsiTheme="minorBidi" w:cstheme="minorBidi"/>
          <w:color w:val="000000"/>
          <w:szCs w:val="24"/>
          <w:lang w:val="de-DE"/>
        </w:rPr>
      </w:pPr>
    </w:p>
    <w:p w:rsidR="002B74BE" w:rsidRPr="00D802B2" w:rsidRDefault="002B74BE" w:rsidP="00231240">
      <w:pPr>
        <w:pStyle w:val="Template"/>
        <w:numPr>
          <w:ilvl w:val="0"/>
          <w:numId w:val="1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654"/>
        <w:rPr>
          <w:rFonts w:asciiTheme="minorBidi" w:hAnsiTheme="minorBidi" w:cstheme="minorBidi"/>
          <w:b/>
          <w:bCs/>
          <w:color w:val="000000"/>
          <w:szCs w:val="24"/>
          <w:lang w:val="de-DE"/>
        </w:rPr>
      </w:pPr>
      <w:r w:rsidRPr="00D802B2">
        <w:rPr>
          <w:rFonts w:asciiTheme="minorBidi" w:hAnsiTheme="minorBidi" w:cstheme="minorBidi"/>
          <w:b/>
          <w:bCs/>
          <w:color w:val="000000"/>
          <w:szCs w:val="24"/>
          <w:lang w:val="de-DE"/>
        </w:rPr>
        <w:t>Alternativer Ablauf</w:t>
      </w:r>
    </w:p>
    <w:p w:rsidR="00231240" w:rsidRPr="00D802B2" w:rsidRDefault="00231240" w:rsidP="0023124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rPr>
          <w:rFonts w:asciiTheme="minorBidi" w:hAnsiTheme="minorBidi" w:cstheme="minorBidi"/>
          <w:b/>
          <w:bCs/>
          <w:color w:val="000000"/>
          <w:szCs w:val="24"/>
          <w:lang w:val="de-DE"/>
        </w:rPr>
      </w:pPr>
    </w:p>
    <w:p w:rsidR="002B74BE" w:rsidRPr="00D802B2" w:rsidRDefault="002B74BE" w:rsidP="00231240">
      <w:pPr>
        <w:pStyle w:val="Template"/>
        <w:numPr>
          <w:ilvl w:val="0"/>
          <w:numId w:val="1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color w:val="000000"/>
          <w:szCs w:val="24"/>
          <w:lang w:val="de-DE"/>
        </w:rPr>
      </w:pPr>
      <w:r w:rsidRPr="00D802B2">
        <w:rPr>
          <w:rFonts w:asciiTheme="minorBidi" w:hAnsiTheme="minorBidi" w:cstheme="minorBidi"/>
          <w:color w:val="000000"/>
          <w:szCs w:val="24"/>
          <w:lang w:val="de-DE"/>
        </w:rPr>
        <w:t>Typ ist Werkstück mit Bohrung ohne Metalleinsatz. die Höhenmessung wird durchgeführt und das Werkstück sortiert</w:t>
      </w:r>
    </w:p>
    <w:p w:rsidR="002B74BE" w:rsidRPr="00D802B2" w:rsidRDefault="002B74BE" w:rsidP="002B74B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rFonts w:asciiTheme="minorBidi" w:hAnsiTheme="minorBidi" w:cstheme="minorBidi"/>
          <w:color w:val="000000"/>
          <w:szCs w:val="24"/>
          <w:lang w:val="de-DE"/>
        </w:rPr>
      </w:pPr>
    </w:p>
    <w:p w:rsidR="002B74BE" w:rsidRPr="00D802B2" w:rsidRDefault="002B74BE" w:rsidP="0023124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firstLine="207"/>
        <w:rPr>
          <w:rFonts w:asciiTheme="minorBidi" w:hAnsiTheme="minorBidi" w:cstheme="minorBidi"/>
          <w:color w:val="000000"/>
          <w:szCs w:val="24"/>
          <w:lang w:val="de-DE"/>
        </w:rPr>
      </w:pPr>
      <w:r w:rsidRPr="00D802B2">
        <w:rPr>
          <w:rFonts w:asciiTheme="minorBidi" w:hAnsiTheme="minorBidi" w:cstheme="minorBidi"/>
          <w:color w:val="000000"/>
          <w:szCs w:val="24"/>
          <w:u w:val="single"/>
          <w:lang w:val="de-DE"/>
        </w:rPr>
        <w:t>Nachbedingung</w:t>
      </w:r>
      <w:r w:rsidRPr="00D802B2">
        <w:rPr>
          <w:rFonts w:asciiTheme="minorBidi" w:hAnsiTheme="minorBidi" w:cstheme="minorBidi"/>
          <w:b/>
          <w:bCs/>
          <w:color w:val="000000"/>
          <w:szCs w:val="24"/>
          <w:lang w:val="de-DE"/>
        </w:rPr>
        <w:t>:</w:t>
      </w:r>
      <w:r w:rsidR="00231240" w:rsidRPr="00D802B2">
        <w:rPr>
          <w:rFonts w:asciiTheme="minorBidi" w:hAnsiTheme="minorBidi" w:cstheme="minorBidi"/>
          <w:b/>
          <w:bCs/>
          <w:color w:val="000000"/>
          <w:szCs w:val="24"/>
          <w:lang w:val="de-DE"/>
        </w:rPr>
        <w:t xml:space="preserve"> </w:t>
      </w:r>
      <w:r w:rsidRPr="00D802B2">
        <w:rPr>
          <w:rFonts w:asciiTheme="minorBidi" w:hAnsiTheme="minorBidi" w:cstheme="minorBidi"/>
          <w:color w:val="000000"/>
          <w:szCs w:val="24"/>
          <w:lang w:val="de-DE"/>
        </w:rPr>
        <w:t xml:space="preserve">Höhe 2 ist bei </w:t>
      </w:r>
      <w:proofErr w:type="gramStart"/>
      <w:r w:rsidRPr="00D802B2">
        <w:rPr>
          <w:rFonts w:asciiTheme="minorBidi" w:hAnsiTheme="minorBidi" w:cstheme="minorBidi"/>
          <w:color w:val="000000"/>
          <w:szCs w:val="24"/>
          <w:lang w:val="de-DE"/>
        </w:rPr>
        <w:t>den Werkstücke</w:t>
      </w:r>
      <w:proofErr w:type="gramEnd"/>
      <w:r w:rsidRPr="00D802B2">
        <w:rPr>
          <w:rFonts w:asciiTheme="minorBidi" w:hAnsiTheme="minorBidi" w:cstheme="minorBidi"/>
          <w:color w:val="000000"/>
          <w:szCs w:val="24"/>
          <w:lang w:val="de-DE"/>
        </w:rPr>
        <w:t xml:space="preserve"> gemessen.</w:t>
      </w:r>
    </w:p>
    <w:p w:rsidR="00E36DCA" w:rsidRPr="00D802B2" w:rsidRDefault="002B74BE" w:rsidP="004C6EE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firstLine="207"/>
        <w:rPr>
          <w:rFonts w:asciiTheme="minorBidi" w:hAnsiTheme="minorBidi" w:cstheme="minorBidi"/>
        </w:rPr>
      </w:pPr>
      <w:r w:rsidRPr="00D802B2">
        <w:rPr>
          <w:rFonts w:asciiTheme="minorBidi" w:hAnsiTheme="minorBidi" w:cstheme="minorBidi"/>
          <w:u w:val="single"/>
        </w:rPr>
        <w:t>Ende</w:t>
      </w:r>
      <w:r w:rsidRPr="00D802B2">
        <w:rPr>
          <w:rFonts w:asciiTheme="minorBidi" w:hAnsiTheme="minorBidi" w:cstheme="minorBidi"/>
        </w:rPr>
        <w:t>:</w:t>
      </w:r>
      <w:r w:rsidR="00231240" w:rsidRPr="00D802B2">
        <w:rPr>
          <w:rFonts w:asciiTheme="minorBidi" w:hAnsiTheme="minorBidi" w:cstheme="minorBidi"/>
        </w:rPr>
        <w:t xml:space="preserve"> </w:t>
      </w:r>
      <w:r w:rsidRPr="00D802B2">
        <w:rPr>
          <w:rFonts w:asciiTheme="minorBidi" w:hAnsiTheme="minorBidi" w:cstheme="minorBidi"/>
        </w:rPr>
        <w:t>alle Werkstücke sind sortiert</w:t>
      </w:r>
    </w:p>
    <w:p w:rsidR="003A0076" w:rsidRPr="00D802B2"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lang w:val="de-DE"/>
        </w:rPr>
      </w:pPr>
      <w:r w:rsidRPr="00D802B2">
        <w:rPr>
          <w:sz w:val="24"/>
          <w:lang w:val="de-DE"/>
        </w:rPr>
        <w:lastRenderedPageBreak/>
        <w:t xml:space="preserve"> </w:t>
      </w:r>
      <w:proofErr w:type="spellStart"/>
      <w:r w:rsidRPr="00D802B2">
        <w:rPr>
          <w:lang w:val="de-DE"/>
        </w:rPr>
        <w:t>Use</w:t>
      </w:r>
      <w:proofErr w:type="spellEnd"/>
      <w:r w:rsidRPr="00D802B2">
        <w:rPr>
          <w:lang w:val="de-DE"/>
        </w:rPr>
        <w:t>-Case-Diagramm</w:t>
      </w:r>
    </w:p>
    <w:p w:rsidR="003A0076" w:rsidRPr="00D802B2" w:rsidRDefault="00E36DCA">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802B2">
        <w:rPr>
          <w:lang w:val="de-DE"/>
        </w:rPr>
        <w:drawing>
          <wp:inline distT="0" distB="0" distL="0" distR="0">
            <wp:extent cx="5686425" cy="37719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PNG"/>
                    <pic:cNvPicPr/>
                  </pic:nvPicPr>
                  <pic:blipFill>
                    <a:blip r:embed="rId10">
                      <a:extLst>
                        <a:ext uri="{28A0092B-C50C-407E-A947-70E740481C1C}">
                          <a14:useLocalDpi xmlns:a14="http://schemas.microsoft.com/office/drawing/2010/main" val="0"/>
                        </a:ext>
                      </a:extLst>
                    </a:blip>
                    <a:stretch>
                      <a:fillRect/>
                    </a:stretch>
                  </pic:blipFill>
                  <pic:spPr>
                    <a:xfrm>
                      <a:off x="0" y="0"/>
                      <a:ext cx="5686425" cy="3771900"/>
                    </a:xfrm>
                    <a:prstGeom prst="rect">
                      <a:avLst/>
                    </a:prstGeom>
                  </pic:spPr>
                </pic:pic>
              </a:graphicData>
            </a:graphic>
          </wp:inline>
        </w:drawing>
      </w:r>
    </w:p>
    <w:p w:rsidR="003A0076" w:rsidRPr="00D802B2"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7" w:name="_TOC1944"/>
      <w:bookmarkEnd w:id="7"/>
      <w:r w:rsidRPr="00D802B2">
        <w:rPr>
          <w:lang w:val="de-DE"/>
        </w:rPr>
        <w:t xml:space="preserve">Design </w:t>
      </w: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4C6EE5" w:rsidRPr="00D802B2" w:rsidRDefault="004C6EE5" w:rsidP="004C6EE5">
      <w:pPr>
        <w:pStyle w:val="StandardWeb"/>
        <w:numPr>
          <w:ilvl w:val="0"/>
          <w:numId w:val="17"/>
        </w:numPr>
        <w:spacing w:line="192" w:lineRule="auto"/>
      </w:pPr>
      <w:r w:rsidRPr="00D802B2">
        <w:rPr>
          <w:rFonts w:ascii="Arial" w:hAnsi="Arial" w:cs="Arial"/>
        </w:rPr>
        <w:t xml:space="preserve">Software </w:t>
      </w:r>
      <w:proofErr w:type="spellStart"/>
      <w:r w:rsidRPr="00D802B2">
        <w:rPr>
          <w:rFonts w:ascii="Arial" w:hAnsi="Arial" w:cs="Arial"/>
        </w:rPr>
        <w:t>Archtitektur</w:t>
      </w:r>
      <w:proofErr w:type="spellEnd"/>
      <w:r w:rsidRPr="00D802B2">
        <w:rPr>
          <w:rFonts w:ascii="Arial" w:hAnsi="Arial" w:cs="Arial"/>
        </w:rPr>
        <w:t xml:space="preserve"> :</w:t>
      </w:r>
    </w:p>
    <w:p w:rsidR="004C6EE5" w:rsidRPr="00D802B2" w:rsidRDefault="004C6EE5" w:rsidP="004C6EE5">
      <w:pPr>
        <w:pStyle w:val="StandardWeb"/>
        <w:spacing w:line="192" w:lineRule="auto"/>
        <w:ind w:left="720"/>
      </w:pPr>
      <w:r w:rsidRPr="00D802B2">
        <w:rPr>
          <w:rFonts w:ascii="Arial" w:hAnsi="Arial" w:cs="Arial"/>
        </w:rPr>
        <w:t xml:space="preserve">Die Software erfasst die Zustände des Systems über Sensoren und aktualisiert seine inneren Variablen, das sogenannte Abbild. </w:t>
      </w:r>
    </w:p>
    <w:p w:rsidR="004C6EE5" w:rsidRPr="00D802B2" w:rsidRDefault="004C6EE5" w:rsidP="004C6EE5">
      <w:pPr>
        <w:pStyle w:val="StandardWeb"/>
        <w:spacing w:line="192" w:lineRule="auto"/>
        <w:ind w:left="720"/>
      </w:pPr>
      <w:r w:rsidRPr="00D802B2">
        <w:rPr>
          <w:rFonts w:ascii="Arial" w:hAnsi="Arial" w:cs="Arial"/>
        </w:rPr>
        <w:t xml:space="preserve">Das Abbild wird zur Ermittlung von Steuerungswerten ausgewertet. </w:t>
      </w:r>
    </w:p>
    <w:p w:rsidR="004C6EE5" w:rsidRPr="00D802B2" w:rsidRDefault="004C6EE5" w:rsidP="004C6EE5">
      <w:pPr>
        <w:pStyle w:val="StandardWeb"/>
        <w:spacing w:line="192" w:lineRule="auto"/>
        <w:ind w:left="720"/>
      </w:pPr>
      <w:r w:rsidRPr="00D802B2">
        <w:rPr>
          <w:rFonts w:ascii="Arial" w:hAnsi="Arial" w:cs="Arial"/>
        </w:rPr>
        <w:t xml:space="preserve">Anhand der ermittelten Werte können die </w:t>
      </w:r>
      <w:proofErr w:type="spellStart"/>
      <w:r w:rsidRPr="00D802B2">
        <w:rPr>
          <w:rFonts w:ascii="Arial" w:hAnsi="Arial" w:cs="Arial"/>
        </w:rPr>
        <w:t>Aktoren</w:t>
      </w:r>
      <w:proofErr w:type="spellEnd"/>
      <w:r w:rsidRPr="00D802B2">
        <w:rPr>
          <w:rFonts w:ascii="Arial" w:hAnsi="Arial" w:cs="Arial"/>
        </w:rPr>
        <w:t xml:space="preserve"> angesprochen und gesteuert werden.</w:t>
      </w:r>
    </w:p>
    <w:p w:rsidR="004C6EE5" w:rsidRPr="00D802B2" w:rsidRDefault="004C6EE5" w:rsidP="004C6EE5">
      <w:pPr>
        <w:pStyle w:val="StandardWeb"/>
        <w:spacing w:line="192" w:lineRule="auto"/>
        <w:ind w:left="720"/>
      </w:pPr>
      <w:r w:rsidRPr="00D802B2">
        <w:rPr>
          <w:rFonts w:ascii="Arial" w:hAnsi="Arial" w:cs="Arial"/>
        </w:rPr>
        <w:t>Die Hardware Abstraktion Schicht, kurz HAL, dient zur Kapselung der Hardware.</w:t>
      </w:r>
    </w:p>
    <w:p w:rsidR="004C6EE5" w:rsidRPr="00D802B2" w:rsidRDefault="004C6EE5" w:rsidP="004C6EE5">
      <w:pPr>
        <w:pStyle w:val="StandardWeb"/>
        <w:spacing w:line="192" w:lineRule="auto"/>
        <w:ind w:left="720"/>
      </w:pPr>
      <w:r w:rsidRPr="00D802B2">
        <w:rPr>
          <w:rFonts w:ascii="Arial" w:hAnsi="Arial" w:cs="Arial"/>
        </w:rPr>
        <w:t>Die HAL stellt Funktionen bereit, mit denen die Hardware angesprochen werden kann.</w:t>
      </w:r>
      <w:r w:rsidRPr="00D802B2">
        <w:rPr>
          <w:color w:val="000000"/>
        </w:rPr>
        <w:t xml:space="preserve"> </w:t>
      </w:r>
    </w:p>
    <w:p w:rsidR="004C6EE5" w:rsidRPr="00D802B2" w:rsidRDefault="004C6EE5" w:rsidP="004C6EE5">
      <w:pPr>
        <w:pStyle w:val="StandardWeb"/>
        <w:spacing w:line="192" w:lineRule="auto"/>
        <w:ind w:left="720"/>
      </w:pPr>
      <w:r w:rsidRPr="00D802B2">
        <w:rPr>
          <w:rFonts w:ascii="Arial" w:hAnsi="Arial" w:cs="Arial"/>
          <w:color w:val="000000"/>
        </w:rPr>
        <w:t>Die  </w:t>
      </w:r>
      <w:proofErr w:type="spellStart"/>
      <w:r w:rsidRPr="00D802B2">
        <w:rPr>
          <w:rFonts w:ascii="Arial" w:hAnsi="Arial" w:cs="Arial"/>
          <w:color w:val="000000"/>
        </w:rPr>
        <w:t>Aktorik</w:t>
      </w:r>
      <w:proofErr w:type="spellEnd"/>
      <w:r w:rsidRPr="00D802B2">
        <w:rPr>
          <w:rFonts w:ascii="Arial" w:hAnsi="Arial" w:cs="Arial"/>
          <w:color w:val="000000"/>
        </w:rPr>
        <w:t xml:space="preserve"> wird direkt vom </w:t>
      </w:r>
      <w:r w:rsidRPr="00D802B2">
        <w:rPr>
          <w:rFonts w:ascii="Arial" w:hAnsi="Arial" w:cs="Arial"/>
        </w:rPr>
        <w:t>Automaten</w:t>
      </w:r>
      <w:r w:rsidRPr="00D802B2">
        <w:rPr>
          <w:color w:val="000000"/>
        </w:rPr>
        <w:t xml:space="preserve"> </w:t>
      </w:r>
      <w:r w:rsidRPr="00D802B2">
        <w:rPr>
          <w:rFonts w:ascii="Arial" w:hAnsi="Arial" w:cs="Arial"/>
          <w:color w:val="000000"/>
        </w:rPr>
        <w:t xml:space="preserve">angesprochen. Die Sensorik spricht die </w:t>
      </w:r>
    </w:p>
    <w:p w:rsidR="004C6EE5" w:rsidRPr="00D802B2" w:rsidRDefault="004C6EE5" w:rsidP="004C6EE5">
      <w:pPr>
        <w:pStyle w:val="StandardWeb"/>
        <w:spacing w:line="192" w:lineRule="auto"/>
        <w:ind w:left="720"/>
        <w:rPr>
          <w:rFonts w:ascii="Arial" w:hAnsi="Arial" w:cs="Arial"/>
        </w:rPr>
      </w:pPr>
      <w:r w:rsidRPr="00D802B2">
        <w:rPr>
          <w:rFonts w:ascii="Arial" w:hAnsi="Arial" w:cs="Arial"/>
          <w:color w:val="000000"/>
        </w:rPr>
        <w:t xml:space="preserve">Automaten über eine </w:t>
      </w:r>
      <w:r w:rsidRPr="00D802B2">
        <w:rPr>
          <w:rFonts w:ascii="Arial" w:hAnsi="Arial" w:cs="Arial"/>
        </w:rPr>
        <w:t>selbst definierte ISRs mittels Pulse Messages an.</w:t>
      </w:r>
    </w:p>
    <w:p w:rsidR="002D730B" w:rsidRPr="00D802B2" w:rsidRDefault="002D730B" w:rsidP="004C6EE5">
      <w:pPr>
        <w:pStyle w:val="StandardWeb"/>
        <w:spacing w:line="192" w:lineRule="auto"/>
        <w:ind w:left="720"/>
        <w:rPr>
          <w:rFonts w:ascii="Arial" w:hAnsi="Arial" w:cs="Arial"/>
        </w:rPr>
      </w:pPr>
    </w:p>
    <w:p w:rsidR="002D730B" w:rsidRPr="00D802B2" w:rsidRDefault="002D730B" w:rsidP="004C6EE5">
      <w:pPr>
        <w:pStyle w:val="StandardWeb"/>
        <w:spacing w:line="192" w:lineRule="auto"/>
        <w:ind w:left="720"/>
        <w:rPr>
          <w:rFonts w:ascii="Arial" w:hAnsi="Arial" w:cs="Arial"/>
        </w:rPr>
      </w:pPr>
    </w:p>
    <w:p w:rsidR="002D730B" w:rsidRPr="00D802B2" w:rsidRDefault="002D730B" w:rsidP="004C6EE5">
      <w:pPr>
        <w:pStyle w:val="StandardWeb"/>
        <w:spacing w:line="192" w:lineRule="auto"/>
        <w:ind w:left="720"/>
      </w:pPr>
    </w:p>
    <w:p w:rsidR="003A0076" w:rsidRPr="00D802B2"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8" w:name="_TOC2076"/>
      <w:bookmarkEnd w:id="8"/>
      <w:r w:rsidRPr="00D802B2">
        <w:rPr>
          <w:lang w:val="de-DE"/>
        </w:rPr>
        <w:lastRenderedPageBreak/>
        <w:t xml:space="preserve"> System Architektur</w:t>
      </w:r>
    </w:p>
    <w:p w:rsidR="004C6EE5" w:rsidRPr="00D802B2" w:rsidRDefault="004C6EE5" w:rsidP="004C6EE5">
      <w:pPr>
        <w:rPr>
          <w:lang w:eastAsia="de-DE"/>
        </w:rPr>
      </w:pPr>
    </w:p>
    <w:p w:rsidR="004C6EE5" w:rsidRPr="00D802B2" w:rsidRDefault="004C6EE5" w:rsidP="004C6EE5">
      <w:pPr>
        <w:rPr>
          <w:lang w:eastAsia="de-DE"/>
        </w:rPr>
      </w:pPr>
      <w:r w:rsidRPr="00D802B2">
        <w:rPr>
          <w:lang w:eastAsia="de-DE"/>
        </w:rPr>
        <w:drawing>
          <wp:inline distT="0" distB="0" distL="0" distR="0">
            <wp:extent cx="5743575" cy="48768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4768" cy="4877813"/>
                    </a:xfrm>
                    <a:prstGeom prst="rect">
                      <a:avLst/>
                    </a:prstGeom>
                    <a:noFill/>
                    <a:ln>
                      <a:noFill/>
                    </a:ln>
                  </pic:spPr>
                </pic:pic>
              </a:graphicData>
            </a:graphic>
          </wp:inline>
        </w:drawing>
      </w: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4C6EE5" w:rsidRPr="00D802B2" w:rsidRDefault="00B53E74" w:rsidP="004C6EE5">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802B2">
        <w:rPr>
          <w:lang w:val="de-DE"/>
        </w:rPr>
        <w:lastRenderedPageBreak/>
        <w:t>Datenmodell</w:t>
      </w:r>
    </w:p>
    <w:p w:rsidR="004C6EE5" w:rsidRPr="00D802B2" w:rsidRDefault="004C6EE5" w:rsidP="004C6E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851"/>
        <w:jc w:val="center"/>
        <w:rPr>
          <w:lang w:val="de-DE"/>
        </w:rPr>
      </w:pPr>
      <w:r w:rsidRPr="00D802B2">
        <w:rPr>
          <w:rFonts w:ascii="Arial" w:hAnsi="Arial" w:cs="Arial"/>
          <w:color w:val="auto"/>
          <w:lang w:val="de-DE"/>
        </w:rPr>
        <w:drawing>
          <wp:inline distT="0" distB="0" distL="0" distR="0" wp14:anchorId="01B52654" wp14:editId="1D8C2242">
            <wp:extent cx="6115050" cy="8420100"/>
            <wp:effectExtent l="0" t="0" r="0" b="0"/>
            <wp:docPr id="9" name="Picture 9" descr="HAL_Klassen 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L_Klassen Diagram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6320" cy="8421849"/>
                    </a:xfrm>
                    <a:prstGeom prst="rect">
                      <a:avLst/>
                    </a:prstGeom>
                    <a:noFill/>
                    <a:ln>
                      <a:noFill/>
                    </a:ln>
                  </pic:spPr>
                </pic:pic>
              </a:graphicData>
            </a:graphic>
          </wp:inline>
        </w:drawing>
      </w:r>
    </w:p>
    <w:p w:rsidR="004C6EE5" w:rsidRPr="00D802B2" w:rsidRDefault="004C6E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A0076" w:rsidRPr="00D802B2"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9" w:name="_TOC2556"/>
      <w:bookmarkEnd w:id="9"/>
      <w:r w:rsidRPr="00D802B2">
        <w:rPr>
          <w:sz w:val="24"/>
          <w:lang w:val="de-DE"/>
        </w:rPr>
        <w:lastRenderedPageBreak/>
        <w:t xml:space="preserve"> </w:t>
      </w:r>
      <w:r w:rsidRPr="00D802B2">
        <w:rPr>
          <w:lang w:val="de-DE"/>
        </w:rPr>
        <w:t>Verhaltensmodell</w:t>
      </w:r>
    </w:p>
    <w:p w:rsidR="004C6EE5" w:rsidRPr="00D802B2" w:rsidRDefault="004C6EE5" w:rsidP="004C6EE5">
      <w:pPr>
        <w:rPr>
          <w:lang w:eastAsia="de-DE"/>
        </w:rPr>
      </w:pPr>
    </w:p>
    <w:p w:rsidR="00750055" w:rsidRPr="00D802B2" w:rsidRDefault="00750055" w:rsidP="00750055">
      <w:pPr>
        <w:pStyle w:val="StandardWeb"/>
        <w:spacing w:after="0"/>
        <w:jc w:val="center"/>
      </w:pPr>
      <w:r w:rsidRPr="00D802B2">
        <w:drawing>
          <wp:inline distT="0" distB="0" distL="0" distR="0">
            <wp:extent cx="6134100" cy="381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chine.jpg"/>
                    <pic:cNvPicPr/>
                  </pic:nvPicPr>
                  <pic:blipFill>
                    <a:blip r:embed="rId13">
                      <a:extLst>
                        <a:ext uri="{28A0092B-C50C-407E-A947-70E740481C1C}">
                          <a14:useLocalDpi xmlns:a14="http://schemas.microsoft.com/office/drawing/2010/main" val="0"/>
                        </a:ext>
                      </a:extLst>
                    </a:blip>
                    <a:stretch>
                      <a:fillRect/>
                    </a:stretch>
                  </pic:blipFill>
                  <pic:spPr>
                    <a:xfrm>
                      <a:off x="0" y="0"/>
                      <a:ext cx="6137167" cy="3811905"/>
                    </a:xfrm>
                    <a:prstGeom prst="rect">
                      <a:avLst/>
                    </a:prstGeom>
                  </pic:spPr>
                </pic:pic>
              </a:graphicData>
            </a:graphic>
          </wp:inline>
        </w:drawing>
      </w:r>
    </w:p>
    <w:p w:rsidR="00750055" w:rsidRPr="00D802B2" w:rsidRDefault="00750055" w:rsidP="00750055">
      <w:pPr>
        <w:pStyle w:val="StandardWeb"/>
        <w:spacing w:after="0"/>
        <w:ind w:firstLine="426"/>
      </w:pPr>
    </w:p>
    <w:p w:rsidR="00750055" w:rsidRPr="00D802B2" w:rsidRDefault="00750055" w:rsidP="00750055">
      <w:pPr>
        <w:pStyle w:val="StandardWeb"/>
        <w:spacing w:after="0"/>
        <w:ind w:firstLine="426"/>
      </w:pPr>
      <w:r w:rsidRPr="00D802B2">
        <w:rPr>
          <w:rFonts w:ascii="Lucida Grande" w:hAnsi="Lucida Grande"/>
          <w:b/>
          <w:bCs/>
        </w:rPr>
        <w:t>4.3.1</w:t>
      </w:r>
      <w:r w:rsidRPr="00D802B2">
        <w:t xml:space="preserve"> </w:t>
      </w:r>
      <w:r w:rsidRPr="00D802B2">
        <w:rPr>
          <w:rFonts w:ascii="Lucida Grande" w:hAnsi="Lucida Grande"/>
          <w:b/>
          <w:bCs/>
          <w:color w:val="1F497D" w:themeColor="text2"/>
          <w:sz w:val="28"/>
          <w:szCs w:val="28"/>
        </w:rPr>
        <w:t>Startschranke</w:t>
      </w:r>
    </w:p>
    <w:p w:rsidR="00750055" w:rsidRPr="00D802B2" w:rsidRDefault="00750055" w:rsidP="00553FDF">
      <w:pPr>
        <w:pStyle w:val="StandardWeb"/>
        <w:spacing w:after="0"/>
        <w:ind w:firstLine="426"/>
        <w:jc w:val="center"/>
      </w:pPr>
      <w:r w:rsidRPr="00D802B2">
        <w:drawing>
          <wp:inline distT="0" distB="0" distL="0" distR="0" wp14:anchorId="0682669E" wp14:editId="53A76F53">
            <wp:extent cx="5772150" cy="21526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StartSchranke.jpg"/>
                    <pic:cNvPicPr/>
                  </pic:nvPicPr>
                  <pic:blipFill>
                    <a:blip r:embed="rId14">
                      <a:extLst>
                        <a:ext uri="{28A0092B-C50C-407E-A947-70E740481C1C}">
                          <a14:useLocalDpi xmlns:a14="http://schemas.microsoft.com/office/drawing/2010/main" val="0"/>
                        </a:ext>
                      </a:extLst>
                    </a:blip>
                    <a:stretch>
                      <a:fillRect/>
                    </a:stretch>
                  </pic:blipFill>
                  <pic:spPr>
                    <a:xfrm>
                      <a:off x="0" y="0"/>
                      <a:ext cx="5772150" cy="2152650"/>
                    </a:xfrm>
                    <a:prstGeom prst="rect">
                      <a:avLst/>
                    </a:prstGeom>
                  </pic:spPr>
                </pic:pic>
              </a:graphicData>
            </a:graphic>
          </wp:inline>
        </w:drawing>
      </w:r>
    </w:p>
    <w:p w:rsidR="00750055" w:rsidRPr="00D802B2" w:rsidRDefault="00750055" w:rsidP="00750055">
      <w:pPr>
        <w:pStyle w:val="StandardWeb"/>
        <w:spacing w:after="0"/>
        <w:ind w:firstLine="426"/>
      </w:pPr>
    </w:p>
    <w:p w:rsidR="00750055" w:rsidRPr="00D802B2" w:rsidRDefault="00750055" w:rsidP="00750055">
      <w:pPr>
        <w:pStyle w:val="StandardWeb"/>
        <w:spacing w:after="0"/>
        <w:ind w:firstLine="426"/>
      </w:pPr>
    </w:p>
    <w:p w:rsidR="00750055" w:rsidRPr="00D802B2" w:rsidRDefault="00750055" w:rsidP="00750055">
      <w:pPr>
        <w:pStyle w:val="StandardWeb"/>
        <w:spacing w:after="0"/>
        <w:ind w:firstLine="426"/>
      </w:pPr>
    </w:p>
    <w:p w:rsidR="00750055" w:rsidRPr="00D802B2" w:rsidRDefault="00750055" w:rsidP="00750055">
      <w:pPr>
        <w:pStyle w:val="StandardWeb"/>
        <w:spacing w:after="0"/>
        <w:ind w:firstLine="426"/>
      </w:pPr>
    </w:p>
    <w:p w:rsidR="00750055" w:rsidRPr="00D802B2" w:rsidRDefault="00750055" w:rsidP="00750055">
      <w:pPr>
        <w:pStyle w:val="StandardWeb"/>
        <w:spacing w:after="0"/>
        <w:ind w:firstLine="426"/>
      </w:pPr>
    </w:p>
    <w:p w:rsidR="00750055" w:rsidRPr="00D802B2" w:rsidRDefault="00750055" w:rsidP="00750055">
      <w:pPr>
        <w:pStyle w:val="StandardWeb"/>
        <w:spacing w:after="0"/>
        <w:rPr>
          <w:rFonts w:ascii="Lucida Grande" w:hAnsi="Lucida Grande"/>
          <w:b/>
          <w:bCs/>
          <w:color w:val="1F497D" w:themeColor="text2"/>
          <w:sz w:val="28"/>
          <w:szCs w:val="28"/>
        </w:rPr>
      </w:pPr>
      <w:r w:rsidRPr="00D802B2">
        <w:rPr>
          <w:rFonts w:ascii="Lucida Grande" w:hAnsi="Lucida Grande"/>
          <w:b/>
          <w:bCs/>
          <w:sz w:val="28"/>
          <w:szCs w:val="28"/>
        </w:rPr>
        <w:lastRenderedPageBreak/>
        <w:t xml:space="preserve">4.3.2 </w:t>
      </w:r>
      <w:r w:rsidRPr="00D802B2">
        <w:rPr>
          <w:rFonts w:ascii="Lucida Grande" w:hAnsi="Lucida Grande"/>
          <w:b/>
          <w:bCs/>
          <w:color w:val="1F497D" w:themeColor="text2"/>
          <w:sz w:val="28"/>
          <w:szCs w:val="28"/>
        </w:rPr>
        <w:t>Toleranzbereich</w:t>
      </w:r>
    </w:p>
    <w:p w:rsidR="00750055" w:rsidRPr="00D802B2" w:rsidRDefault="00750055" w:rsidP="00750055">
      <w:pPr>
        <w:pStyle w:val="StandardWeb"/>
        <w:spacing w:after="0"/>
      </w:pPr>
      <w:r w:rsidRPr="00D802B2">
        <w:drawing>
          <wp:inline distT="0" distB="0" distL="0" distR="0">
            <wp:extent cx="6248400" cy="27241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Toleranzbereich.jpg"/>
                    <pic:cNvPicPr/>
                  </pic:nvPicPr>
                  <pic:blipFill>
                    <a:blip r:embed="rId15">
                      <a:extLst>
                        <a:ext uri="{28A0092B-C50C-407E-A947-70E740481C1C}">
                          <a14:useLocalDpi xmlns:a14="http://schemas.microsoft.com/office/drawing/2010/main" val="0"/>
                        </a:ext>
                      </a:extLst>
                    </a:blip>
                    <a:stretch>
                      <a:fillRect/>
                    </a:stretch>
                  </pic:blipFill>
                  <pic:spPr>
                    <a:xfrm>
                      <a:off x="0" y="0"/>
                      <a:ext cx="6248400" cy="2724150"/>
                    </a:xfrm>
                    <a:prstGeom prst="rect">
                      <a:avLst/>
                    </a:prstGeom>
                  </pic:spPr>
                </pic:pic>
              </a:graphicData>
            </a:graphic>
          </wp:inline>
        </w:drawing>
      </w:r>
    </w:p>
    <w:p w:rsidR="00750055" w:rsidRPr="00D802B2" w:rsidRDefault="00750055" w:rsidP="00750055">
      <w:pPr>
        <w:pStyle w:val="StandardWeb"/>
        <w:spacing w:after="0"/>
        <w:rPr>
          <w:rFonts w:ascii="Lucida Grande" w:hAnsi="Lucida Grande"/>
          <w:b/>
          <w:bCs/>
          <w:sz w:val="28"/>
          <w:szCs w:val="28"/>
        </w:rPr>
      </w:pPr>
      <w:r w:rsidRPr="00D802B2">
        <w:rPr>
          <w:rFonts w:ascii="Lucida Grande" w:hAnsi="Lucida Grande"/>
          <w:b/>
          <w:bCs/>
          <w:sz w:val="28"/>
          <w:szCs w:val="28"/>
        </w:rPr>
        <w:t xml:space="preserve">4.3.3 </w:t>
      </w:r>
      <w:r w:rsidRPr="00D802B2">
        <w:rPr>
          <w:rFonts w:ascii="Lucida Grande" w:hAnsi="Lucida Grande"/>
          <w:b/>
          <w:bCs/>
          <w:color w:val="1F497D" w:themeColor="text2"/>
          <w:sz w:val="28"/>
          <w:szCs w:val="28"/>
        </w:rPr>
        <w:t>Höhenmessung</w:t>
      </w:r>
    </w:p>
    <w:p w:rsidR="00750055" w:rsidRPr="00D802B2" w:rsidRDefault="00750055" w:rsidP="00750055">
      <w:pPr>
        <w:pStyle w:val="StandardWeb"/>
        <w:spacing w:after="0"/>
        <w:jc w:val="center"/>
      </w:pPr>
      <w:r w:rsidRPr="00D802B2">
        <w:drawing>
          <wp:inline distT="0" distB="0" distL="0" distR="0">
            <wp:extent cx="4629150" cy="3105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HohenMessung.jpg"/>
                    <pic:cNvPicPr/>
                  </pic:nvPicPr>
                  <pic:blipFill>
                    <a:blip r:embed="rId16">
                      <a:extLst>
                        <a:ext uri="{28A0092B-C50C-407E-A947-70E740481C1C}">
                          <a14:useLocalDpi xmlns:a14="http://schemas.microsoft.com/office/drawing/2010/main" val="0"/>
                        </a:ext>
                      </a:extLst>
                    </a:blip>
                    <a:stretch>
                      <a:fillRect/>
                    </a:stretch>
                  </pic:blipFill>
                  <pic:spPr>
                    <a:xfrm>
                      <a:off x="0" y="0"/>
                      <a:ext cx="4629150" cy="3105150"/>
                    </a:xfrm>
                    <a:prstGeom prst="rect">
                      <a:avLst/>
                    </a:prstGeom>
                  </pic:spPr>
                </pic:pic>
              </a:graphicData>
            </a:graphic>
          </wp:inline>
        </w:drawing>
      </w:r>
    </w:p>
    <w:p w:rsidR="00750055" w:rsidRPr="00D802B2" w:rsidRDefault="00750055" w:rsidP="00750055">
      <w:pPr>
        <w:pStyle w:val="StandardWeb"/>
        <w:spacing w:after="0"/>
      </w:pPr>
    </w:p>
    <w:p w:rsidR="00750055" w:rsidRPr="00D802B2" w:rsidRDefault="00750055" w:rsidP="00750055">
      <w:pPr>
        <w:pStyle w:val="StandardWeb"/>
        <w:spacing w:after="0"/>
      </w:pPr>
    </w:p>
    <w:p w:rsidR="00750055" w:rsidRPr="00D802B2" w:rsidRDefault="00750055" w:rsidP="00750055">
      <w:pPr>
        <w:pStyle w:val="StandardWeb"/>
        <w:spacing w:after="0"/>
      </w:pPr>
    </w:p>
    <w:p w:rsidR="00750055" w:rsidRPr="00D802B2" w:rsidRDefault="00750055" w:rsidP="00750055">
      <w:pPr>
        <w:pStyle w:val="StandardWeb"/>
        <w:spacing w:after="0"/>
      </w:pPr>
    </w:p>
    <w:p w:rsidR="00750055" w:rsidRPr="00D802B2" w:rsidRDefault="00750055" w:rsidP="00750055">
      <w:pPr>
        <w:pStyle w:val="StandardWeb"/>
        <w:spacing w:after="0"/>
      </w:pPr>
    </w:p>
    <w:p w:rsidR="00750055" w:rsidRPr="00D802B2" w:rsidRDefault="00750055" w:rsidP="00750055">
      <w:pPr>
        <w:pStyle w:val="StandardWeb"/>
        <w:spacing w:after="0"/>
      </w:pPr>
    </w:p>
    <w:p w:rsidR="00750055" w:rsidRPr="00D802B2" w:rsidRDefault="00750055" w:rsidP="00750055">
      <w:pPr>
        <w:pStyle w:val="StandardWeb"/>
        <w:spacing w:after="0"/>
      </w:pPr>
    </w:p>
    <w:p w:rsidR="00750055" w:rsidRPr="00D802B2" w:rsidRDefault="00750055" w:rsidP="00750055">
      <w:pPr>
        <w:pStyle w:val="StandardWeb"/>
        <w:spacing w:after="0"/>
        <w:rPr>
          <w:rFonts w:ascii="Lucida Grande" w:hAnsi="Lucida Grande"/>
          <w:b/>
          <w:bCs/>
          <w:sz w:val="28"/>
          <w:szCs w:val="28"/>
        </w:rPr>
      </w:pPr>
      <w:r w:rsidRPr="00D802B2">
        <w:rPr>
          <w:rFonts w:ascii="Lucida Grande" w:hAnsi="Lucida Grande"/>
          <w:b/>
          <w:bCs/>
          <w:sz w:val="28"/>
          <w:szCs w:val="28"/>
        </w:rPr>
        <w:lastRenderedPageBreak/>
        <w:t xml:space="preserve">4.3.4 </w:t>
      </w:r>
      <w:r w:rsidRPr="00D802B2">
        <w:rPr>
          <w:rFonts w:ascii="Lucida Grande" w:hAnsi="Lucida Grande"/>
          <w:b/>
          <w:bCs/>
          <w:color w:val="1F497D" w:themeColor="text2"/>
          <w:sz w:val="28"/>
          <w:szCs w:val="28"/>
        </w:rPr>
        <w:t>Metalldetektor</w:t>
      </w:r>
    </w:p>
    <w:p w:rsidR="00750055" w:rsidRPr="00D802B2" w:rsidRDefault="00750055" w:rsidP="00750055">
      <w:pPr>
        <w:pStyle w:val="StandardWeb"/>
        <w:spacing w:after="0"/>
        <w:jc w:val="center"/>
      </w:pPr>
      <w:r w:rsidRPr="00D802B2">
        <w:drawing>
          <wp:inline distT="0" distB="0" distL="0" distR="0">
            <wp:extent cx="3581400" cy="3200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Metalldetektor.jpg"/>
                    <pic:cNvPicPr/>
                  </pic:nvPicPr>
                  <pic:blipFill>
                    <a:blip r:embed="rId17">
                      <a:extLst>
                        <a:ext uri="{28A0092B-C50C-407E-A947-70E740481C1C}">
                          <a14:useLocalDpi xmlns:a14="http://schemas.microsoft.com/office/drawing/2010/main" val="0"/>
                        </a:ext>
                      </a:extLst>
                    </a:blip>
                    <a:stretch>
                      <a:fillRect/>
                    </a:stretch>
                  </pic:blipFill>
                  <pic:spPr>
                    <a:xfrm>
                      <a:off x="0" y="0"/>
                      <a:ext cx="3581400" cy="3200400"/>
                    </a:xfrm>
                    <a:prstGeom prst="rect">
                      <a:avLst/>
                    </a:prstGeom>
                  </pic:spPr>
                </pic:pic>
              </a:graphicData>
            </a:graphic>
          </wp:inline>
        </w:drawing>
      </w:r>
    </w:p>
    <w:p w:rsidR="00750055" w:rsidRPr="00D802B2" w:rsidRDefault="00750055" w:rsidP="00750055">
      <w:pPr>
        <w:pStyle w:val="StandardWeb"/>
        <w:spacing w:after="0"/>
        <w:rPr>
          <w:rFonts w:ascii="Lucida Grande" w:hAnsi="Lucida Grande"/>
          <w:b/>
          <w:bCs/>
          <w:sz w:val="28"/>
          <w:szCs w:val="28"/>
        </w:rPr>
      </w:pPr>
      <w:r w:rsidRPr="00D802B2">
        <w:rPr>
          <w:rFonts w:ascii="Lucida Grande" w:hAnsi="Lucida Grande"/>
          <w:b/>
          <w:bCs/>
          <w:sz w:val="28"/>
          <w:szCs w:val="28"/>
        </w:rPr>
        <w:t xml:space="preserve">4.3.5 </w:t>
      </w:r>
      <w:r w:rsidRPr="00D802B2">
        <w:rPr>
          <w:rFonts w:ascii="Lucida Grande" w:hAnsi="Lucida Grande"/>
          <w:b/>
          <w:bCs/>
          <w:color w:val="1F497D" w:themeColor="text2"/>
          <w:sz w:val="28"/>
          <w:szCs w:val="28"/>
        </w:rPr>
        <w:t>Weiche</w:t>
      </w:r>
    </w:p>
    <w:p w:rsidR="00750055" w:rsidRPr="00D802B2" w:rsidRDefault="00750055" w:rsidP="00750055">
      <w:pPr>
        <w:pStyle w:val="StandardWeb"/>
        <w:spacing w:after="0"/>
        <w:jc w:val="center"/>
      </w:pPr>
      <w:r w:rsidRPr="00D802B2">
        <w:drawing>
          <wp:inline distT="0" distB="0" distL="0" distR="0">
            <wp:extent cx="5676900" cy="43434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Weiche.jpg"/>
                    <pic:cNvPicPr/>
                  </pic:nvPicPr>
                  <pic:blipFill>
                    <a:blip r:embed="rId18">
                      <a:extLst>
                        <a:ext uri="{28A0092B-C50C-407E-A947-70E740481C1C}">
                          <a14:useLocalDpi xmlns:a14="http://schemas.microsoft.com/office/drawing/2010/main" val="0"/>
                        </a:ext>
                      </a:extLst>
                    </a:blip>
                    <a:stretch>
                      <a:fillRect/>
                    </a:stretch>
                  </pic:blipFill>
                  <pic:spPr>
                    <a:xfrm>
                      <a:off x="0" y="0"/>
                      <a:ext cx="5676900" cy="4343400"/>
                    </a:xfrm>
                    <a:prstGeom prst="rect">
                      <a:avLst/>
                    </a:prstGeom>
                  </pic:spPr>
                </pic:pic>
              </a:graphicData>
            </a:graphic>
          </wp:inline>
        </w:drawing>
      </w:r>
    </w:p>
    <w:p w:rsidR="00750055" w:rsidRPr="00D802B2" w:rsidRDefault="00750055" w:rsidP="00750055">
      <w:pPr>
        <w:pStyle w:val="StandardWeb"/>
        <w:spacing w:after="0"/>
      </w:pPr>
    </w:p>
    <w:p w:rsidR="00750055" w:rsidRPr="00D802B2" w:rsidRDefault="00750055" w:rsidP="00750055">
      <w:pPr>
        <w:pStyle w:val="StandardWeb"/>
        <w:spacing w:after="0"/>
      </w:pPr>
    </w:p>
    <w:p w:rsidR="00750055" w:rsidRPr="00D802B2" w:rsidRDefault="00750055" w:rsidP="00750055">
      <w:pPr>
        <w:pStyle w:val="StandardWeb"/>
        <w:spacing w:after="0"/>
        <w:rPr>
          <w:rFonts w:ascii="Lucida Grande" w:hAnsi="Lucida Grande"/>
          <w:b/>
          <w:bCs/>
          <w:sz w:val="28"/>
          <w:szCs w:val="28"/>
        </w:rPr>
      </w:pPr>
      <w:r w:rsidRPr="00D802B2">
        <w:rPr>
          <w:rFonts w:ascii="Lucida Grande" w:hAnsi="Lucida Grande"/>
          <w:b/>
          <w:bCs/>
          <w:sz w:val="28"/>
          <w:szCs w:val="28"/>
        </w:rPr>
        <w:lastRenderedPageBreak/>
        <w:t xml:space="preserve">4.3.6 </w:t>
      </w:r>
      <w:r w:rsidRPr="00D802B2">
        <w:rPr>
          <w:rFonts w:ascii="Lucida Grande" w:hAnsi="Lucida Grande"/>
          <w:b/>
          <w:bCs/>
          <w:color w:val="1F497D" w:themeColor="text2"/>
          <w:sz w:val="28"/>
          <w:szCs w:val="28"/>
        </w:rPr>
        <w:t>Rutsche</w:t>
      </w:r>
    </w:p>
    <w:p w:rsidR="00750055" w:rsidRPr="00D802B2" w:rsidRDefault="00750055" w:rsidP="00750055">
      <w:pPr>
        <w:pStyle w:val="StandardWeb"/>
        <w:spacing w:after="0"/>
        <w:jc w:val="center"/>
      </w:pPr>
      <w:r w:rsidRPr="00D802B2">
        <w:drawing>
          <wp:inline distT="0" distB="0" distL="0" distR="0">
            <wp:extent cx="5581650" cy="26289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Rutsche.jpg"/>
                    <pic:cNvPicPr/>
                  </pic:nvPicPr>
                  <pic:blipFill>
                    <a:blip r:embed="rId19">
                      <a:extLst>
                        <a:ext uri="{28A0092B-C50C-407E-A947-70E740481C1C}">
                          <a14:useLocalDpi xmlns:a14="http://schemas.microsoft.com/office/drawing/2010/main" val="0"/>
                        </a:ext>
                      </a:extLst>
                    </a:blip>
                    <a:stretch>
                      <a:fillRect/>
                    </a:stretch>
                  </pic:blipFill>
                  <pic:spPr>
                    <a:xfrm>
                      <a:off x="0" y="0"/>
                      <a:ext cx="5581650" cy="2628900"/>
                    </a:xfrm>
                    <a:prstGeom prst="rect">
                      <a:avLst/>
                    </a:prstGeom>
                  </pic:spPr>
                </pic:pic>
              </a:graphicData>
            </a:graphic>
          </wp:inline>
        </w:drawing>
      </w:r>
    </w:p>
    <w:p w:rsidR="00750055" w:rsidRPr="00D802B2" w:rsidRDefault="00750055" w:rsidP="00750055">
      <w:pPr>
        <w:pStyle w:val="StandardWeb"/>
        <w:spacing w:after="0"/>
        <w:jc w:val="center"/>
      </w:pPr>
    </w:p>
    <w:p w:rsidR="00750055" w:rsidRPr="00D802B2" w:rsidRDefault="00750055" w:rsidP="00750055">
      <w:pPr>
        <w:pStyle w:val="StandardWeb"/>
        <w:spacing w:after="0"/>
        <w:rPr>
          <w:rFonts w:ascii="Lucida Grande" w:hAnsi="Lucida Grande"/>
          <w:b/>
          <w:bCs/>
          <w:sz w:val="28"/>
          <w:szCs w:val="28"/>
        </w:rPr>
      </w:pPr>
      <w:r w:rsidRPr="00D802B2">
        <w:rPr>
          <w:rFonts w:ascii="Lucida Grande" w:hAnsi="Lucida Grande"/>
          <w:b/>
          <w:bCs/>
          <w:sz w:val="28"/>
          <w:szCs w:val="28"/>
        </w:rPr>
        <w:t xml:space="preserve">4.3.7 </w:t>
      </w:r>
      <w:proofErr w:type="spellStart"/>
      <w:r w:rsidRPr="00D802B2">
        <w:rPr>
          <w:rFonts w:ascii="Lucida Grande" w:hAnsi="Lucida Grande"/>
          <w:b/>
          <w:bCs/>
          <w:color w:val="1F497D" w:themeColor="text2"/>
          <w:sz w:val="28"/>
          <w:szCs w:val="28"/>
        </w:rPr>
        <w:t>eStop</w:t>
      </w:r>
      <w:proofErr w:type="spellEnd"/>
    </w:p>
    <w:p w:rsidR="00750055" w:rsidRPr="00D802B2" w:rsidRDefault="00750055" w:rsidP="00750055">
      <w:pPr>
        <w:pStyle w:val="StandardWeb"/>
        <w:spacing w:after="0"/>
        <w:jc w:val="center"/>
      </w:pPr>
      <w:r w:rsidRPr="00D802B2">
        <w:drawing>
          <wp:inline distT="0" distB="0" distL="0" distR="0">
            <wp:extent cx="3867150" cy="4343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op.jpg"/>
                    <pic:cNvPicPr/>
                  </pic:nvPicPr>
                  <pic:blipFill>
                    <a:blip r:embed="rId20">
                      <a:extLst>
                        <a:ext uri="{28A0092B-C50C-407E-A947-70E740481C1C}">
                          <a14:useLocalDpi xmlns:a14="http://schemas.microsoft.com/office/drawing/2010/main" val="0"/>
                        </a:ext>
                      </a:extLst>
                    </a:blip>
                    <a:stretch>
                      <a:fillRect/>
                    </a:stretch>
                  </pic:blipFill>
                  <pic:spPr>
                    <a:xfrm>
                      <a:off x="0" y="0"/>
                      <a:ext cx="3867150" cy="4343400"/>
                    </a:xfrm>
                    <a:prstGeom prst="rect">
                      <a:avLst/>
                    </a:prstGeom>
                  </pic:spPr>
                </pic:pic>
              </a:graphicData>
            </a:graphic>
          </wp:inline>
        </w:drawing>
      </w:r>
    </w:p>
    <w:p w:rsidR="00750055" w:rsidRPr="00D802B2" w:rsidRDefault="00750055" w:rsidP="00750055">
      <w:pPr>
        <w:pStyle w:val="StandardWeb"/>
        <w:spacing w:after="0"/>
      </w:pPr>
    </w:p>
    <w:p w:rsidR="00750055" w:rsidRPr="00D802B2" w:rsidRDefault="00750055" w:rsidP="00750055">
      <w:pPr>
        <w:pStyle w:val="StandardWeb"/>
        <w:spacing w:after="0"/>
      </w:pPr>
    </w:p>
    <w:p w:rsidR="00750055" w:rsidRPr="00D802B2" w:rsidRDefault="00750055" w:rsidP="00750055">
      <w:pPr>
        <w:pStyle w:val="StandardWeb"/>
        <w:spacing w:after="0"/>
        <w:rPr>
          <w:rFonts w:ascii="Lucida Grande" w:hAnsi="Lucida Grande"/>
          <w:b/>
          <w:bCs/>
          <w:sz w:val="28"/>
          <w:szCs w:val="28"/>
        </w:rPr>
      </w:pPr>
      <w:r w:rsidRPr="00D802B2">
        <w:rPr>
          <w:rFonts w:ascii="Lucida Grande" w:hAnsi="Lucida Grande"/>
          <w:b/>
          <w:bCs/>
          <w:sz w:val="28"/>
          <w:szCs w:val="28"/>
        </w:rPr>
        <w:lastRenderedPageBreak/>
        <w:t xml:space="preserve">4.3.9 </w:t>
      </w:r>
      <w:proofErr w:type="spellStart"/>
      <w:r w:rsidRPr="00D802B2">
        <w:rPr>
          <w:rFonts w:ascii="Lucida Grande" w:hAnsi="Lucida Grande"/>
          <w:b/>
          <w:bCs/>
          <w:color w:val="1F497D" w:themeColor="text2"/>
          <w:sz w:val="28"/>
          <w:szCs w:val="28"/>
        </w:rPr>
        <w:t>InitState</w:t>
      </w:r>
      <w:proofErr w:type="spellEnd"/>
      <w:r w:rsidRPr="00D802B2">
        <w:rPr>
          <w:rFonts w:ascii="Lucida Grande" w:hAnsi="Lucida Grande"/>
          <w:b/>
          <w:bCs/>
          <w:color w:val="1F497D" w:themeColor="text2"/>
          <w:sz w:val="28"/>
          <w:szCs w:val="28"/>
        </w:rPr>
        <w:t xml:space="preserve"> </w:t>
      </w:r>
    </w:p>
    <w:p w:rsidR="003A0076" w:rsidRPr="00D802B2" w:rsidRDefault="00750055" w:rsidP="00750055">
      <w:pPr>
        <w:pStyle w:val="StandardWeb"/>
        <w:spacing w:after="0"/>
        <w:jc w:val="center"/>
      </w:pPr>
      <w:r w:rsidRPr="00D802B2">
        <w:drawing>
          <wp:inline distT="0" distB="0" distL="0" distR="0" wp14:anchorId="7F2427BB" wp14:editId="291538DB">
            <wp:extent cx="2247900" cy="29146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InitState.jpg"/>
                    <pic:cNvPicPr/>
                  </pic:nvPicPr>
                  <pic:blipFill>
                    <a:blip r:embed="rId21">
                      <a:extLst>
                        <a:ext uri="{28A0092B-C50C-407E-A947-70E740481C1C}">
                          <a14:useLocalDpi xmlns:a14="http://schemas.microsoft.com/office/drawing/2010/main" val="0"/>
                        </a:ext>
                      </a:extLst>
                    </a:blip>
                    <a:stretch>
                      <a:fillRect/>
                    </a:stretch>
                  </pic:blipFill>
                  <pic:spPr>
                    <a:xfrm>
                      <a:off x="0" y="0"/>
                      <a:ext cx="2247900" cy="2914650"/>
                    </a:xfrm>
                    <a:prstGeom prst="rect">
                      <a:avLst/>
                    </a:prstGeom>
                  </pic:spPr>
                </pic:pic>
              </a:graphicData>
            </a:graphic>
          </wp:inline>
        </w:drawing>
      </w:r>
    </w:p>
    <w:p w:rsidR="00553FDF" w:rsidRPr="00D802B2" w:rsidRDefault="00B53E74" w:rsidP="002D730B">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0" w:name="_TOC2770"/>
      <w:bookmarkEnd w:id="10"/>
      <w:r w:rsidRPr="00D802B2">
        <w:rPr>
          <w:lang w:val="de-DE"/>
        </w:rPr>
        <w:t>Implementierung</w:t>
      </w:r>
    </w:p>
    <w:p w:rsidR="003A0076" w:rsidRPr="00D802B2"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r w:rsidRPr="00D802B2">
        <w:rPr>
          <w:lang w:val="de-DE"/>
        </w:rPr>
        <w:t>Algorithmen</w:t>
      </w: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A0076" w:rsidRPr="00D802B2"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802B2">
        <w:rPr>
          <w:lang w:val="de-DE"/>
        </w:rPr>
        <w:t>Wichtige Algorithmen, die Sie hier benutzt haben.</w:t>
      </w:r>
    </w:p>
    <w:p w:rsidR="003A0076" w:rsidRPr="00D802B2"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1" w:name="_TOC3068"/>
      <w:bookmarkEnd w:id="11"/>
      <w:r w:rsidRPr="00D802B2">
        <w:rPr>
          <w:sz w:val="24"/>
          <w:lang w:val="de-DE"/>
        </w:rPr>
        <w:t xml:space="preserve"> </w:t>
      </w:r>
      <w:r w:rsidRPr="00D802B2">
        <w:rPr>
          <w:lang w:val="de-DE"/>
        </w:rPr>
        <w:t>Patterns</w:t>
      </w:r>
    </w:p>
    <w:p w:rsidR="00326816" w:rsidRPr="00D802B2" w:rsidRDefault="00326816" w:rsidP="00326816">
      <w:pPr>
        <w:pStyle w:val="Listenabsatz"/>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Bidi" w:hAnsiTheme="minorBidi" w:cstheme="minorBidi"/>
          <w:b/>
          <w:bCs/>
          <w:sz w:val="28"/>
          <w:szCs w:val="28"/>
        </w:rPr>
      </w:pPr>
      <w:proofErr w:type="spellStart"/>
      <w:r w:rsidRPr="00D802B2">
        <w:rPr>
          <w:rFonts w:asciiTheme="minorBidi" w:hAnsiTheme="minorBidi" w:cstheme="minorBidi"/>
          <w:b/>
          <w:bCs/>
        </w:rPr>
        <w:t>Singelton</w:t>
      </w:r>
      <w:proofErr w:type="spellEnd"/>
      <w:r w:rsidRPr="00D802B2">
        <w:rPr>
          <w:rFonts w:asciiTheme="minorBidi" w:hAnsiTheme="minorBidi" w:cstheme="minorBidi"/>
          <w:b/>
          <w:bCs/>
          <w:sz w:val="28"/>
          <w:szCs w:val="28"/>
        </w:rPr>
        <w:t xml:space="preserve"> </w:t>
      </w:r>
      <w:r w:rsidRPr="00D802B2">
        <w:rPr>
          <w:rFonts w:asciiTheme="minorBidi" w:hAnsiTheme="minorBidi" w:cstheme="minorBidi"/>
          <w:b/>
          <w:bCs/>
        </w:rPr>
        <w:t>Pattern</w:t>
      </w:r>
    </w:p>
    <w:p w:rsidR="00326816" w:rsidRPr="00D802B2" w:rsidRDefault="00326816" w:rsidP="00326816">
      <w:pPr>
        <w:pStyle w:val="Listenabsatz"/>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r w:rsidRPr="00D802B2">
        <w:rPr>
          <w:lang w:eastAsia="de-DE"/>
        </w:rPr>
        <w:drawing>
          <wp:inline distT="0" distB="0" distL="0" distR="0" wp14:anchorId="680259A5" wp14:editId="3D3603FB">
            <wp:extent cx="1866900" cy="1104900"/>
            <wp:effectExtent l="19050" t="0" r="0" b="0"/>
            <wp:docPr id="14" name="Bild 3" descr="C:\Users\M.Koumenji\Desktop\Diagramme\PIC\Klassen Diagramme\Sing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Koumenji\Desktop\Diagramme\PIC\Klassen Diagramme\Singleton.jpg"/>
                    <pic:cNvPicPr>
                      <a:picLocks noChangeAspect="1" noChangeArrowheads="1"/>
                    </pic:cNvPicPr>
                  </pic:nvPicPr>
                  <pic:blipFill>
                    <a:blip r:embed="rId22" cstate="print"/>
                    <a:srcRect/>
                    <a:stretch>
                      <a:fillRect/>
                    </a:stretch>
                  </pic:blipFill>
                  <pic:spPr bwMode="auto">
                    <a:xfrm>
                      <a:off x="0" y="0"/>
                      <a:ext cx="1866900" cy="1104900"/>
                    </a:xfrm>
                    <a:prstGeom prst="rect">
                      <a:avLst/>
                    </a:prstGeom>
                    <a:noFill/>
                    <a:ln w="9525">
                      <a:noFill/>
                      <a:miter lim="800000"/>
                      <a:headEnd/>
                      <a:tailEnd/>
                    </a:ln>
                  </pic:spPr>
                </pic:pic>
              </a:graphicData>
            </a:graphic>
          </wp:inline>
        </w:drawing>
      </w:r>
    </w:p>
    <w:p w:rsidR="00326816" w:rsidRPr="00D802B2" w:rsidRDefault="00326816" w:rsidP="00326816">
      <w:pPr>
        <w:ind w:firstLine="709"/>
        <w:rPr>
          <w:rFonts w:ascii="Arial" w:hAnsi="Arial" w:cs="Arial"/>
          <w:b/>
        </w:rPr>
      </w:pPr>
      <w:r w:rsidRPr="00D802B2">
        <w:rPr>
          <w:rFonts w:ascii="Arial" w:hAnsi="Arial" w:cs="Arial"/>
          <w:b/>
        </w:rPr>
        <w:t>Grundidee:</w:t>
      </w:r>
    </w:p>
    <w:p w:rsidR="00326816" w:rsidRPr="00D802B2" w:rsidRDefault="00326816" w:rsidP="00326816">
      <w:pPr>
        <w:pStyle w:val="Listenabsatz"/>
        <w:ind w:firstLine="709"/>
        <w:rPr>
          <w:rFonts w:ascii="Arial" w:hAnsi="Arial" w:cs="Arial"/>
        </w:rPr>
      </w:pPr>
    </w:p>
    <w:p w:rsidR="00326816" w:rsidRPr="00D802B2" w:rsidRDefault="00326816" w:rsidP="00326816">
      <w:pPr>
        <w:ind w:firstLine="709"/>
        <w:rPr>
          <w:rFonts w:ascii="Arial" w:hAnsi="Arial" w:cs="Arial"/>
        </w:rPr>
      </w:pPr>
      <w:r w:rsidRPr="00D802B2">
        <w:rPr>
          <w:rFonts w:ascii="Arial" w:hAnsi="Arial" w:cs="Arial"/>
        </w:rPr>
        <w:t>Sicherstellen, dass zu einer Klasse  genau angelegt wird.</w:t>
      </w:r>
    </w:p>
    <w:p w:rsidR="00326816" w:rsidRPr="00D802B2" w:rsidRDefault="00326816" w:rsidP="00326816">
      <w:pPr>
        <w:pStyle w:val="Listenabsatz"/>
        <w:ind w:firstLine="709"/>
        <w:rPr>
          <w:rFonts w:ascii="Arial" w:hAnsi="Arial" w:cs="Arial"/>
        </w:rPr>
      </w:pPr>
    </w:p>
    <w:p w:rsidR="00326816" w:rsidRPr="00D802B2" w:rsidRDefault="00326816" w:rsidP="00326816">
      <w:pPr>
        <w:ind w:firstLine="709"/>
        <w:rPr>
          <w:rFonts w:ascii="Arial" w:hAnsi="Arial" w:cs="Arial"/>
          <w:b/>
        </w:rPr>
      </w:pPr>
      <w:r w:rsidRPr="00D802B2">
        <w:rPr>
          <w:rFonts w:ascii="Arial" w:hAnsi="Arial" w:cs="Arial"/>
          <w:b/>
        </w:rPr>
        <w:t>Singleton:</w:t>
      </w:r>
    </w:p>
    <w:p w:rsidR="00326816" w:rsidRPr="00D802B2" w:rsidRDefault="00326816" w:rsidP="00326816">
      <w:pPr>
        <w:ind w:left="709"/>
        <w:rPr>
          <w:rFonts w:ascii="Arial" w:hAnsi="Arial" w:cs="Arial"/>
          <w:b/>
        </w:rPr>
      </w:pPr>
      <w:r w:rsidRPr="00D802B2">
        <w:rPr>
          <w:rFonts w:ascii="Arial" w:hAnsi="Arial" w:cs="Arial"/>
        </w:rPr>
        <w:t xml:space="preserve">*definiert eine statische Methode </w:t>
      </w:r>
      <w:proofErr w:type="spellStart"/>
      <w:r w:rsidRPr="00D802B2">
        <w:rPr>
          <w:rFonts w:ascii="Arial" w:hAnsi="Arial" w:cs="Arial"/>
        </w:rPr>
        <w:t>getinstance</w:t>
      </w:r>
      <w:proofErr w:type="spellEnd"/>
      <w:r w:rsidRPr="00D802B2">
        <w:rPr>
          <w:rFonts w:ascii="Arial" w:hAnsi="Arial" w:cs="Arial"/>
        </w:rPr>
        <w:t>(), mit der ein Klient auf das einzige Objekt zu dieser Klasse zugreifen kann. Und ist für die Erzeugung des einzigen Objects zu sich selbst zuständig.</w:t>
      </w:r>
    </w:p>
    <w:p w:rsidR="00326816" w:rsidRPr="00D802B2" w:rsidRDefault="00326816" w:rsidP="00326816">
      <w:pPr>
        <w:ind w:left="720" w:firstLine="709"/>
        <w:rPr>
          <w:rFonts w:ascii="Arial" w:hAnsi="Arial" w:cs="Arial"/>
        </w:rPr>
      </w:pPr>
    </w:p>
    <w:p w:rsidR="00326816" w:rsidRPr="00D802B2" w:rsidRDefault="00326816" w:rsidP="00326816">
      <w:pPr>
        <w:ind w:firstLine="709"/>
        <w:rPr>
          <w:rFonts w:ascii="Arial" w:hAnsi="Arial" w:cs="Arial"/>
          <w:b/>
        </w:rPr>
      </w:pPr>
      <w:r w:rsidRPr="00D802B2">
        <w:rPr>
          <w:rFonts w:ascii="Arial" w:hAnsi="Arial" w:cs="Arial"/>
          <w:b/>
        </w:rPr>
        <w:t>Anwendbarkeit:</w:t>
      </w:r>
    </w:p>
    <w:p w:rsidR="00326816" w:rsidRPr="00D802B2" w:rsidRDefault="00326816" w:rsidP="00326816">
      <w:pPr>
        <w:ind w:left="709"/>
        <w:rPr>
          <w:rFonts w:ascii="Arial" w:hAnsi="Arial" w:cs="Arial"/>
          <w:b/>
        </w:rPr>
      </w:pPr>
      <w:r w:rsidRPr="00D802B2">
        <w:rPr>
          <w:rFonts w:ascii="Arial" w:hAnsi="Arial" w:cs="Arial"/>
        </w:rPr>
        <w:t>Wenn genau ein Objekt zu einer Klasse geben muss, auf das Die Klienten über eine festgelegte Methode (</w:t>
      </w:r>
      <w:proofErr w:type="spellStart"/>
      <w:r w:rsidRPr="00D802B2">
        <w:rPr>
          <w:rFonts w:ascii="Arial" w:hAnsi="Arial" w:cs="Arial"/>
        </w:rPr>
        <w:t>getinstance</w:t>
      </w:r>
      <w:proofErr w:type="spellEnd"/>
      <w:r w:rsidRPr="00D802B2">
        <w:rPr>
          <w:rFonts w:ascii="Arial" w:hAnsi="Arial" w:cs="Arial"/>
        </w:rPr>
        <w:t>()) zugreifen sollen.</w:t>
      </w:r>
    </w:p>
    <w:p w:rsidR="00326816" w:rsidRPr="00D802B2" w:rsidRDefault="00326816" w:rsidP="00326816">
      <w:pPr>
        <w:rPr>
          <w:rFonts w:ascii="Arial" w:hAnsi="Arial" w:cs="Arial"/>
          <w:b/>
        </w:rPr>
      </w:pPr>
    </w:p>
    <w:p w:rsidR="00326816" w:rsidRPr="00D802B2" w:rsidRDefault="00326816" w:rsidP="00326816">
      <w:pPr>
        <w:rPr>
          <w:rFonts w:ascii="Arial" w:hAnsi="Arial" w:cs="Arial"/>
        </w:rPr>
      </w:pPr>
    </w:p>
    <w:p w:rsidR="00326816" w:rsidRPr="00D802B2" w:rsidRDefault="00326816" w:rsidP="00326816">
      <w:pPr>
        <w:ind w:left="567"/>
        <w:rPr>
          <w:rFonts w:ascii="Arial" w:hAnsi="Arial" w:cs="Arial"/>
          <w:b/>
        </w:rPr>
      </w:pPr>
      <w:r w:rsidRPr="00D802B2">
        <w:rPr>
          <w:rFonts w:ascii="Arial" w:hAnsi="Arial" w:cs="Arial"/>
          <w:b/>
        </w:rPr>
        <w:t>Mögliche Realisierung:</w:t>
      </w:r>
    </w:p>
    <w:p w:rsidR="00326816" w:rsidRPr="00D802B2" w:rsidRDefault="00326816" w:rsidP="00326816">
      <w:pPr>
        <w:pStyle w:val="Listenabsatz"/>
        <w:rPr>
          <w:rFonts w:ascii="Arial" w:hAnsi="Arial" w:cs="Arial"/>
        </w:rPr>
      </w:pPr>
      <w:r w:rsidRPr="00D802B2">
        <w:rPr>
          <w:i/>
          <w:sz w:val="20"/>
          <w:szCs w:val="20"/>
          <w:lang w:eastAsia="de-DE"/>
        </w:rPr>
        <w:lastRenderedPageBreak/>
        <mc:AlternateContent>
          <mc:Choice Requires="wps">
            <w:drawing>
              <wp:anchor distT="0" distB="0" distL="114300" distR="114300" simplePos="0" relativeHeight="251659264" behindDoc="0" locked="0" layoutInCell="1" allowOverlap="1" wp14:anchorId="30C66DC8" wp14:editId="476E5790">
                <wp:simplePos x="0" y="0"/>
                <wp:positionH relativeFrom="column">
                  <wp:posOffset>384810</wp:posOffset>
                </wp:positionH>
                <wp:positionV relativeFrom="paragraph">
                  <wp:posOffset>123190</wp:posOffset>
                </wp:positionV>
                <wp:extent cx="5153025" cy="1403985"/>
                <wp:effectExtent l="0" t="0" r="28575" b="2286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403985"/>
                        </a:xfrm>
                        <a:prstGeom prst="rect">
                          <a:avLst/>
                        </a:prstGeom>
                        <a:solidFill>
                          <a:srgbClr val="FFFFFF"/>
                        </a:solidFill>
                        <a:ln w="9525">
                          <a:solidFill>
                            <a:srgbClr val="000000"/>
                          </a:solidFill>
                          <a:miter lim="800000"/>
                          <a:headEnd/>
                          <a:tailEnd/>
                        </a:ln>
                      </wps:spPr>
                      <wps:txbx>
                        <w:txbxContent>
                          <w:p w:rsidR="00FD2D4D" w:rsidRDefault="00FD2D4D" w:rsidP="00326816">
                            <w:pPr>
                              <w:rPr>
                                <w:rFonts w:ascii="Arial" w:hAnsi="Arial" w:cs="Arial"/>
                                <w:b/>
                                <w:bCs/>
                                <w:sz w:val="20"/>
                                <w:szCs w:val="20"/>
                              </w:rPr>
                            </w:pPr>
                            <w:r w:rsidRPr="00553FDF">
                              <w:rPr>
                                <w:rFonts w:ascii="Arial" w:hAnsi="Arial" w:cs="Arial"/>
                              </w:rPr>
                              <w:t xml:space="preserve">  </w:t>
                            </w:r>
                            <w:r w:rsidRPr="00553FDF">
                              <w:rPr>
                                <w:rFonts w:ascii="Arial" w:hAnsi="Arial" w:cs="Arial"/>
                                <w:b/>
                                <w:bCs/>
                                <w:sz w:val="20"/>
                                <w:szCs w:val="20"/>
                                <w:u w:val="single"/>
                              </w:rPr>
                              <w:t>Klasse:</w:t>
                            </w:r>
                            <w:r w:rsidRPr="00553FDF">
                              <w:rPr>
                                <w:rFonts w:ascii="Arial" w:hAnsi="Arial" w:cs="Arial"/>
                                <w:b/>
                                <w:bCs/>
                                <w:sz w:val="20"/>
                                <w:szCs w:val="20"/>
                              </w:rPr>
                              <w:t xml:space="preserve"> Motor</w:t>
                            </w:r>
                          </w:p>
                          <w:p w:rsidR="00FD2D4D" w:rsidRPr="00553FDF" w:rsidRDefault="00FD2D4D" w:rsidP="00326816">
                            <w:pPr>
                              <w:rPr>
                                <w:rFonts w:ascii="Arial" w:hAnsi="Arial" w:cs="Arial"/>
                                <w:b/>
                                <w:bCs/>
                              </w:rPr>
                            </w:pPr>
                          </w:p>
                          <w:p w:rsidR="00FD2D4D" w:rsidRPr="00CE52D6" w:rsidRDefault="00FD2D4D" w:rsidP="00326816">
                            <w:pPr>
                              <w:rPr>
                                <w:i/>
                                <w:sz w:val="20"/>
                              </w:rPr>
                            </w:pPr>
                            <w:r w:rsidRPr="00CE52D6">
                              <w:rPr>
                                <w:i/>
                                <w:sz w:val="20"/>
                              </w:rPr>
                              <w:t xml:space="preserve">  Motor* Motor:</w:t>
                            </w:r>
                            <w:proofErr w:type="gramStart"/>
                            <w:r w:rsidRPr="00CE52D6">
                              <w:rPr>
                                <w:i/>
                                <w:sz w:val="20"/>
                              </w:rPr>
                              <w:t>:</w:t>
                            </w:r>
                            <w:proofErr w:type="spellStart"/>
                            <w:r w:rsidRPr="00CE52D6">
                              <w:rPr>
                                <w:i/>
                                <w:sz w:val="20"/>
                              </w:rPr>
                              <w:t>instance</w:t>
                            </w:r>
                            <w:proofErr w:type="spellEnd"/>
                            <w:proofErr w:type="gramEnd"/>
                            <w:r w:rsidRPr="00CE52D6">
                              <w:rPr>
                                <w:i/>
                                <w:sz w:val="20"/>
                              </w:rPr>
                              <w:t>;</w:t>
                            </w:r>
                          </w:p>
                          <w:p w:rsidR="00FD2D4D" w:rsidRPr="003230BD" w:rsidRDefault="00FD2D4D" w:rsidP="00326816">
                            <w:pPr>
                              <w:rPr>
                                <w:i/>
                                <w:sz w:val="20"/>
                                <w:szCs w:val="20"/>
                              </w:rPr>
                            </w:pPr>
                            <w:r w:rsidRPr="003230BD">
                              <w:rPr>
                                <w:i/>
                                <w:sz w:val="20"/>
                                <w:szCs w:val="20"/>
                              </w:rPr>
                              <w:t xml:space="preserve">  Motor* Motor::</w:t>
                            </w:r>
                            <w:proofErr w:type="spellStart"/>
                            <w:r w:rsidRPr="003230BD">
                              <w:rPr>
                                <w:i/>
                                <w:sz w:val="20"/>
                                <w:szCs w:val="20"/>
                              </w:rPr>
                              <w:t>getInstance</w:t>
                            </w:r>
                            <w:proofErr w:type="spellEnd"/>
                            <w:r w:rsidRPr="003230BD">
                              <w:rPr>
                                <w:i/>
                                <w:sz w:val="20"/>
                                <w:szCs w:val="20"/>
                              </w:rPr>
                              <w:t>(){</w:t>
                            </w:r>
                          </w:p>
                          <w:p w:rsidR="00FD2D4D" w:rsidRPr="00393522" w:rsidRDefault="00FD2D4D" w:rsidP="00326816">
                            <w:pPr>
                              <w:ind w:left="720"/>
                              <w:rPr>
                                <w:i/>
                                <w:color w:val="92D050"/>
                                <w:sz w:val="20"/>
                                <w:szCs w:val="20"/>
                              </w:rPr>
                            </w:pPr>
                            <w:r w:rsidRPr="003230BD">
                              <w:rPr>
                                <w:i/>
                                <w:sz w:val="20"/>
                                <w:szCs w:val="20"/>
                              </w:rPr>
                              <w:t xml:space="preserve"> </w:t>
                            </w:r>
                            <w:proofErr w:type="spellStart"/>
                            <w:r w:rsidRPr="00393522">
                              <w:rPr>
                                <w:i/>
                                <w:sz w:val="20"/>
                                <w:szCs w:val="20"/>
                              </w:rPr>
                              <w:t>if</w:t>
                            </w:r>
                            <w:proofErr w:type="spellEnd"/>
                            <w:r w:rsidRPr="00393522">
                              <w:rPr>
                                <w:i/>
                                <w:sz w:val="20"/>
                                <w:szCs w:val="20"/>
                              </w:rPr>
                              <w:t>(</w:t>
                            </w:r>
                            <w:proofErr w:type="gramStart"/>
                            <w:r w:rsidRPr="00393522">
                              <w:rPr>
                                <w:i/>
                                <w:sz w:val="20"/>
                                <w:szCs w:val="20"/>
                              </w:rPr>
                              <w:t>!</w:t>
                            </w:r>
                            <w:proofErr w:type="spellStart"/>
                            <w:r w:rsidRPr="00393522">
                              <w:rPr>
                                <w:i/>
                                <w:sz w:val="20"/>
                                <w:szCs w:val="20"/>
                              </w:rPr>
                              <w:t>instanceFlag</w:t>
                            </w:r>
                            <w:proofErr w:type="spellEnd"/>
                            <w:proofErr w:type="gramEnd"/>
                            <w:r w:rsidRPr="00393522">
                              <w:rPr>
                                <w:i/>
                                <w:sz w:val="20"/>
                                <w:szCs w:val="20"/>
                              </w:rPr>
                              <w:t xml:space="preserve">){    </w:t>
                            </w:r>
                            <w:r w:rsidRPr="00393522">
                              <w:rPr>
                                <w:i/>
                                <w:color w:val="00B050"/>
                                <w:sz w:val="20"/>
                                <w:szCs w:val="20"/>
                              </w:rPr>
                              <w:t xml:space="preserve">//Existiert bereits eine </w:t>
                            </w:r>
                            <w:proofErr w:type="spellStart"/>
                            <w:r w:rsidRPr="00393522">
                              <w:rPr>
                                <w:i/>
                                <w:color w:val="00B050"/>
                                <w:sz w:val="20"/>
                                <w:szCs w:val="20"/>
                              </w:rPr>
                              <w:t>instance</w:t>
                            </w:r>
                            <w:proofErr w:type="spellEnd"/>
                            <w:r w:rsidRPr="00393522">
                              <w:rPr>
                                <w:i/>
                                <w:color w:val="00B050"/>
                                <w:sz w:val="20"/>
                                <w:szCs w:val="20"/>
                              </w:rPr>
                              <w:t>?</w:t>
                            </w:r>
                          </w:p>
                          <w:p w:rsidR="00FD2D4D" w:rsidRPr="00393522" w:rsidRDefault="00FD2D4D" w:rsidP="00326816">
                            <w:pPr>
                              <w:ind w:left="720"/>
                              <w:rPr>
                                <w:i/>
                                <w:sz w:val="20"/>
                                <w:szCs w:val="20"/>
                              </w:rPr>
                            </w:pPr>
                            <w:r>
                              <w:rPr>
                                <w:i/>
                                <w:sz w:val="20"/>
                                <w:szCs w:val="20"/>
                              </w:rPr>
                              <w:t xml:space="preserve">         </w:t>
                            </w:r>
                            <w:r w:rsidRPr="00393522">
                              <w:rPr>
                                <w:i/>
                                <w:sz w:val="20"/>
                                <w:szCs w:val="20"/>
                              </w:rPr>
                              <w:t xml:space="preserve">  </w:t>
                            </w:r>
                            <w:proofErr w:type="spellStart"/>
                            <w:r w:rsidRPr="00393522">
                              <w:rPr>
                                <w:i/>
                                <w:sz w:val="20"/>
                                <w:szCs w:val="20"/>
                              </w:rPr>
                              <w:t>instance</w:t>
                            </w:r>
                            <w:proofErr w:type="spellEnd"/>
                            <w:r w:rsidRPr="00393522">
                              <w:rPr>
                                <w:i/>
                                <w:sz w:val="20"/>
                                <w:szCs w:val="20"/>
                              </w:rPr>
                              <w:t xml:space="preserve"> = </w:t>
                            </w:r>
                            <w:proofErr w:type="spellStart"/>
                            <w:r w:rsidRPr="00393522">
                              <w:rPr>
                                <w:i/>
                                <w:sz w:val="20"/>
                                <w:szCs w:val="20"/>
                              </w:rPr>
                              <w:t>new</w:t>
                            </w:r>
                            <w:proofErr w:type="spellEnd"/>
                            <w:r w:rsidRPr="00393522">
                              <w:rPr>
                                <w:i/>
                                <w:sz w:val="20"/>
                                <w:szCs w:val="20"/>
                              </w:rPr>
                              <w:t xml:space="preserve"> Motor(); </w:t>
                            </w:r>
                            <w:r w:rsidRPr="00393522">
                              <w:rPr>
                                <w:i/>
                                <w:color w:val="00B050"/>
                                <w:sz w:val="20"/>
                                <w:szCs w:val="20"/>
                              </w:rPr>
                              <w:t xml:space="preserve">//nicht-&gt; erzeuge eine neue </w:t>
                            </w:r>
                            <w:proofErr w:type="spellStart"/>
                            <w:r w:rsidRPr="00393522">
                              <w:rPr>
                                <w:i/>
                                <w:color w:val="00B050"/>
                                <w:sz w:val="20"/>
                                <w:szCs w:val="20"/>
                              </w:rPr>
                              <w:t>instance</w:t>
                            </w:r>
                            <w:proofErr w:type="spellEnd"/>
                          </w:p>
                          <w:p w:rsidR="00FD2D4D" w:rsidRPr="00873346" w:rsidRDefault="00FD2D4D" w:rsidP="00326816">
                            <w:pPr>
                              <w:ind w:left="720"/>
                              <w:rPr>
                                <w:i/>
                                <w:sz w:val="20"/>
                                <w:szCs w:val="20"/>
                                <w:lang w:val="en-US"/>
                              </w:rPr>
                            </w:pPr>
                            <w:r w:rsidRPr="00CE52D6">
                              <w:rPr>
                                <w:i/>
                                <w:sz w:val="20"/>
                                <w:szCs w:val="20"/>
                              </w:rPr>
                              <w:t xml:space="preserve">           </w:t>
                            </w:r>
                            <w:proofErr w:type="spellStart"/>
                            <w:proofErr w:type="gramStart"/>
                            <w:r w:rsidRPr="00873346">
                              <w:rPr>
                                <w:i/>
                                <w:sz w:val="20"/>
                                <w:szCs w:val="20"/>
                                <w:lang w:val="en-US"/>
                              </w:rPr>
                              <w:t>instanceFlag</w:t>
                            </w:r>
                            <w:proofErr w:type="spellEnd"/>
                            <w:proofErr w:type="gramEnd"/>
                            <w:r w:rsidRPr="00873346">
                              <w:rPr>
                                <w:i/>
                                <w:sz w:val="20"/>
                                <w:szCs w:val="20"/>
                                <w:lang w:val="en-US"/>
                              </w:rPr>
                              <w:t xml:space="preserve"> = true;</w:t>
                            </w:r>
                          </w:p>
                          <w:p w:rsidR="00FD2D4D" w:rsidRPr="00873346" w:rsidRDefault="00FD2D4D" w:rsidP="00326816">
                            <w:pPr>
                              <w:ind w:left="720"/>
                              <w:rPr>
                                <w:i/>
                                <w:sz w:val="20"/>
                                <w:szCs w:val="20"/>
                                <w:lang w:val="en-US"/>
                              </w:rPr>
                            </w:pPr>
                            <w:r>
                              <w:rPr>
                                <w:i/>
                                <w:sz w:val="20"/>
                                <w:szCs w:val="20"/>
                                <w:lang w:val="en-US"/>
                              </w:rPr>
                              <w:t xml:space="preserve">          </w:t>
                            </w:r>
                            <w:r w:rsidRPr="00873346">
                              <w:rPr>
                                <w:i/>
                                <w:sz w:val="20"/>
                                <w:szCs w:val="20"/>
                                <w:lang w:val="en-US"/>
                              </w:rPr>
                              <w:t xml:space="preserve"> </w:t>
                            </w:r>
                            <w:proofErr w:type="gramStart"/>
                            <w:r w:rsidRPr="00873346">
                              <w:rPr>
                                <w:i/>
                                <w:sz w:val="20"/>
                                <w:szCs w:val="20"/>
                                <w:lang w:val="en-US"/>
                              </w:rPr>
                              <w:t>return</w:t>
                            </w:r>
                            <w:proofErr w:type="gramEnd"/>
                            <w:r w:rsidRPr="00873346">
                              <w:rPr>
                                <w:i/>
                                <w:sz w:val="20"/>
                                <w:szCs w:val="20"/>
                                <w:lang w:val="en-US"/>
                              </w:rPr>
                              <w:t xml:space="preserve"> instance;</w:t>
                            </w:r>
                          </w:p>
                          <w:p w:rsidR="00FD2D4D" w:rsidRPr="003230BD" w:rsidRDefault="00FD2D4D" w:rsidP="00326816">
                            <w:pPr>
                              <w:rPr>
                                <w:i/>
                                <w:sz w:val="20"/>
                                <w:szCs w:val="20"/>
                                <w:lang w:val="en-US"/>
                              </w:rPr>
                            </w:pPr>
                            <w:r>
                              <w:rPr>
                                <w:i/>
                                <w:sz w:val="20"/>
                                <w:szCs w:val="20"/>
                                <w:lang w:val="en-US"/>
                              </w:rPr>
                              <w:t xml:space="preserve">                </w:t>
                            </w:r>
                            <w:proofErr w:type="gramStart"/>
                            <w:r w:rsidRPr="003230BD">
                              <w:rPr>
                                <w:i/>
                                <w:sz w:val="20"/>
                                <w:szCs w:val="20"/>
                                <w:lang w:val="en-US"/>
                              </w:rPr>
                              <w:t>}else</w:t>
                            </w:r>
                            <w:proofErr w:type="gramEnd"/>
                            <w:r w:rsidRPr="003230BD">
                              <w:rPr>
                                <w:i/>
                                <w:sz w:val="20"/>
                                <w:szCs w:val="20"/>
                                <w:lang w:val="en-US"/>
                              </w:rPr>
                              <w:t xml:space="preserve">{ </w:t>
                            </w:r>
                          </w:p>
                          <w:p w:rsidR="00FD2D4D" w:rsidRPr="00393522" w:rsidRDefault="00FD2D4D" w:rsidP="00326816">
                            <w:pPr>
                              <w:ind w:left="720"/>
                              <w:rPr>
                                <w:i/>
                                <w:sz w:val="20"/>
                                <w:szCs w:val="20"/>
                              </w:rPr>
                            </w:pPr>
                            <w:r w:rsidRPr="00CE52D6">
                              <w:rPr>
                                <w:i/>
                                <w:sz w:val="20"/>
                                <w:szCs w:val="20"/>
                                <w:lang w:val="en-US"/>
                              </w:rPr>
                              <w:t xml:space="preserve">           </w:t>
                            </w:r>
                            <w:proofErr w:type="spellStart"/>
                            <w:r w:rsidRPr="00393522">
                              <w:rPr>
                                <w:i/>
                                <w:sz w:val="20"/>
                                <w:szCs w:val="20"/>
                              </w:rPr>
                              <w:t>return</w:t>
                            </w:r>
                            <w:proofErr w:type="spellEnd"/>
                            <w:r w:rsidRPr="00393522">
                              <w:rPr>
                                <w:i/>
                                <w:sz w:val="20"/>
                                <w:szCs w:val="20"/>
                              </w:rPr>
                              <w:t xml:space="preserve"> </w:t>
                            </w:r>
                            <w:proofErr w:type="spellStart"/>
                            <w:proofErr w:type="gramStart"/>
                            <w:r w:rsidRPr="00393522">
                              <w:rPr>
                                <w:i/>
                                <w:sz w:val="20"/>
                                <w:szCs w:val="20"/>
                              </w:rPr>
                              <w:t>instance</w:t>
                            </w:r>
                            <w:proofErr w:type="spellEnd"/>
                            <w:r w:rsidRPr="00393522">
                              <w:rPr>
                                <w:i/>
                                <w:sz w:val="20"/>
                                <w:szCs w:val="20"/>
                              </w:rPr>
                              <w:t xml:space="preserve"> ;</w:t>
                            </w:r>
                            <w:proofErr w:type="gramEnd"/>
                            <w:r w:rsidRPr="00393522">
                              <w:rPr>
                                <w:i/>
                                <w:sz w:val="20"/>
                                <w:szCs w:val="20"/>
                              </w:rPr>
                              <w:t xml:space="preserve"> </w:t>
                            </w:r>
                            <w:r w:rsidRPr="00393522">
                              <w:rPr>
                                <w:i/>
                                <w:color w:val="00B050"/>
                                <w:sz w:val="20"/>
                                <w:szCs w:val="20"/>
                              </w:rPr>
                              <w:t xml:space="preserve">//sonst  Aktuelle </w:t>
                            </w:r>
                            <w:proofErr w:type="spellStart"/>
                            <w:r w:rsidRPr="00393522">
                              <w:rPr>
                                <w:i/>
                                <w:color w:val="00B050"/>
                                <w:sz w:val="20"/>
                                <w:szCs w:val="20"/>
                              </w:rPr>
                              <w:t>instance</w:t>
                            </w:r>
                            <w:proofErr w:type="spellEnd"/>
                            <w:r w:rsidRPr="00393522">
                              <w:rPr>
                                <w:i/>
                                <w:color w:val="00B050"/>
                                <w:sz w:val="20"/>
                                <w:szCs w:val="20"/>
                              </w:rPr>
                              <w:t xml:space="preserve"> zurück geben</w:t>
                            </w:r>
                          </w:p>
                          <w:p w:rsidR="00FD2D4D" w:rsidRPr="00453297" w:rsidRDefault="00FD2D4D" w:rsidP="00326816">
                            <w:pPr>
                              <w:rPr>
                                <w:i/>
                                <w:sz w:val="20"/>
                                <w:szCs w:val="20"/>
                                <w:lang w:val="en-US"/>
                              </w:rPr>
                            </w:pPr>
                            <w:r w:rsidRPr="00CE52D6">
                              <w:rPr>
                                <w:i/>
                                <w:sz w:val="20"/>
                                <w:szCs w:val="20"/>
                              </w:rPr>
                              <w:t xml:space="preserve">                </w:t>
                            </w:r>
                            <w:r w:rsidRPr="00453297">
                              <w:rPr>
                                <w:i/>
                                <w:sz w:val="20"/>
                                <w:szCs w:val="20"/>
                                <w:lang w:val="en-US"/>
                              </w:rPr>
                              <w:t>}</w:t>
                            </w:r>
                          </w:p>
                          <w:p w:rsidR="00FD2D4D" w:rsidRPr="00453297" w:rsidRDefault="00FD2D4D" w:rsidP="00326816">
                            <w:pPr>
                              <w:rPr>
                                <w:i/>
                                <w:sz w:val="20"/>
                                <w:szCs w:val="20"/>
                                <w:lang w:val="en-US"/>
                              </w:rPr>
                            </w:pPr>
                            <w:r w:rsidRPr="00453297">
                              <w:rPr>
                                <w:i/>
                                <w:sz w:val="20"/>
                                <w:szCs w:val="20"/>
                                <w:lang w:val="en-US"/>
                              </w:rPr>
                              <w:t xml:space="preserve"> }</w:t>
                            </w:r>
                          </w:p>
                          <w:p w:rsidR="00FD2D4D" w:rsidRPr="00453297" w:rsidRDefault="00FD2D4D" w:rsidP="00326816">
                            <w:pPr>
                              <w:ind w:left="720"/>
                              <w:rPr>
                                <w:i/>
                                <w:sz w:val="20"/>
                                <w:szCs w:val="20"/>
                                <w:lang w:val="en-US"/>
                              </w:rPr>
                            </w:pPr>
                          </w:p>
                          <w:p w:rsidR="00FD2D4D" w:rsidRPr="00453297" w:rsidRDefault="00FD2D4D" w:rsidP="00326816">
                            <w:pPr>
                              <w:rPr>
                                <w:rFonts w:ascii="Arial" w:hAnsi="Arial" w:cs="Arial"/>
                                <w:sz w:val="20"/>
                                <w:szCs w:val="20"/>
                                <w:u w:val="single"/>
                                <w:lang w:val="en-US"/>
                              </w:rPr>
                            </w:pPr>
                            <w:proofErr w:type="spellStart"/>
                            <w:r w:rsidRPr="00453297">
                              <w:rPr>
                                <w:rFonts w:ascii="Arial" w:hAnsi="Arial" w:cs="Arial"/>
                                <w:sz w:val="20"/>
                                <w:szCs w:val="20"/>
                                <w:u w:val="single"/>
                                <w:lang w:val="en-US"/>
                              </w:rPr>
                              <w:t>Aufruf</w:t>
                            </w:r>
                            <w:proofErr w:type="spellEnd"/>
                            <w:r w:rsidRPr="00453297">
                              <w:rPr>
                                <w:rFonts w:ascii="Arial" w:hAnsi="Arial" w:cs="Arial"/>
                                <w:sz w:val="20"/>
                                <w:szCs w:val="20"/>
                                <w:u w:val="single"/>
                                <w:lang w:val="en-US"/>
                              </w:rPr>
                              <w:t>:</w:t>
                            </w:r>
                          </w:p>
                          <w:p w:rsidR="00FD2D4D" w:rsidRDefault="00FD2D4D" w:rsidP="00326816">
                            <w:pPr>
                              <w:rPr>
                                <w:i/>
                                <w:sz w:val="20"/>
                                <w:szCs w:val="20"/>
                                <w:lang w:val="en-US"/>
                              </w:rPr>
                            </w:pPr>
                            <w:r w:rsidRPr="007C3B4E">
                              <w:rPr>
                                <w:i/>
                                <w:sz w:val="20"/>
                                <w:szCs w:val="20"/>
                                <w:lang w:val="en-US"/>
                              </w:rPr>
                              <w:t>Motor *</w:t>
                            </w:r>
                            <w:proofErr w:type="spellStart"/>
                            <w:r w:rsidRPr="007C3B4E">
                              <w:rPr>
                                <w:i/>
                                <w:sz w:val="20"/>
                                <w:szCs w:val="20"/>
                                <w:lang w:val="en-US"/>
                              </w:rPr>
                              <w:t>motor_Hal</w:t>
                            </w:r>
                            <w:proofErr w:type="spellEnd"/>
                            <w:r w:rsidRPr="007C3B4E">
                              <w:rPr>
                                <w:i/>
                                <w:sz w:val="20"/>
                                <w:szCs w:val="20"/>
                                <w:lang w:val="en-US"/>
                              </w:rPr>
                              <w:t xml:space="preserve"> = Motor::</w:t>
                            </w:r>
                            <w:proofErr w:type="spellStart"/>
                            <w:proofErr w:type="gramStart"/>
                            <w:r w:rsidRPr="007C3B4E">
                              <w:rPr>
                                <w:i/>
                                <w:sz w:val="20"/>
                                <w:szCs w:val="20"/>
                                <w:lang w:val="en-US"/>
                              </w:rPr>
                              <w:t>getInstance</w:t>
                            </w:r>
                            <w:proofErr w:type="spellEnd"/>
                            <w:r w:rsidRPr="007C3B4E">
                              <w:rPr>
                                <w:i/>
                                <w:sz w:val="20"/>
                                <w:szCs w:val="20"/>
                                <w:lang w:val="en-US"/>
                              </w:rPr>
                              <w:t>(</w:t>
                            </w:r>
                            <w:proofErr w:type="gramEnd"/>
                            <w:r w:rsidRPr="007C3B4E">
                              <w:rPr>
                                <w:i/>
                                <w:sz w:val="20"/>
                                <w:szCs w:val="20"/>
                                <w:lang w:val="en-US"/>
                              </w:rPr>
                              <w:t>);</w:t>
                            </w:r>
                          </w:p>
                          <w:p w:rsidR="00FD2D4D" w:rsidRPr="00553FDF" w:rsidRDefault="00FD2D4D" w:rsidP="00326816">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30.3pt;margin-top:9.7pt;width:405.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">
                <v:textbox style="mso-fit-shape-to-text:t">
                  <w:txbxContent>
                    <w:p w:rsidR="00FD2D4D" w:rsidRDefault="00FD2D4D" w:rsidP="00326816">
                      <w:pPr>
                        <w:rPr>
                          <w:rFonts w:ascii="Arial" w:hAnsi="Arial" w:cs="Arial"/>
                          <w:b/>
                          <w:bCs/>
                          <w:sz w:val="20"/>
                          <w:szCs w:val="20"/>
                        </w:rPr>
                      </w:pPr>
                      <w:r w:rsidRPr="00553FDF">
                        <w:rPr>
                          <w:rFonts w:ascii="Arial" w:hAnsi="Arial" w:cs="Arial"/>
                        </w:rPr>
                        <w:t xml:space="preserve">  </w:t>
                      </w:r>
                      <w:r w:rsidRPr="00553FDF">
                        <w:rPr>
                          <w:rFonts w:ascii="Arial" w:hAnsi="Arial" w:cs="Arial"/>
                          <w:b/>
                          <w:bCs/>
                          <w:sz w:val="20"/>
                          <w:szCs w:val="20"/>
                          <w:u w:val="single"/>
                        </w:rPr>
                        <w:t>Klasse:</w:t>
                      </w:r>
                      <w:r w:rsidRPr="00553FDF">
                        <w:rPr>
                          <w:rFonts w:ascii="Arial" w:hAnsi="Arial" w:cs="Arial"/>
                          <w:b/>
                          <w:bCs/>
                          <w:sz w:val="20"/>
                          <w:szCs w:val="20"/>
                        </w:rPr>
                        <w:t xml:space="preserve"> Motor</w:t>
                      </w:r>
                    </w:p>
                    <w:p w:rsidR="00FD2D4D" w:rsidRPr="00553FDF" w:rsidRDefault="00FD2D4D" w:rsidP="00326816">
                      <w:pPr>
                        <w:rPr>
                          <w:rFonts w:ascii="Arial" w:hAnsi="Arial" w:cs="Arial"/>
                          <w:b/>
                          <w:bCs/>
                        </w:rPr>
                      </w:pPr>
                    </w:p>
                    <w:p w:rsidR="00FD2D4D" w:rsidRPr="00CE52D6" w:rsidRDefault="00FD2D4D" w:rsidP="00326816">
                      <w:pPr>
                        <w:rPr>
                          <w:i/>
                          <w:sz w:val="20"/>
                        </w:rPr>
                      </w:pPr>
                      <w:r w:rsidRPr="00CE52D6">
                        <w:rPr>
                          <w:i/>
                          <w:sz w:val="20"/>
                        </w:rPr>
                        <w:t xml:space="preserve">  Motor* Motor:</w:t>
                      </w:r>
                      <w:proofErr w:type="gramStart"/>
                      <w:r w:rsidRPr="00CE52D6">
                        <w:rPr>
                          <w:i/>
                          <w:sz w:val="20"/>
                        </w:rPr>
                        <w:t>:</w:t>
                      </w:r>
                      <w:proofErr w:type="spellStart"/>
                      <w:r w:rsidRPr="00CE52D6">
                        <w:rPr>
                          <w:i/>
                          <w:sz w:val="20"/>
                        </w:rPr>
                        <w:t>instance</w:t>
                      </w:r>
                      <w:proofErr w:type="spellEnd"/>
                      <w:proofErr w:type="gramEnd"/>
                      <w:r w:rsidRPr="00CE52D6">
                        <w:rPr>
                          <w:i/>
                          <w:sz w:val="20"/>
                        </w:rPr>
                        <w:t>;</w:t>
                      </w:r>
                    </w:p>
                    <w:p w:rsidR="00FD2D4D" w:rsidRPr="003230BD" w:rsidRDefault="00FD2D4D" w:rsidP="00326816">
                      <w:pPr>
                        <w:rPr>
                          <w:i/>
                          <w:sz w:val="20"/>
                          <w:szCs w:val="20"/>
                        </w:rPr>
                      </w:pPr>
                      <w:r w:rsidRPr="003230BD">
                        <w:rPr>
                          <w:i/>
                          <w:sz w:val="20"/>
                          <w:szCs w:val="20"/>
                        </w:rPr>
                        <w:t xml:space="preserve">  Motor* Motor::</w:t>
                      </w:r>
                      <w:proofErr w:type="spellStart"/>
                      <w:r w:rsidRPr="003230BD">
                        <w:rPr>
                          <w:i/>
                          <w:sz w:val="20"/>
                          <w:szCs w:val="20"/>
                        </w:rPr>
                        <w:t>getInstance</w:t>
                      </w:r>
                      <w:proofErr w:type="spellEnd"/>
                      <w:r w:rsidRPr="003230BD">
                        <w:rPr>
                          <w:i/>
                          <w:sz w:val="20"/>
                          <w:szCs w:val="20"/>
                        </w:rPr>
                        <w:t>(){</w:t>
                      </w:r>
                    </w:p>
                    <w:p w:rsidR="00FD2D4D" w:rsidRPr="00393522" w:rsidRDefault="00FD2D4D" w:rsidP="00326816">
                      <w:pPr>
                        <w:ind w:left="720"/>
                        <w:rPr>
                          <w:i/>
                          <w:color w:val="92D050"/>
                          <w:sz w:val="20"/>
                          <w:szCs w:val="20"/>
                        </w:rPr>
                      </w:pPr>
                      <w:r w:rsidRPr="003230BD">
                        <w:rPr>
                          <w:i/>
                          <w:sz w:val="20"/>
                          <w:szCs w:val="20"/>
                        </w:rPr>
                        <w:t xml:space="preserve"> </w:t>
                      </w:r>
                      <w:proofErr w:type="spellStart"/>
                      <w:r w:rsidRPr="00393522">
                        <w:rPr>
                          <w:i/>
                          <w:sz w:val="20"/>
                          <w:szCs w:val="20"/>
                        </w:rPr>
                        <w:t>if</w:t>
                      </w:r>
                      <w:proofErr w:type="spellEnd"/>
                      <w:r w:rsidRPr="00393522">
                        <w:rPr>
                          <w:i/>
                          <w:sz w:val="20"/>
                          <w:szCs w:val="20"/>
                        </w:rPr>
                        <w:t>(</w:t>
                      </w:r>
                      <w:proofErr w:type="gramStart"/>
                      <w:r w:rsidRPr="00393522">
                        <w:rPr>
                          <w:i/>
                          <w:sz w:val="20"/>
                          <w:szCs w:val="20"/>
                        </w:rPr>
                        <w:t>!</w:t>
                      </w:r>
                      <w:proofErr w:type="spellStart"/>
                      <w:r w:rsidRPr="00393522">
                        <w:rPr>
                          <w:i/>
                          <w:sz w:val="20"/>
                          <w:szCs w:val="20"/>
                        </w:rPr>
                        <w:t>instanceFlag</w:t>
                      </w:r>
                      <w:proofErr w:type="spellEnd"/>
                      <w:proofErr w:type="gramEnd"/>
                      <w:r w:rsidRPr="00393522">
                        <w:rPr>
                          <w:i/>
                          <w:sz w:val="20"/>
                          <w:szCs w:val="20"/>
                        </w:rPr>
                        <w:t xml:space="preserve">){    </w:t>
                      </w:r>
                      <w:r w:rsidRPr="00393522">
                        <w:rPr>
                          <w:i/>
                          <w:color w:val="00B050"/>
                          <w:sz w:val="20"/>
                          <w:szCs w:val="20"/>
                        </w:rPr>
                        <w:t xml:space="preserve">//Existiert bereits eine </w:t>
                      </w:r>
                      <w:proofErr w:type="spellStart"/>
                      <w:r w:rsidRPr="00393522">
                        <w:rPr>
                          <w:i/>
                          <w:color w:val="00B050"/>
                          <w:sz w:val="20"/>
                          <w:szCs w:val="20"/>
                        </w:rPr>
                        <w:t>instance</w:t>
                      </w:r>
                      <w:proofErr w:type="spellEnd"/>
                      <w:r w:rsidRPr="00393522">
                        <w:rPr>
                          <w:i/>
                          <w:color w:val="00B050"/>
                          <w:sz w:val="20"/>
                          <w:szCs w:val="20"/>
                        </w:rPr>
                        <w:t>?</w:t>
                      </w:r>
                    </w:p>
                    <w:p w:rsidR="00FD2D4D" w:rsidRPr="00393522" w:rsidRDefault="00FD2D4D" w:rsidP="00326816">
                      <w:pPr>
                        <w:ind w:left="720"/>
                        <w:rPr>
                          <w:i/>
                          <w:sz w:val="20"/>
                          <w:szCs w:val="20"/>
                        </w:rPr>
                      </w:pPr>
                      <w:r>
                        <w:rPr>
                          <w:i/>
                          <w:sz w:val="20"/>
                          <w:szCs w:val="20"/>
                        </w:rPr>
                        <w:t xml:space="preserve">         </w:t>
                      </w:r>
                      <w:r w:rsidRPr="00393522">
                        <w:rPr>
                          <w:i/>
                          <w:sz w:val="20"/>
                          <w:szCs w:val="20"/>
                        </w:rPr>
                        <w:t xml:space="preserve">  </w:t>
                      </w:r>
                      <w:proofErr w:type="spellStart"/>
                      <w:r w:rsidRPr="00393522">
                        <w:rPr>
                          <w:i/>
                          <w:sz w:val="20"/>
                          <w:szCs w:val="20"/>
                        </w:rPr>
                        <w:t>instance</w:t>
                      </w:r>
                      <w:proofErr w:type="spellEnd"/>
                      <w:r w:rsidRPr="00393522">
                        <w:rPr>
                          <w:i/>
                          <w:sz w:val="20"/>
                          <w:szCs w:val="20"/>
                        </w:rPr>
                        <w:t xml:space="preserve"> = </w:t>
                      </w:r>
                      <w:proofErr w:type="spellStart"/>
                      <w:r w:rsidRPr="00393522">
                        <w:rPr>
                          <w:i/>
                          <w:sz w:val="20"/>
                          <w:szCs w:val="20"/>
                        </w:rPr>
                        <w:t>new</w:t>
                      </w:r>
                      <w:proofErr w:type="spellEnd"/>
                      <w:r w:rsidRPr="00393522">
                        <w:rPr>
                          <w:i/>
                          <w:sz w:val="20"/>
                          <w:szCs w:val="20"/>
                        </w:rPr>
                        <w:t xml:space="preserve"> Motor(); </w:t>
                      </w:r>
                      <w:r w:rsidRPr="00393522">
                        <w:rPr>
                          <w:i/>
                          <w:color w:val="00B050"/>
                          <w:sz w:val="20"/>
                          <w:szCs w:val="20"/>
                        </w:rPr>
                        <w:t xml:space="preserve">//nicht-&gt; erzeuge eine neue </w:t>
                      </w:r>
                      <w:proofErr w:type="spellStart"/>
                      <w:r w:rsidRPr="00393522">
                        <w:rPr>
                          <w:i/>
                          <w:color w:val="00B050"/>
                          <w:sz w:val="20"/>
                          <w:szCs w:val="20"/>
                        </w:rPr>
                        <w:t>instance</w:t>
                      </w:r>
                      <w:proofErr w:type="spellEnd"/>
                    </w:p>
                    <w:p w:rsidR="00FD2D4D" w:rsidRPr="00873346" w:rsidRDefault="00FD2D4D" w:rsidP="00326816">
                      <w:pPr>
                        <w:ind w:left="720"/>
                        <w:rPr>
                          <w:i/>
                          <w:sz w:val="20"/>
                          <w:szCs w:val="20"/>
                          <w:lang w:val="en-US"/>
                        </w:rPr>
                      </w:pPr>
                      <w:r w:rsidRPr="00CE52D6">
                        <w:rPr>
                          <w:i/>
                          <w:sz w:val="20"/>
                          <w:szCs w:val="20"/>
                        </w:rPr>
                        <w:t xml:space="preserve">           </w:t>
                      </w:r>
                      <w:proofErr w:type="spellStart"/>
                      <w:proofErr w:type="gramStart"/>
                      <w:r w:rsidRPr="00873346">
                        <w:rPr>
                          <w:i/>
                          <w:sz w:val="20"/>
                          <w:szCs w:val="20"/>
                          <w:lang w:val="en-US"/>
                        </w:rPr>
                        <w:t>instanceFlag</w:t>
                      </w:r>
                      <w:proofErr w:type="spellEnd"/>
                      <w:proofErr w:type="gramEnd"/>
                      <w:r w:rsidRPr="00873346">
                        <w:rPr>
                          <w:i/>
                          <w:sz w:val="20"/>
                          <w:szCs w:val="20"/>
                          <w:lang w:val="en-US"/>
                        </w:rPr>
                        <w:t xml:space="preserve"> = true;</w:t>
                      </w:r>
                    </w:p>
                    <w:p w:rsidR="00FD2D4D" w:rsidRPr="00873346" w:rsidRDefault="00FD2D4D" w:rsidP="00326816">
                      <w:pPr>
                        <w:ind w:left="720"/>
                        <w:rPr>
                          <w:i/>
                          <w:sz w:val="20"/>
                          <w:szCs w:val="20"/>
                          <w:lang w:val="en-US"/>
                        </w:rPr>
                      </w:pPr>
                      <w:r>
                        <w:rPr>
                          <w:i/>
                          <w:sz w:val="20"/>
                          <w:szCs w:val="20"/>
                          <w:lang w:val="en-US"/>
                        </w:rPr>
                        <w:t xml:space="preserve">          </w:t>
                      </w:r>
                      <w:r w:rsidRPr="00873346">
                        <w:rPr>
                          <w:i/>
                          <w:sz w:val="20"/>
                          <w:szCs w:val="20"/>
                          <w:lang w:val="en-US"/>
                        </w:rPr>
                        <w:t xml:space="preserve"> </w:t>
                      </w:r>
                      <w:proofErr w:type="gramStart"/>
                      <w:r w:rsidRPr="00873346">
                        <w:rPr>
                          <w:i/>
                          <w:sz w:val="20"/>
                          <w:szCs w:val="20"/>
                          <w:lang w:val="en-US"/>
                        </w:rPr>
                        <w:t>return</w:t>
                      </w:r>
                      <w:proofErr w:type="gramEnd"/>
                      <w:r w:rsidRPr="00873346">
                        <w:rPr>
                          <w:i/>
                          <w:sz w:val="20"/>
                          <w:szCs w:val="20"/>
                          <w:lang w:val="en-US"/>
                        </w:rPr>
                        <w:t xml:space="preserve"> instance;</w:t>
                      </w:r>
                    </w:p>
                    <w:p w:rsidR="00FD2D4D" w:rsidRPr="003230BD" w:rsidRDefault="00FD2D4D" w:rsidP="00326816">
                      <w:pPr>
                        <w:rPr>
                          <w:i/>
                          <w:sz w:val="20"/>
                          <w:szCs w:val="20"/>
                          <w:lang w:val="en-US"/>
                        </w:rPr>
                      </w:pPr>
                      <w:r>
                        <w:rPr>
                          <w:i/>
                          <w:sz w:val="20"/>
                          <w:szCs w:val="20"/>
                          <w:lang w:val="en-US"/>
                        </w:rPr>
                        <w:t xml:space="preserve">                </w:t>
                      </w:r>
                      <w:proofErr w:type="gramStart"/>
                      <w:r w:rsidRPr="003230BD">
                        <w:rPr>
                          <w:i/>
                          <w:sz w:val="20"/>
                          <w:szCs w:val="20"/>
                          <w:lang w:val="en-US"/>
                        </w:rPr>
                        <w:t>}else</w:t>
                      </w:r>
                      <w:proofErr w:type="gramEnd"/>
                      <w:r w:rsidRPr="003230BD">
                        <w:rPr>
                          <w:i/>
                          <w:sz w:val="20"/>
                          <w:szCs w:val="20"/>
                          <w:lang w:val="en-US"/>
                        </w:rPr>
                        <w:t xml:space="preserve">{ </w:t>
                      </w:r>
                    </w:p>
                    <w:p w:rsidR="00FD2D4D" w:rsidRPr="00393522" w:rsidRDefault="00FD2D4D" w:rsidP="00326816">
                      <w:pPr>
                        <w:ind w:left="720"/>
                        <w:rPr>
                          <w:i/>
                          <w:sz w:val="20"/>
                          <w:szCs w:val="20"/>
                        </w:rPr>
                      </w:pPr>
                      <w:r w:rsidRPr="00CE52D6">
                        <w:rPr>
                          <w:i/>
                          <w:sz w:val="20"/>
                          <w:szCs w:val="20"/>
                          <w:lang w:val="en-US"/>
                        </w:rPr>
                        <w:t xml:space="preserve">           </w:t>
                      </w:r>
                      <w:proofErr w:type="spellStart"/>
                      <w:r w:rsidRPr="00393522">
                        <w:rPr>
                          <w:i/>
                          <w:sz w:val="20"/>
                          <w:szCs w:val="20"/>
                        </w:rPr>
                        <w:t>return</w:t>
                      </w:r>
                      <w:proofErr w:type="spellEnd"/>
                      <w:r w:rsidRPr="00393522">
                        <w:rPr>
                          <w:i/>
                          <w:sz w:val="20"/>
                          <w:szCs w:val="20"/>
                        </w:rPr>
                        <w:t xml:space="preserve"> </w:t>
                      </w:r>
                      <w:proofErr w:type="spellStart"/>
                      <w:proofErr w:type="gramStart"/>
                      <w:r w:rsidRPr="00393522">
                        <w:rPr>
                          <w:i/>
                          <w:sz w:val="20"/>
                          <w:szCs w:val="20"/>
                        </w:rPr>
                        <w:t>instance</w:t>
                      </w:r>
                      <w:proofErr w:type="spellEnd"/>
                      <w:r w:rsidRPr="00393522">
                        <w:rPr>
                          <w:i/>
                          <w:sz w:val="20"/>
                          <w:szCs w:val="20"/>
                        </w:rPr>
                        <w:t xml:space="preserve"> ;</w:t>
                      </w:r>
                      <w:proofErr w:type="gramEnd"/>
                      <w:r w:rsidRPr="00393522">
                        <w:rPr>
                          <w:i/>
                          <w:sz w:val="20"/>
                          <w:szCs w:val="20"/>
                        </w:rPr>
                        <w:t xml:space="preserve"> </w:t>
                      </w:r>
                      <w:r w:rsidRPr="00393522">
                        <w:rPr>
                          <w:i/>
                          <w:color w:val="00B050"/>
                          <w:sz w:val="20"/>
                          <w:szCs w:val="20"/>
                        </w:rPr>
                        <w:t xml:space="preserve">//sonst  Aktuelle </w:t>
                      </w:r>
                      <w:proofErr w:type="spellStart"/>
                      <w:r w:rsidRPr="00393522">
                        <w:rPr>
                          <w:i/>
                          <w:color w:val="00B050"/>
                          <w:sz w:val="20"/>
                          <w:szCs w:val="20"/>
                        </w:rPr>
                        <w:t>instance</w:t>
                      </w:r>
                      <w:proofErr w:type="spellEnd"/>
                      <w:r w:rsidRPr="00393522">
                        <w:rPr>
                          <w:i/>
                          <w:color w:val="00B050"/>
                          <w:sz w:val="20"/>
                          <w:szCs w:val="20"/>
                        </w:rPr>
                        <w:t xml:space="preserve"> zurück geben</w:t>
                      </w:r>
                    </w:p>
                    <w:p w:rsidR="00FD2D4D" w:rsidRPr="00453297" w:rsidRDefault="00FD2D4D" w:rsidP="00326816">
                      <w:pPr>
                        <w:rPr>
                          <w:i/>
                          <w:sz w:val="20"/>
                          <w:szCs w:val="20"/>
                          <w:lang w:val="en-US"/>
                        </w:rPr>
                      </w:pPr>
                      <w:r w:rsidRPr="00CE52D6">
                        <w:rPr>
                          <w:i/>
                          <w:sz w:val="20"/>
                          <w:szCs w:val="20"/>
                        </w:rPr>
                        <w:t xml:space="preserve">                </w:t>
                      </w:r>
                      <w:r w:rsidRPr="00453297">
                        <w:rPr>
                          <w:i/>
                          <w:sz w:val="20"/>
                          <w:szCs w:val="20"/>
                          <w:lang w:val="en-US"/>
                        </w:rPr>
                        <w:t>}</w:t>
                      </w:r>
                    </w:p>
                    <w:p w:rsidR="00FD2D4D" w:rsidRPr="00453297" w:rsidRDefault="00FD2D4D" w:rsidP="00326816">
                      <w:pPr>
                        <w:rPr>
                          <w:i/>
                          <w:sz w:val="20"/>
                          <w:szCs w:val="20"/>
                          <w:lang w:val="en-US"/>
                        </w:rPr>
                      </w:pPr>
                      <w:r w:rsidRPr="00453297">
                        <w:rPr>
                          <w:i/>
                          <w:sz w:val="20"/>
                          <w:szCs w:val="20"/>
                          <w:lang w:val="en-US"/>
                        </w:rPr>
                        <w:t xml:space="preserve"> }</w:t>
                      </w:r>
                    </w:p>
                    <w:p w:rsidR="00FD2D4D" w:rsidRPr="00453297" w:rsidRDefault="00FD2D4D" w:rsidP="00326816">
                      <w:pPr>
                        <w:ind w:left="720"/>
                        <w:rPr>
                          <w:i/>
                          <w:sz w:val="20"/>
                          <w:szCs w:val="20"/>
                          <w:lang w:val="en-US"/>
                        </w:rPr>
                      </w:pPr>
                    </w:p>
                    <w:p w:rsidR="00FD2D4D" w:rsidRPr="00453297" w:rsidRDefault="00FD2D4D" w:rsidP="00326816">
                      <w:pPr>
                        <w:rPr>
                          <w:rFonts w:ascii="Arial" w:hAnsi="Arial" w:cs="Arial"/>
                          <w:sz w:val="20"/>
                          <w:szCs w:val="20"/>
                          <w:u w:val="single"/>
                          <w:lang w:val="en-US"/>
                        </w:rPr>
                      </w:pPr>
                      <w:proofErr w:type="spellStart"/>
                      <w:r w:rsidRPr="00453297">
                        <w:rPr>
                          <w:rFonts w:ascii="Arial" w:hAnsi="Arial" w:cs="Arial"/>
                          <w:sz w:val="20"/>
                          <w:szCs w:val="20"/>
                          <w:u w:val="single"/>
                          <w:lang w:val="en-US"/>
                        </w:rPr>
                        <w:t>Aufruf</w:t>
                      </w:r>
                      <w:proofErr w:type="spellEnd"/>
                      <w:r w:rsidRPr="00453297">
                        <w:rPr>
                          <w:rFonts w:ascii="Arial" w:hAnsi="Arial" w:cs="Arial"/>
                          <w:sz w:val="20"/>
                          <w:szCs w:val="20"/>
                          <w:u w:val="single"/>
                          <w:lang w:val="en-US"/>
                        </w:rPr>
                        <w:t>:</w:t>
                      </w:r>
                    </w:p>
                    <w:p w:rsidR="00FD2D4D" w:rsidRDefault="00FD2D4D" w:rsidP="00326816">
                      <w:pPr>
                        <w:rPr>
                          <w:i/>
                          <w:sz w:val="20"/>
                          <w:szCs w:val="20"/>
                          <w:lang w:val="en-US"/>
                        </w:rPr>
                      </w:pPr>
                      <w:r w:rsidRPr="007C3B4E">
                        <w:rPr>
                          <w:i/>
                          <w:sz w:val="20"/>
                          <w:szCs w:val="20"/>
                          <w:lang w:val="en-US"/>
                        </w:rPr>
                        <w:t>Motor *</w:t>
                      </w:r>
                      <w:proofErr w:type="spellStart"/>
                      <w:r w:rsidRPr="007C3B4E">
                        <w:rPr>
                          <w:i/>
                          <w:sz w:val="20"/>
                          <w:szCs w:val="20"/>
                          <w:lang w:val="en-US"/>
                        </w:rPr>
                        <w:t>motor_Hal</w:t>
                      </w:r>
                      <w:proofErr w:type="spellEnd"/>
                      <w:r w:rsidRPr="007C3B4E">
                        <w:rPr>
                          <w:i/>
                          <w:sz w:val="20"/>
                          <w:szCs w:val="20"/>
                          <w:lang w:val="en-US"/>
                        </w:rPr>
                        <w:t xml:space="preserve"> = Motor::</w:t>
                      </w:r>
                      <w:proofErr w:type="spellStart"/>
                      <w:proofErr w:type="gramStart"/>
                      <w:r w:rsidRPr="007C3B4E">
                        <w:rPr>
                          <w:i/>
                          <w:sz w:val="20"/>
                          <w:szCs w:val="20"/>
                          <w:lang w:val="en-US"/>
                        </w:rPr>
                        <w:t>getInstance</w:t>
                      </w:r>
                      <w:proofErr w:type="spellEnd"/>
                      <w:r w:rsidRPr="007C3B4E">
                        <w:rPr>
                          <w:i/>
                          <w:sz w:val="20"/>
                          <w:szCs w:val="20"/>
                          <w:lang w:val="en-US"/>
                        </w:rPr>
                        <w:t>(</w:t>
                      </w:r>
                      <w:proofErr w:type="gramEnd"/>
                      <w:r w:rsidRPr="007C3B4E">
                        <w:rPr>
                          <w:i/>
                          <w:sz w:val="20"/>
                          <w:szCs w:val="20"/>
                          <w:lang w:val="en-US"/>
                        </w:rPr>
                        <w:t>);</w:t>
                      </w:r>
                    </w:p>
                    <w:p w:rsidR="00FD2D4D" w:rsidRPr="00553FDF" w:rsidRDefault="00FD2D4D" w:rsidP="00326816">
                      <w:pPr>
                        <w:rPr>
                          <w:lang w:val="en-US"/>
                        </w:rPr>
                      </w:pPr>
                    </w:p>
                  </w:txbxContent>
                </v:textbox>
              </v:shape>
            </w:pict>
          </mc:Fallback>
        </mc:AlternateContent>
      </w:r>
    </w:p>
    <w:p w:rsidR="00326816" w:rsidRPr="00D802B2" w:rsidRDefault="00326816" w:rsidP="00326816">
      <w:pPr>
        <w:rPr>
          <w:i/>
          <w:sz w:val="20"/>
          <w:szCs w:val="20"/>
        </w:rPr>
      </w:pPr>
    </w:p>
    <w:p w:rsidR="00326816" w:rsidRPr="00D802B2" w:rsidRDefault="00326816" w:rsidP="00326816">
      <w:pPr>
        <w:rPr>
          <w:i/>
          <w:sz w:val="20"/>
          <w:szCs w:val="20"/>
        </w:rPr>
      </w:pPr>
    </w:p>
    <w:p w:rsidR="00326816" w:rsidRPr="00D802B2" w:rsidRDefault="00326816" w:rsidP="00326816">
      <w:pPr>
        <w:rPr>
          <w:i/>
          <w:sz w:val="20"/>
          <w:szCs w:val="20"/>
        </w:rPr>
      </w:pPr>
    </w:p>
    <w:p w:rsidR="00326816" w:rsidRPr="00D802B2" w:rsidRDefault="00326816" w:rsidP="00326816">
      <w:pPr>
        <w:rPr>
          <w:i/>
          <w:sz w:val="20"/>
          <w:szCs w:val="20"/>
        </w:rPr>
      </w:pPr>
    </w:p>
    <w:p w:rsidR="00326816" w:rsidRPr="00D802B2" w:rsidRDefault="00326816" w:rsidP="00326816">
      <w:pPr>
        <w:rPr>
          <w:i/>
          <w:sz w:val="20"/>
          <w:szCs w:val="20"/>
        </w:rPr>
      </w:pPr>
    </w:p>
    <w:p w:rsidR="00326816" w:rsidRPr="00D802B2" w:rsidRDefault="00326816" w:rsidP="00326816">
      <w:pPr>
        <w:rPr>
          <w:i/>
          <w:sz w:val="20"/>
          <w:szCs w:val="20"/>
        </w:rPr>
      </w:pPr>
    </w:p>
    <w:p w:rsidR="00326816" w:rsidRPr="00D802B2" w:rsidRDefault="00326816" w:rsidP="00326816">
      <w:pPr>
        <w:rPr>
          <w:i/>
          <w:sz w:val="20"/>
          <w:szCs w:val="20"/>
        </w:rPr>
      </w:pPr>
    </w:p>
    <w:p w:rsidR="00326816" w:rsidRPr="00D802B2" w:rsidRDefault="00326816" w:rsidP="00326816">
      <w:pPr>
        <w:rPr>
          <w:i/>
          <w:sz w:val="20"/>
          <w:szCs w:val="20"/>
        </w:rPr>
      </w:pPr>
    </w:p>
    <w:p w:rsidR="00326816" w:rsidRPr="00D802B2" w:rsidRDefault="00326816" w:rsidP="00326816">
      <w:pPr>
        <w:rPr>
          <w:i/>
          <w:sz w:val="20"/>
          <w:szCs w:val="20"/>
        </w:rPr>
      </w:pPr>
    </w:p>
    <w:p w:rsidR="00326816" w:rsidRPr="00D802B2" w:rsidRDefault="00326816" w:rsidP="00326816">
      <w:pPr>
        <w:rPr>
          <w:i/>
          <w:sz w:val="20"/>
          <w:szCs w:val="20"/>
        </w:rPr>
      </w:pPr>
    </w:p>
    <w:p w:rsidR="00326816" w:rsidRPr="00D802B2" w:rsidRDefault="00326816" w:rsidP="00326816">
      <w:pPr>
        <w:rPr>
          <w:i/>
          <w:sz w:val="20"/>
          <w:szCs w:val="20"/>
        </w:rPr>
      </w:pPr>
    </w:p>
    <w:p w:rsidR="00326816" w:rsidRPr="00D802B2" w:rsidRDefault="00326816" w:rsidP="00326816">
      <w:pPr>
        <w:rPr>
          <w:i/>
          <w:sz w:val="20"/>
          <w:szCs w:val="20"/>
        </w:rPr>
      </w:pPr>
    </w:p>
    <w:p w:rsidR="00326816" w:rsidRPr="00D802B2" w:rsidRDefault="00326816" w:rsidP="00326816">
      <w:pPr>
        <w:rPr>
          <w:i/>
          <w:sz w:val="20"/>
          <w:szCs w:val="20"/>
        </w:rPr>
      </w:pPr>
    </w:p>
    <w:p w:rsidR="00326816" w:rsidRPr="00D802B2" w:rsidRDefault="00326816" w:rsidP="00326816">
      <w:pPr>
        <w:rPr>
          <w:i/>
          <w:sz w:val="20"/>
          <w:szCs w:val="20"/>
        </w:rPr>
      </w:pPr>
    </w:p>
    <w:p w:rsidR="00326816" w:rsidRPr="00D802B2" w:rsidRDefault="00326816" w:rsidP="00326816">
      <w:pPr>
        <w:rPr>
          <w:i/>
          <w:sz w:val="20"/>
          <w:szCs w:val="20"/>
        </w:rPr>
      </w:pPr>
    </w:p>
    <w:p w:rsidR="00326816" w:rsidRPr="00D802B2" w:rsidRDefault="00326816" w:rsidP="00326816">
      <w:pPr>
        <w:rPr>
          <w:i/>
          <w:sz w:val="20"/>
          <w:szCs w:val="20"/>
        </w:rPr>
      </w:pPr>
    </w:p>
    <w:p w:rsidR="00326816" w:rsidRPr="00D802B2" w:rsidRDefault="00326816" w:rsidP="00326816">
      <w:pPr>
        <w:rPr>
          <w:i/>
          <w:sz w:val="20"/>
          <w:szCs w:val="20"/>
        </w:rPr>
      </w:pPr>
    </w:p>
    <w:p w:rsidR="00326816" w:rsidRPr="00D802B2" w:rsidRDefault="00326816" w:rsidP="00326816">
      <w:pPr>
        <w:rPr>
          <w:i/>
          <w:sz w:val="20"/>
          <w:szCs w:val="20"/>
        </w:rPr>
      </w:pPr>
    </w:p>
    <w:p w:rsidR="00326816" w:rsidRPr="00D802B2" w:rsidRDefault="00326816" w:rsidP="00326816">
      <w:pPr>
        <w:rPr>
          <w:i/>
          <w:sz w:val="20"/>
          <w:szCs w:val="20"/>
        </w:rPr>
      </w:pPr>
    </w:p>
    <w:p w:rsidR="00326816" w:rsidRPr="00D802B2" w:rsidRDefault="00326816" w:rsidP="00326816">
      <w:pPr>
        <w:ind w:firstLine="567"/>
        <w:rPr>
          <w:rFonts w:ascii="Arial" w:hAnsi="Arial" w:cs="Arial"/>
          <w:b/>
        </w:rPr>
      </w:pPr>
      <w:r w:rsidRPr="00D802B2">
        <w:rPr>
          <w:rFonts w:ascii="Arial" w:hAnsi="Arial" w:cs="Arial"/>
          <w:b/>
        </w:rPr>
        <w:t>Vorteile:</w:t>
      </w:r>
    </w:p>
    <w:p w:rsidR="00326816" w:rsidRPr="00D802B2" w:rsidRDefault="00326816" w:rsidP="00326816">
      <w:pPr>
        <w:pStyle w:val="Listenabsatz"/>
        <w:ind w:firstLine="567"/>
        <w:rPr>
          <w:rFonts w:ascii="Arial" w:hAnsi="Arial" w:cs="Arial"/>
        </w:rPr>
      </w:pPr>
    </w:p>
    <w:p w:rsidR="00326816" w:rsidRPr="00D802B2" w:rsidRDefault="00326816" w:rsidP="00326816">
      <w:pPr>
        <w:ind w:firstLine="567"/>
        <w:rPr>
          <w:rFonts w:ascii="Arial" w:hAnsi="Arial" w:cs="Arial"/>
        </w:rPr>
      </w:pPr>
      <w:r w:rsidRPr="00D802B2">
        <w:rPr>
          <w:rFonts w:ascii="Arial" w:hAnsi="Arial" w:cs="Arial"/>
        </w:rPr>
        <w:t>Zugriffskontrolle kann realisiert werden.</w:t>
      </w:r>
    </w:p>
    <w:p w:rsidR="00326816" w:rsidRPr="00D802B2" w:rsidRDefault="00326816" w:rsidP="00326816">
      <w:pPr>
        <w:ind w:firstLine="567"/>
        <w:rPr>
          <w:rFonts w:ascii="Arial" w:hAnsi="Arial" w:cs="Arial"/>
        </w:rPr>
      </w:pPr>
      <w:proofErr w:type="gramStart"/>
      <w:r w:rsidRPr="00D802B2">
        <w:rPr>
          <w:rFonts w:ascii="Arial" w:hAnsi="Arial" w:cs="Arial"/>
        </w:rPr>
        <w:t>Das</w:t>
      </w:r>
      <w:proofErr w:type="gramEnd"/>
      <w:r w:rsidRPr="00D802B2">
        <w:rPr>
          <w:rFonts w:ascii="Arial" w:hAnsi="Arial" w:cs="Arial"/>
        </w:rPr>
        <w:t xml:space="preserve"> Singleton kann durch Unterklassenbildung spezialisiert werden.</w:t>
      </w:r>
    </w:p>
    <w:p w:rsidR="00326816" w:rsidRPr="00D802B2" w:rsidRDefault="00326816" w:rsidP="00326816">
      <w:pPr>
        <w:ind w:firstLine="567"/>
        <w:rPr>
          <w:rFonts w:ascii="Arial" w:hAnsi="Arial" w:cs="Arial"/>
        </w:rPr>
      </w:pPr>
      <w:r w:rsidRPr="00D802B2">
        <w:rPr>
          <w:rFonts w:ascii="Arial" w:hAnsi="Arial" w:cs="Arial"/>
        </w:rPr>
        <w:t>Die Einzelinstanz muss nur erzeugt werden, wenn sie benötigt wird.</w:t>
      </w:r>
    </w:p>
    <w:p w:rsidR="00326816" w:rsidRPr="00D802B2" w:rsidRDefault="00326816" w:rsidP="00326816">
      <w:pPr>
        <w:ind w:left="349" w:firstLine="1069"/>
        <w:rPr>
          <w:rFonts w:ascii="Arial" w:hAnsi="Arial" w:cs="Arial"/>
        </w:rPr>
      </w:pPr>
    </w:p>
    <w:p w:rsidR="00326816" w:rsidRPr="00D802B2" w:rsidRDefault="00326816" w:rsidP="00326816">
      <w:pPr>
        <w:pStyle w:val="Listenabsatz"/>
        <w:numPr>
          <w:ilvl w:val="0"/>
          <w:numId w:val="17"/>
        </w:numPr>
        <w:rPr>
          <w:rFonts w:ascii="Arial" w:hAnsi="Arial" w:cs="Arial"/>
          <w:b/>
        </w:rPr>
      </w:pPr>
      <w:r w:rsidRPr="00D802B2">
        <w:rPr>
          <w:rFonts w:ascii="Arial" w:hAnsi="Arial" w:cs="Arial"/>
          <w:b/>
        </w:rPr>
        <w:t>State Pattern</w:t>
      </w:r>
    </w:p>
    <w:p w:rsidR="00326816" w:rsidRPr="00D802B2" w:rsidRDefault="00326816" w:rsidP="00326816">
      <w:pPr>
        <w:pStyle w:val="Listenabsatz"/>
        <w:ind w:left="644"/>
        <w:rPr>
          <w:rFonts w:ascii="Arial" w:hAnsi="Arial" w:cs="Arial"/>
          <w:b/>
        </w:rPr>
      </w:pPr>
    </w:p>
    <w:p w:rsidR="00326816" w:rsidRPr="00D802B2" w:rsidRDefault="00326816" w:rsidP="00326816">
      <w:pPr>
        <w:pStyle w:val="Listenabsatz"/>
        <w:ind w:left="644"/>
        <w:rPr>
          <w:rFonts w:ascii="Arial" w:hAnsi="Arial" w:cs="Arial"/>
          <w:b/>
        </w:rPr>
      </w:pPr>
      <w:r w:rsidRPr="00D802B2">
        <w:rPr>
          <w:rFonts w:ascii="Arial" w:hAnsi="Arial" w:cs="Arial"/>
          <w:b/>
        </w:rPr>
        <w:t>Grundidee:</w:t>
      </w:r>
    </w:p>
    <w:p w:rsidR="00326816" w:rsidRPr="00D802B2" w:rsidRDefault="00326816" w:rsidP="00326816">
      <w:pPr>
        <w:ind w:left="709"/>
        <w:rPr>
          <w:rFonts w:ascii="Arial" w:hAnsi="Arial" w:cs="Arial"/>
        </w:rPr>
      </w:pPr>
      <w:r w:rsidRPr="00D802B2">
        <w:rPr>
          <w:rFonts w:ascii="Arial" w:hAnsi="Arial" w:cs="Arial"/>
        </w:rPr>
        <w:t>Einem Objekt ermöglichen, sein Verhalten zu ändern, wenn ein interner Zustand sich ändert, so als ob das Objekt seine Klasse gewechselt hätte.</w:t>
      </w:r>
    </w:p>
    <w:p w:rsidR="00326816" w:rsidRPr="00D802B2" w:rsidRDefault="00326816" w:rsidP="00326816">
      <w:pPr>
        <w:ind w:left="709"/>
        <w:rPr>
          <w:rFonts w:ascii="Arial" w:hAnsi="Arial" w:cs="Arial"/>
        </w:rPr>
      </w:pPr>
      <w:r w:rsidRPr="00D802B2">
        <w:rPr>
          <w:rFonts w:ascii="Arial" w:hAnsi="Arial" w:cs="Arial"/>
          <w:b/>
        </w:rPr>
        <w:t>Teilnehmer:</w:t>
      </w:r>
    </w:p>
    <w:p w:rsidR="00326816" w:rsidRPr="00D802B2" w:rsidRDefault="00326816" w:rsidP="00326816">
      <w:pPr>
        <w:ind w:left="709"/>
        <w:rPr>
          <w:rFonts w:ascii="Arial" w:hAnsi="Arial" w:cs="Arial"/>
        </w:rPr>
      </w:pPr>
      <w:proofErr w:type="spellStart"/>
      <w:r w:rsidRPr="00D802B2">
        <w:rPr>
          <w:rFonts w:ascii="Arial" w:hAnsi="Arial" w:cs="Arial"/>
        </w:rPr>
        <w:t>Context</w:t>
      </w:r>
      <w:proofErr w:type="spellEnd"/>
      <w:r w:rsidRPr="00D802B2">
        <w:rPr>
          <w:rFonts w:ascii="Arial" w:hAnsi="Arial" w:cs="Arial"/>
        </w:rPr>
        <w:t>:</w:t>
      </w:r>
    </w:p>
    <w:p w:rsidR="00326816" w:rsidRPr="00D802B2" w:rsidRDefault="00326816" w:rsidP="00326816">
      <w:pPr>
        <w:ind w:left="709"/>
        <w:rPr>
          <w:rFonts w:ascii="Arial" w:hAnsi="Arial" w:cs="Arial"/>
        </w:rPr>
      </w:pPr>
      <w:r w:rsidRPr="00D802B2">
        <w:rPr>
          <w:rFonts w:ascii="Arial" w:hAnsi="Arial" w:cs="Arial"/>
        </w:rPr>
        <w:t>Definiert die Schnittstelle, die für Klienten von Interesse ist.</w:t>
      </w:r>
    </w:p>
    <w:p w:rsidR="00326816" w:rsidRPr="00D802B2" w:rsidRDefault="00326816" w:rsidP="00326816">
      <w:pPr>
        <w:ind w:left="709"/>
        <w:rPr>
          <w:rFonts w:ascii="Arial" w:hAnsi="Arial" w:cs="Arial"/>
        </w:rPr>
      </w:pPr>
      <w:r w:rsidRPr="00D802B2">
        <w:rPr>
          <w:rFonts w:ascii="Arial" w:hAnsi="Arial" w:cs="Arial"/>
        </w:rPr>
        <w:t xml:space="preserve">enthält ein Objekt zu einer State-Unterklasse die den aktuellen </w:t>
      </w:r>
      <w:proofErr w:type="spellStart"/>
      <w:r w:rsidRPr="00D802B2">
        <w:rPr>
          <w:rFonts w:ascii="Arial" w:hAnsi="Arial" w:cs="Arial"/>
        </w:rPr>
        <w:t>zustand</w:t>
      </w:r>
      <w:proofErr w:type="spellEnd"/>
      <w:r w:rsidRPr="00D802B2">
        <w:rPr>
          <w:rFonts w:ascii="Arial" w:hAnsi="Arial" w:cs="Arial"/>
        </w:rPr>
        <w:t xml:space="preserve"> definiert</w:t>
      </w:r>
      <w:r w:rsidRPr="00D802B2">
        <w:rPr>
          <w:rFonts w:ascii="Arial" w:hAnsi="Arial" w:cs="Arial"/>
        </w:rPr>
        <w:tab/>
        <w:t>.</w:t>
      </w:r>
    </w:p>
    <w:p w:rsidR="00326816" w:rsidRPr="00D802B2" w:rsidRDefault="00326816" w:rsidP="00326816">
      <w:pPr>
        <w:ind w:left="709"/>
        <w:rPr>
          <w:rFonts w:ascii="Arial" w:hAnsi="Arial" w:cs="Arial"/>
        </w:rPr>
      </w:pPr>
    </w:p>
    <w:p w:rsidR="00326816" w:rsidRPr="00D802B2" w:rsidRDefault="00326816" w:rsidP="00326816">
      <w:pPr>
        <w:ind w:left="709"/>
        <w:rPr>
          <w:rFonts w:ascii="Arial" w:hAnsi="Arial" w:cs="Arial"/>
        </w:rPr>
      </w:pPr>
      <w:r w:rsidRPr="00D802B2">
        <w:rPr>
          <w:rFonts w:ascii="Arial" w:hAnsi="Arial" w:cs="Arial"/>
        </w:rPr>
        <w:t xml:space="preserve">State: </w:t>
      </w:r>
    </w:p>
    <w:p w:rsidR="00326816" w:rsidRPr="00D802B2" w:rsidRDefault="00326816" w:rsidP="00326816">
      <w:pPr>
        <w:ind w:left="709"/>
        <w:rPr>
          <w:rFonts w:ascii="Arial" w:hAnsi="Arial" w:cs="Arial"/>
        </w:rPr>
      </w:pPr>
      <w:r w:rsidRPr="00D802B2">
        <w:rPr>
          <w:rFonts w:ascii="Arial" w:hAnsi="Arial" w:cs="Arial"/>
        </w:rPr>
        <w:t xml:space="preserve">Definiert die Schnittstelle zur Kapselung des Verhaltens eines </w:t>
      </w:r>
      <w:proofErr w:type="gramStart"/>
      <w:r w:rsidRPr="00D802B2">
        <w:rPr>
          <w:rFonts w:ascii="Arial" w:hAnsi="Arial" w:cs="Arial"/>
        </w:rPr>
        <w:t>Automat</w:t>
      </w:r>
      <w:proofErr w:type="gramEnd"/>
      <w:r w:rsidRPr="00D802B2">
        <w:rPr>
          <w:rFonts w:ascii="Arial" w:hAnsi="Arial" w:cs="Arial"/>
        </w:rPr>
        <w:t>.</w:t>
      </w:r>
    </w:p>
    <w:p w:rsidR="00326816" w:rsidRPr="00D802B2" w:rsidRDefault="00326816" w:rsidP="00326816">
      <w:pPr>
        <w:ind w:left="709"/>
        <w:rPr>
          <w:rFonts w:ascii="Arial" w:hAnsi="Arial" w:cs="Arial"/>
        </w:rPr>
      </w:pPr>
      <w:proofErr w:type="spellStart"/>
      <w:r w:rsidRPr="00D802B2">
        <w:rPr>
          <w:rFonts w:ascii="Arial" w:hAnsi="Arial" w:cs="Arial"/>
        </w:rPr>
        <w:t>StateA</w:t>
      </w:r>
      <w:proofErr w:type="spellEnd"/>
      <w:r w:rsidRPr="00D802B2">
        <w:rPr>
          <w:rFonts w:ascii="Arial" w:hAnsi="Arial" w:cs="Arial"/>
        </w:rPr>
        <w:t xml:space="preserve">, </w:t>
      </w:r>
      <w:proofErr w:type="spellStart"/>
      <w:r w:rsidRPr="00D802B2">
        <w:rPr>
          <w:rFonts w:ascii="Arial" w:hAnsi="Arial" w:cs="Arial"/>
        </w:rPr>
        <w:t>StateB</w:t>
      </w:r>
      <w:proofErr w:type="spellEnd"/>
      <w:r w:rsidRPr="00D802B2">
        <w:rPr>
          <w:rFonts w:ascii="Arial" w:hAnsi="Arial" w:cs="Arial"/>
        </w:rPr>
        <w:t xml:space="preserve"> :</w:t>
      </w:r>
    </w:p>
    <w:p w:rsidR="00326816" w:rsidRPr="00D802B2" w:rsidRDefault="00326816" w:rsidP="00326816">
      <w:pPr>
        <w:ind w:left="709"/>
        <w:rPr>
          <w:rFonts w:ascii="Arial" w:hAnsi="Arial" w:cs="Arial"/>
        </w:rPr>
      </w:pPr>
      <w:r w:rsidRPr="00D802B2">
        <w:rPr>
          <w:rFonts w:ascii="Arial" w:hAnsi="Arial" w:cs="Arial"/>
        </w:rPr>
        <w:t xml:space="preserve">je Unterklasse implementiert ein Verhalten das einem Zustand des </w:t>
      </w:r>
      <w:proofErr w:type="spellStart"/>
      <w:r w:rsidRPr="00D802B2">
        <w:rPr>
          <w:rFonts w:ascii="Arial" w:hAnsi="Arial" w:cs="Arial"/>
        </w:rPr>
        <w:t>Context</w:t>
      </w:r>
      <w:proofErr w:type="spellEnd"/>
      <w:r w:rsidRPr="00D802B2">
        <w:rPr>
          <w:rFonts w:ascii="Arial" w:hAnsi="Arial" w:cs="Arial"/>
        </w:rPr>
        <w:t>-Objekts zugeteilt ist</w:t>
      </w:r>
    </w:p>
    <w:p w:rsidR="00326816" w:rsidRPr="00D802B2" w:rsidRDefault="00326816" w:rsidP="00326816">
      <w:pPr>
        <w:ind w:left="720"/>
        <w:rPr>
          <w:rFonts w:ascii="Arial" w:hAnsi="Arial" w:cs="Arial"/>
        </w:rPr>
      </w:pPr>
    </w:p>
    <w:p w:rsidR="00326816" w:rsidRPr="00D802B2" w:rsidRDefault="00326816" w:rsidP="00326816">
      <w:pPr>
        <w:rPr>
          <w:rFonts w:ascii="Arial" w:hAnsi="Arial" w:cs="Arial"/>
        </w:rPr>
      </w:pPr>
    </w:p>
    <w:p w:rsidR="00326816" w:rsidRPr="00D802B2" w:rsidRDefault="00326816" w:rsidP="00326816">
      <w:pPr>
        <w:ind w:firstLine="709"/>
        <w:rPr>
          <w:rFonts w:ascii="Arial" w:hAnsi="Arial" w:cs="Arial"/>
          <w:b/>
        </w:rPr>
      </w:pPr>
      <w:r w:rsidRPr="00D802B2">
        <w:rPr>
          <w:rFonts w:ascii="Arial" w:hAnsi="Arial" w:cs="Arial"/>
          <w:b/>
        </w:rPr>
        <w:t>Anwendbarkeit:</w:t>
      </w:r>
    </w:p>
    <w:p w:rsidR="00326816" w:rsidRPr="00D802B2" w:rsidRDefault="00326816" w:rsidP="00326816">
      <w:pPr>
        <w:ind w:left="709"/>
        <w:rPr>
          <w:rFonts w:ascii="Arial" w:hAnsi="Arial" w:cs="Arial"/>
        </w:rPr>
      </w:pPr>
      <w:r w:rsidRPr="00D802B2">
        <w:rPr>
          <w:rFonts w:ascii="Arial" w:hAnsi="Arial" w:cs="Arial"/>
        </w:rPr>
        <w:t xml:space="preserve">Dieses Pattern kommt bei der Implementierung der </w:t>
      </w:r>
      <w:proofErr w:type="spellStart"/>
      <w:r w:rsidRPr="00D802B2">
        <w:rPr>
          <w:rFonts w:ascii="Arial" w:hAnsi="Arial" w:cs="Arial"/>
        </w:rPr>
        <w:t>Statemachines</w:t>
      </w:r>
      <w:proofErr w:type="spellEnd"/>
      <w:r w:rsidRPr="00D802B2">
        <w:rPr>
          <w:rFonts w:ascii="Arial" w:hAnsi="Arial" w:cs="Arial"/>
        </w:rPr>
        <w:t xml:space="preserve"> zum Einsatz und ist ein Software-Verhaltens-Pattern. </w:t>
      </w:r>
    </w:p>
    <w:p w:rsidR="00326816" w:rsidRPr="00D802B2" w:rsidRDefault="00326816" w:rsidP="00326816">
      <w:pPr>
        <w:ind w:left="709"/>
        <w:rPr>
          <w:rFonts w:ascii="Arial" w:hAnsi="Arial" w:cs="Arial"/>
        </w:rPr>
      </w:pPr>
      <w:r w:rsidRPr="00D802B2">
        <w:rPr>
          <w:rFonts w:ascii="Arial" w:hAnsi="Arial" w:cs="Arial"/>
        </w:rPr>
        <w:t>Das Entwurfsmuster State wird verwendet wenn, das Verhalten eines Objekts von einem Zustand abhängt, und es zur Laufzeit in Abhängigkeit von einem Zustand ändern muss.</w:t>
      </w:r>
    </w:p>
    <w:p w:rsidR="00326816" w:rsidRPr="00D802B2" w:rsidRDefault="00326816" w:rsidP="00326816">
      <w:pPr>
        <w:rPr>
          <w:rFonts w:ascii="Arial" w:hAnsi="Arial" w:cs="Arial"/>
        </w:rPr>
      </w:pPr>
      <w:r w:rsidRPr="00D802B2">
        <w:rPr>
          <w:rFonts w:ascii="Arial" w:hAnsi="Arial" w:cs="Arial"/>
        </w:rPr>
        <w:br/>
      </w:r>
      <w:r w:rsidRPr="00D802B2">
        <w:rPr>
          <w:rFonts w:ascii="Arial" w:hAnsi="Arial" w:cs="Arial"/>
        </w:rPr>
        <w:br/>
      </w:r>
      <w:r w:rsidRPr="00D802B2">
        <w:rPr>
          <w:rFonts w:ascii="Arial" w:hAnsi="Arial" w:cs="Arial"/>
        </w:rPr>
        <w:br/>
      </w:r>
      <w:r w:rsidRPr="00D802B2">
        <w:rPr>
          <w:rFonts w:ascii="Arial" w:hAnsi="Arial" w:cs="Arial"/>
        </w:rPr>
        <w:br/>
      </w:r>
    </w:p>
    <w:p w:rsidR="00326816" w:rsidRPr="00D802B2" w:rsidRDefault="00326816" w:rsidP="00326816">
      <w:pPr>
        <w:pStyle w:val="Listenabsatz"/>
        <w:numPr>
          <w:ilvl w:val="0"/>
          <w:numId w:val="17"/>
        </w:numPr>
        <w:rPr>
          <w:rFonts w:ascii="Arial" w:hAnsi="Arial" w:cs="Arial"/>
        </w:rPr>
      </w:pPr>
      <w:r w:rsidRPr="00D802B2">
        <w:rPr>
          <w:rFonts w:ascii="Arial" w:hAnsi="Arial" w:cs="Arial"/>
        </w:rPr>
        <w:t xml:space="preserve">Wo können Probleme auftreten und wie sind sie durch das State-Pattern </w:t>
      </w:r>
      <w:r w:rsidRPr="00D802B2">
        <w:rPr>
          <w:rFonts w:ascii="Arial" w:hAnsi="Arial" w:cs="Arial"/>
        </w:rPr>
        <w:lastRenderedPageBreak/>
        <w:t>implementiert?</w:t>
      </w:r>
    </w:p>
    <w:p w:rsidR="00326816" w:rsidRPr="00D802B2" w:rsidRDefault="00326816" w:rsidP="00326816">
      <w:pPr>
        <w:rPr>
          <w:rFonts w:ascii="Arial" w:hAnsi="Arial" w:cs="Arial"/>
        </w:rPr>
      </w:pPr>
    </w:p>
    <w:p w:rsidR="00326816" w:rsidRPr="00D802B2" w:rsidRDefault="00326816" w:rsidP="00326816">
      <w:pPr>
        <w:pStyle w:val="Listenabsatz"/>
        <w:numPr>
          <w:ilvl w:val="0"/>
          <w:numId w:val="17"/>
        </w:numPr>
        <w:jc w:val="center"/>
        <w:rPr>
          <w:rFonts w:ascii="Arial" w:hAnsi="Arial" w:cs="Arial"/>
          <w:sz w:val="20"/>
        </w:rPr>
      </w:pPr>
      <w:r w:rsidRPr="00D802B2">
        <w:rPr>
          <w:lang w:eastAsia="de-DE"/>
        </w:rPr>
        <w:drawing>
          <wp:anchor distT="0" distB="0" distL="114300" distR="114300" simplePos="0" relativeHeight="251660288" behindDoc="0" locked="0" layoutInCell="1" allowOverlap="1" wp14:anchorId="4DF02688" wp14:editId="11031B88">
            <wp:simplePos x="0" y="0"/>
            <wp:positionH relativeFrom="column">
              <wp:posOffset>0</wp:posOffset>
            </wp:positionH>
            <wp:positionV relativeFrom="line">
              <wp:posOffset>0</wp:posOffset>
            </wp:positionV>
            <wp:extent cx="6116955" cy="2625090"/>
            <wp:effectExtent l="0" t="0" r="0" b="3810"/>
            <wp:wrapTopAndBottom/>
            <wp:docPr id="15" name="Picture 1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16955" cy="2625090"/>
                    </a:xfrm>
                    <a:prstGeom prst="rect">
                      <a:avLst/>
                    </a:prstGeom>
                    <a:noFill/>
                    <a:ln>
                      <a:noFill/>
                    </a:ln>
                  </pic:spPr>
                </pic:pic>
              </a:graphicData>
            </a:graphic>
          </wp:anchor>
        </w:drawing>
      </w:r>
      <w:r w:rsidRPr="00D802B2">
        <w:rPr>
          <w:rFonts w:ascii="Arial" w:hAnsi="Arial" w:cs="Arial"/>
          <w:sz w:val="20"/>
        </w:rPr>
        <w:t>Quelle: Emil SE2 Vorlesung:</w:t>
      </w:r>
    </w:p>
    <w:p w:rsidR="00326816" w:rsidRPr="00D802B2" w:rsidRDefault="00326816" w:rsidP="00326816">
      <w:pPr>
        <w:rPr>
          <w:rFonts w:ascii="Arial" w:hAnsi="Arial" w:cs="Arial"/>
        </w:rPr>
      </w:pPr>
    </w:p>
    <w:p w:rsidR="00326816" w:rsidRPr="00D802B2" w:rsidRDefault="00326816" w:rsidP="00326816">
      <w:pPr>
        <w:ind w:left="709"/>
        <w:rPr>
          <w:rFonts w:ascii="Arial" w:hAnsi="Arial" w:cs="Arial"/>
        </w:rPr>
      </w:pPr>
      <w:r w:rsidRPr="00D802B2">
        <w:rPr>
          <w:rFonts w:ascii="Arial" w:hAnsi="Arial" w:cs="Arial"/>
        </w:rPr>
        <w:t xml:space="preserve">Es wird verwendet, wenn es für die Routine einer </w:t>
      </w:r>
      <w:proofErr w:type="spellStart"/>
      <w:r w:rsidRPr="00D802B2">
        <w:rPr>
          <w:rFonts w:ascii="Arial" w:hAnsi="Arial" w:cs="Arial"/>
        </w:rPr>
        <w:t>Statemachine</w:t>
      </w:r>
      <w:proofErr w:type="spellEnd"/>
      <w:r w:rsidRPr="00D802B2">
        <w:rPr>
          <w:rFonts w:ascii="Arial" w:hAnsi="Arial" w:cs="Arial"/>
        </w:rPr>
        <w:t xml:space="preserve">, unterschiedliches Verhalten geben kann. </w:t>
      </w:r>
      <w:proofErr w:type="spellStart"/>
      <w:r w:rsidRPr="00D802B2">
        <w:rPr>
          <w:rFonts w:ascii="Arial" w:hAnsi="Arial" w:cs="Arial"/>
        </w:rPr>
        <w:t>Statemachines</w:t>
      </w:r>
      <w:proofErr w:type="spellEnd"/>
      <w:r w:rsidRPr="00D802B2">
        <w:rPr>
          <w:rFonts w:ascii="Arial" w:hAnsi="Arial" w:cs="Arial"/>
        </w:rPr>
        <w:t xml:space="preserve"> können so „sauberer“ von einem State in den anderen wechseln, ohne dabei auf große monolithisch bedingte Statements zurückgreifen zu müssen.</w:t>
      </w:r>
    </w:p>
    <w:p w:rsidR="00326816" w:rsidRPr="00D802B2" w:rsidRDefault="00326816" w:rsidP="00326816">
      <w:pPr>
        <w:rPr>
          <w:rFonts w:ascii="Arial" w:hAnsi="Arial" w:cs="Arial"/>
        </w:rPr>
      </w:pPr>
    </w:p>
    <w:p w:rsidR="00326816" w:rsidRPr="00D802B2" w:rsidRDefault="00326816" w:rsidP="00326816">
      <w:pPr>
        <w:pStyle w:val="Listenabsatz"/>
        <w:rPr>
          <w:rFonts w:ascii="Arial" w:hAnsi="Arial" w:cs="Arial"/>
          <w:b/>
        </w:rPr>
      </w:pPr>
      <w:r w:rsidRPr="00D802B2">
        <w:rPr>
          <w:rFonts w:ascii="Arial" w:hAnsi="Arial" w:cs="Arial"/>
          <w:b/>
          <w:lang w:eastAsia="de-DE"/>
        </w:rPr>
        <mc:AlternateContent>
          <mc:Choice Requires="wps">
            <w:drawing>
              <wp:anchor distT="0" distB="0" distL="114300" distR="114300" simplePos="0" relativeHeight="251662336" behindDoc="0" locked="0" layoutInCell="1" allowOverlap="1" wp14:editId="36B11C9B">
                <wp:simplePos x="0" y="0"/>
                <wp:positionH relativeFrom="column">
                  <wp:align>center</wp:align>
                </wp:positionH>
                <wp:positionV relativeFrom="paragraph">
                  <wp:posOffset>0</wp:posOffset>
                </wp:positionV>
                <wp:extent cx="5810250" cy="4486275"/>
                <wp:effectExtent l="0" t="0" r="19050" b="28575"/>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4486275"/>
                        </a:xfrm>
                        <a:prstGeom prst="rect">
                          <a:avLst/>
                        </a:prstGeom>
                        <a:solidFill>
                          <a:srgbClr val="FFFFFF"/>
                        </a:solidFill>
                        <a:ln w="9525">
                          <a:solidFill>
                            <a:srgbClr val="000000"/>
                          </a:solidFill>
                          <a:miter lim="800000"/>
                          <a:headEnd/>
                          <a:tailEnd/>
                        </a:ln>
                      </wps:spPr>
                      <wps:txbx>
                        <w:txbxContent>
                          <w:p w:rsidR="00FD2D4D" w:rsidRPr="00326816" w:rsidRDefault="00FD2D4D" w:rsidP="00326816">
                            <w:pPr>
                              <w:rPr>
                                <w:rFonts w:ascii="Arial" w:hAnsi="Arial" w:cs="Arial"/>
                              </w:rPr>
                            </w:pPr>
                            <w:r w:rsidRPr="00326816">
                              <w:rPr>
                                <w:rFonts w:ascii="Arial" w:hAnsi="Arial" w:cs="Arial"/>
                              </w:rPr>
                              <w:t>Auszug aus dem Code:</w:t>
                            </w:r>
                          </w:p>
                          <w:p w:rsidR="00FD2D4D" w:rsidRPr="00326816" w:rsidRDefault="00FD2D4D" w:rsidP="00326816">
                            <w:pPr>
                              <w:rPr>
                                <w:rFonts w:ascii="Arial" w:hAnsi="Arial" w:cs="Arial"/>
                              </w:rPr>
                            </w:pPr>
                          </w:p>
                          <w:p w:rsidR="00FD2D4D" w:rsidRPr="00326816" w:rsidRDefault="00FD2D4D" w:rsidP="00326816">
                            <w:pPr>
                              <w:rPr>
                                <w:rFonts w:ascii="Arial" w:hAnsi="Arial" w:cs="Arial"/>
                                <w:i/>
                                <w:sz w:val="20"/>
                              </w:rPr>
                            </w:pPr>
                            <w:r w:rsidRPr="00326816">
                              <w:rPr>
                                <w:rFonts w:ascii="Arial" w:hAnsi="Arial" w:cs="Arial"/>
                                <w:i/>
                                <w:sz w:val="20"/>
                              </w:rPr>
                              <w:t>#</w:t>
                            </w:r>
                            <w:proofErr w:type="spellStart"/>
                            <w:r w:rsidRPr="00326816">
                              <w:rPr>
                                <w:rFonts w:ascii="Arial" w:hAnsi="Arial" w:cs="Arial"/>
                                <w:i/>
                                <w:sz w:val="20"/>
                              </w:rPr>
                              <w:t>ifndef</w:t>
                            </w:r>
                            <w:proofErr w:type="spellEnd"/>
                            <w:r w:rsidRPr="00326816">
                              <w:rPr>
                                <w:rFonts w:ascii="Arial" w:hAnsi="Arial" w:cs="Arial"/>
                                <w:i/>
                                <w:sz w:val="20"/>
                              </w:rPr>
                              <w:t xml:space="preserve"> ASBD1_CONTEXT_H_</w:t>
                            </w:r>
                          </w:p>
                          <w:p w:rsidR="00FD2D4D" w:rsidRPr="00326816" w:rsidRDefault="00FD2D4D" w:rsidP="00326816">
                            <w:pPr>
                              <w:rPr>
                                <w:rFonts w:ascii="Arial" w:hAnsi="Arial" w:cs="Arial"/>
                                <w:i/>
                                <w:sz w:val="20"/>
                                <w:lang w:val="en-US"/>
                              </w:rPr>
                            </w:pPr>
                            <w:r w:rsidRPr="00326816">
                              <w:rPr>
                                <w:rFonts w:ascii="Arial" w:hAnsi="Arial" w:cs="Arial"/>
                                <w:i/>
                                <w:sz w:val="20"/>
                                <w:lang w:val="en-US"/>
                              </w:rPr>
                              <w:t>#define ASBD1_CONTEXT_H_</w:t>
                            </w:r>
                          </w:p>
                          <w:p w:rsidR="00FD2D4D" w:rsidRPr="00326816" w:rsidRDefault="00FD2D4D" w:rsidP="00326816">
                            <w:pPr>
                              <w:rPr>
                                <w:rFonts w:ascii="Arial" w:hAnsi="Arial" w:cs="Arial"/>
                                <w:i/>
                                <w:sz w:val="20"/>
                                <w:lang w:val="en-US"/>
                              </w:rPr>
                            </w:pPr>
                          </w:p>
                          <w:p w:rsidR="00FD2D4D" w:rsidRPr="00326816" w:rsidRDefault="00FD2D4D" w:rsidP="00326816">
                            <w:pPr>
                              <w:rPr>
                                <w:rFonts w:ascii="Arial" w:hAnsi="Arial" w:cs="Arial"/>
                                <w:i/>
                                <w:sz w:val="20"/>
                                <w:lang w:val="en-US"/>
                              </w:rPr>
                            </w:pPr>
                            <w:r w:rsidRPr="00326816">
                              <w:rPr>
                                <w:rFonts w:ascii="Arial" w:hAnsi="Arial" w:cs="Arial"/>
                                <w:i/>
                                <w:sz w:val="20"/>
                                <w:lang w:val="en-US"/>
                              </w:rPr>
                              <w:t>#include"Asbd1_IDLE.h"</w:t>
                            </w:r>
                          </w:p>
                          <w:p w:rsidR="00FD2D4D" w:rsidRPr="00326816" w:rsidRDefault="00FD2D4D" w:rsidP="00326816">
                            <w:pPr>
                              <w:rPr>
                                <w:rFonts w:ascii="Arial" w:hAnsi="Arial" w:cs="Arial"/>
                                <w:i/>
                                <w:sz w:val="20"/>
                                <w:lang w:val="en-US"/>
                              </w:rPr>
                            </w:pPr>
                            <w:r w:rsidRPr="00326816">
                              <w:rPr>
                                <w:rFonts w:ascii="Arial" w:hAnsi="Arial" w:cs="Arial"/>
                                <w:i/>
                                <w:sz w:val="20"/>
                                <w:lang w:val="en-US"/>
                              </w:rPr>
                              <w:t>#include"Asbd1_IDLE.cpp"</w:t>
                            </w:r>
                          </w:p>
                          <w:p w:rsidR="00FD2D4D" w:rsidRPr="00326816" w:rsidRDefault="00FD2D4D" w:rsidP="00326816">
                            <w:pPr>
                              <w:rPr>
                                <w:rFonts w:ascii="Arial" w:hAnsi="Arial" w:cs="Arial"/>
                                <w:i/>
                                <w:sz w:val="20"/>
                                <w:lang w:val="en-US"/>
                              </w:rPr>
                            </w:pPr>
                          </w:p>
                          <w:p w:rsidR="00FD2D4D" w:rsidRPr="00326816" w:rsidRDefault="00FD2D4D" w:rsidP="00326816">
                            <w:pPr>
                              <w:rPr>
                                <w:rFonts w:ascii="Arial" w:hAnsi="Arial" w:cs="Arial"/>
                                <w:i/>
                                <w:sz w:val="20"/>
                                <w:lang w:val="en-US"/>
                              </w:rPr>
                            </w:pPr>
                            <w:r w:rsidRPr="00326816">
                              <w:rPr>
                                <w:rFonts w:ascii="Arial" w:hAnsi="Arial" w:cs="Arial"/>
                                <w:i/>
                                <w:sz w:val="20"/>
                                <w:lang w:val="en-US"/>
                              </w:rPr>
                              <w:t>#include"Asbd1_WkAuslauf.h"</w:t>
                            </w:r>
                          </w:p>
                          <w:p w:rsidR="00FD2D4D" w:rsidRPr="00326816" w:rsidRDefault="00FD2D4D" w:rsidP="00326816">
                            <w:pPr>
                              <w:rPr>
                                <w:rFonts w:ascii="Arial" w:hAnsi="Arial" w:cs="Arial"/>
                                <w:i/>
                                <w:sz w:val="20"/>
                                <w:lang w:val="en-US"/>
                              </w:rPr>
                            </w:pPr>
                            <w:r w:rsidRPr="00326816">
                              <w:rPr>
                                <w:rFonts w:ascii="Arial" w:hAnsi="Arial" w:cs="Arial"/>
                                <w:i/>
                                <w:sz w:val="20"/>
                                <w:lang w:val="en-US"/>
                              </w:rPr>
                              <w:t>#include"Asbd1_WkAuslauf.cpp"</w:t>
                            </w:r>
                          </w:p>
                          <w:p w:rsidR="00FD2D4D" w:rsidRPr="00326816" w:rsidRDefault="00FD2D4D" w:rsidP="00326816">
                            <w:pPr>
                              <w:rPr>
                                <w:rFonts w:ascii="Arial" w:hAnsi="Arial" w:cs="Arial"/>
                                <w:i/>
                                <w:sz w:val="20"/>
                                <w:lang w:val="en-US"/>
                              </w:rPr>
                            </w:pPr>
                          </w:p>
                          <w:p w:rsidR="00FD2D4D" w:rsidRPr="00326816" w:rsidRDefault="00FD2D4D" w:rsidP="00326816">
                            <w:pPr>
                              <w:rPr>
                                <w:rFonts w:ascii="Arial" w:hAnsi="Arial" w:cs="Arial"/>
                                <w:i/>
                                <w:sz w:val="20"/>
                                <w:lang w:val="en-US"/>
                              </w:rPr>
                            </w:pPr>
                            <w:proofErr w:type="gramStart"/>
                            <w:r w:rsidRPr="00326816">
                              <w:rPr>
                                <w:rFonts w:ascii="Arial" w:hAnsi="Arial" w:cs="Arial"/>
                                <w:i/>
                                <w:sz w:val="20"/>
                                <w:lang w:val="en-US"/>
                              </w:rPr>
                              <w:t>class</w:t>
                            </w:r>
                            <w:proofErr w:type="gramEnd"/>
                            <w:r w:rsidRPr="00326816">
                              <w:rPr>
                                <w:rFonts w:ascii="Arial" w:hAnsi="Arial" w:cs="Arial"/>
                                <w:i/>
                                <w:sz w:val="20"/>
                                <w:lang w:val="en-US"/>
                              </w:rPr>
                              <w:t xml:space="preserve"> Asbd1_Context {</w:t>
                            </w:r>
                          </w:p>
                          <w:p w:rsidR="00FD2D4D" w:rsidRPr="00326816" w:rsidRDefault="00FD2D4D" w:rsidP="00326816">
                            <w:pPr>
                              <w:rPr>
                                <w:rFonts w:ascii="Arial" w:hAnsi="Arial" w:cs="Arial"/>
                                <w:i/>
                                <w:sz w:val="20"/>
                                <w:lang w:val="en-US"/>
                              </w:rPr>
                            </w:pPr>
                            <w:proofErr w:type="gramStart"/>
                            <w:r w:rsidRPr="00326816">
                              <w:rPr>
                                <w:rFonts w:ascii="Arial" w:hAnsi="Arial" w:cs="Arial"/>
                                <w:i/>
                                <w:sz w:val="20"/>
                                <w:lang w:val="en-US"/>
                              </w:rPr>
                              <w:t>friend</w:t>
                            </w:r>
                            <w:proofErr w:type="gramEnd"/>
                            <w:r w:rsidRPr="00326816">
                              <w:rPr>
                                <w:rFonts w:ascii="Arial" w:hAnsi="Arial" w:cs="Arial"/>
                                <w:i/>
                                <w:sz w:val="20"/>
                                <w:lang w:val="en-US"/>
                              </w:rPr>
                              <w:t xml:space="preserve"> class Asbd1_Zustand;</w:t>
                            </w:r>
                          </w:p>
                          <w:p w:rsidR="00FD2D4D" w:rsidRPr="00326816" w:rsidRDefault="00FD2D4D" w:rsidP="00326816">
                            <w:pPr>
                              <w:rPr>
                                <w:rFonts w:ascii="Arial" w:hAnsi="Arial" w:cs="Arial"/>
                                <w:i/>
                                <w:sz w:val="20"/>
                                <w:lang w:val="en-US"/>
                              </w:rPr>
                            </w:pPr>
                            <w:proofErr w:type="gramStart"/>
                            <w:r w:rsidRPr="00326816">
                              <w:rPr>
                                <w:rFonts w:ascii="Arial" w:hAnsi="Arial" w:cs="Arial"/>
                                <w:i/>
                                <w:sz w:val="20"/>
                                <w:lang w:val="en-US"/>
                              </w:rPr>
                              <w:t>public</w:t>
                            </w:r>
                            <w:proofErr w:type="gramEnd"/>
                            <w:r w:rsidRPr="00326816">
                              <w:rPr>
                                <w:rFonts w:ascii="Arial" w:hAnsi="Arial" w:cs="Arial"/>
                                <w:i/>
                                <w:sz w:val="20"/>
                                <w:lang w:val="en-US"/>
                              </w:rPr>
                              <w:t>:</w:t>
                            </w:r>
                          </w:p>
                          <w:p w:rsidR="00FD2D4D" w:rsidRPr="00326816" w:rsidRDefault="00FD2D4D" w:rsidP="00326816">
                            <w:pPr>
                              <w:rPr>
                                <w:rFonts w:ascii="Arial" w:hAnsi="Arial" w:cs="Arial"/>
                                <w:i/>
                                <w:sz w:val="20"/>
                                <w:lang w:val="en-US"/>
                              </w:rPr>
                            </w:pPr>
                            <w:r w:rsidRPr="00326816">
                              <w:rPr>
                                <w:rFonts w:ascii="Arial" w:hAnsi="Arial" w:cs="Arial"/>
                                <w:i/>
                                <w:sz w:val="20"/>
                                <w:lang w:val="en-US"/>
                              </w:rPr>
                              <w:t>Asbd1_</w:t>
                            </w:r>
                            <w:proofErr w:type="gramStart"/>
                            <w:r w:rsidRPr="00326816">
                              <w:rPr>
                                <w:rFonts w:ascii="Arial" w:hAnsi="Arial" w:cs="Arial"/>
                                <w:i/>
                                <w:sz w:val="20"/>
                                <w:lang w:val="en-US"/>
                              </w:rPr>
                              <w:t>Context(</w:t>
                            </w:r>
                            <w:proofErr w:type="gramEnd"/>
                            <w:r w:rsidRPr="00326816">
                              <w:rPr>
                                <w:rFonts w:ascii="Arial" w:hAnsi="Arial" w:cs="Arial"/>
                                <w:i/>
                                <w:sz w:val="20"/>
                                <w:lang w:val="en-US"/>
                              </w:rPr>
                              <w:t>);</w:t>
                            </w:r>
                          </w:p>
                          <w:p w:rsidR="00FD2D4D" w:rsidRPr="00326816" w:rsidRDefault="00FD2D4D" w:rsidP="00326816">
                            <w:pPr>
                              <w:rPr>
                                <w:rFonts w:ascii="Arial" w:hAnsi="Arial" w:cs="Arial"/>
                                <w:i/>
                                <w:sz w:val="20"/>
                                <w:lang w:val="en-US"/>
                              </w:rPr>
                            </w:pPr>
                            <w:proofErr w:type="gramStart"/>
                            <w:r w:rsidRPr="00326816">
                              <w:rPr>
                                <w:rFonts w:ascii="Arial" w:hAnsi="Arial" w:cs="Arial"/>
                                <w:i/>
                                <w:sz w:val="20"/>
                                <w:lang w:val="en-US"/>
                              </w:rPr>
                              <w:t>void</w:t>
                            </w:r>
                            <w:proofErr w:type="gramEnd"/>
                            <w:r w:rsidRPr="00326816">
                              <w:rPr>
                                <w:rFonts w:ascii="Arial" w:hAnsi="Arial" w:cs="Arial"/>
                                <w:i/>
                                <w:sz w:val="20"/>
                                <w:lang w:val="en-US"/>
                              </w:rPr>
                              <w:t xml:space="preserve"> </w:t>
                            </w:r>
                            <w:proofErr w:type="spellStart"/>
                            <w:r w:rsidRPr="00326816">
                              <w:rPr>
                                <w:rFonts w:ascii="Arial" w:hAnsi="Arial" w:cs="Arial"/>
                                <w:i/>
                                <w:sz w:val="20"/>
                                <w:lang w:val="en-US"/>
                              </w:rPr>
                              <w:t>getCurrentState</w:t>
                            </w:r>
                            <w:proofErr w:type="spellEnd"/>
                            <w:r w:rsidRPr="00326816">
                              <w:rPr>
                                <w:rFonts w:ascii="Arial" w:hAnsi="Arial" w:cs="Arial"/>
                                <w:i/>
                                <w:sz w:val="20"/>
                                <w:lang w:val="en-US"/>
                              </w:rPr>
                              <w:t>();</w:t>
                            </w:r>
                          </w:p>
                          <w:p w:rsidR="00FD2D4D" w:rsidRPr="00326816" w:rsidRDefault="00FD2D4D" w:rsidP="00326816">
                            <w:pPr>
                              <w:rPr>
                                <w:rFonts w:ascii="Arial" w:hAnsi="Arial" w:cs="Arial"/>
                                <w:i/>
                                <w:sz w:val="20"/>
                                <w:lang w:val="en-US"/>
                              </w:rPr>
                            </w:pPr>
                            <w:proofErr w:type="gramStart"/>
                            <w:r w:rsidRPr="00326816">
                              <w:rPr>
                                <w:rFonts w:ascii="Arial" w:hAnsi="Arial" w:cs="Arial"/>
                                <w:i/>
                                <w:sz w:val="20"/>
                                <w:lang w:val="en-US"/>
                              </w:rPr>
                              <w:t>void</w:t>
                            </w:r>
                            <w:proofErr w:type="gramEnd"/>
                            <w:r w:rsidRPr="00326816">
                              <w:rPr>
                                <w:rFonts w:ascii="Arial" w:hAnsi="Arial" w:cs="Arial"/>
                                <w:i/>
                                <w:sz w:val="20"/>
                                <w:lang w:val="en-US"/>
                              </w:rPr>
                              <w:t xml:space="preserve"> start();</w:t>
                            </w:r>
                          </w:p>
                          <w:p w:rsidR="00FD2D4D" w:rsidRPr="00326816" w:rsidRDefault="00FD2D4D" w:rsidP="00326816">
                            <w:pPr>
                              <w:rPr>
                                <w:rFonts w:ascii="Arial" w:hAnsi="Arial" w:cs="Arial"/>
                                <w:i/>
                                <w:sz w:val="20"/>
                                <w:lang w:val="en-US"/>
                              </w:rPr>
                            </w:pPr>
                            <w:proofErr w:type="gramStart"/>
                            <w:r w:rsidRPr="00326816">
                              <w:rPr>
                                <w:rFonts w:ascii="Arial" w:hAnsi="Arial" w:cs="Arial"/>
                                <w:i/>
                                <w:sz w:val="20"/>
                                <w:lang w:val="en-US"/>
                              </w:rPr>
                              <w:t>void</w:t>
                            </w:r>
                            <w:proofErr w:type="gramEnd"/>
                            <w:r w:rsidRPr="00326816">
                              <w:rPr>
                                <w:rFonts w:ascii="Arial" w:hAnsi="Arial" w:cs="Arial"/>
                                <w:i/>
                                <w:sz w:val="20"/>
                                <w:lang w:val="en-US"/>
                              </w:rPr>
                              <w:t xml:space="preserve"> reset();</w:t>
                            </w:r>
                          </w:p>
                          <w:p w:rsidR="00FD2D4D" w:rsidRPr="00326816" w:rsidRDefault="00FD2D4D" w:rsidP="00326816">
                            <w:pPr>
                              <w:rPr>
                                <w:rFonts w:ascii="Arial" w:hAnsi="Arial" w:cs="Arial"/>
                                <w:i/>
                                <w:sz w:val="20"/>
                                <w:lang w:val="en-US"/>
                              </w:rPr>
                            </w:pPr>
                            <w:proofErr w:type="gramStart"/>
                            <w:r w:rsidRPr="00326816">
                              <w:rPr>
                                <w:rFonts w:ascii="Arial" w:hAnsi="Arial" w:cs="Arial"/>
                                <w:i/>
                                <w:sz w:val="20"/>
                                <w:lang w:val="en-US"/>
                              </w:rPr>
                              <w:t>private</w:t>
                            </w:r>
                            <w:proofErr w:type="gramEnd"/>
                            <w:r w:rsidRPr="00326816">
                              <w:rPr>
                                <w:rFonts w:ascii="Arial" w:hAnsi="Arial" w:cs="Arial"/>
                                <w:i/>
                                <w:sz w:val="20"/>
                                <w:lang w:val="en-US"/>
                              </w:rPr>
                              <w:t>:</w:t>
                            </w:r>
                          </w:p>
                          <w:p w:rsidR="00FD2D4D" w:rsidRPr="00326816" w:rsidRDefault="00FD2D4D" w:rsidP="00326816">
                            <w:pPr>
                              <w:rPr>
                                <w:rFonts w:ascii="Arial" w:hAnsi="Arial" w:cs="Arial"/>
                                <w:i/>
                                <w:sz w:val="20"/>
                              </w:rPr>
                            </w:pPr>
                            <w:r w:rsidRPr="00326816">
                              <w:rPr>
                                <w:rFonts w:ascii="Arial" w:hAnsi="Arial" w:cs="Arial"/>
                                <w:i/>
                                <w:sz w:val="20"/>
                              </w:rPr>
                              <w:t>Asbd1_Zustand* zustand;</w:t>
                            </w:r>
                          </w:p>
                          <w:p w:rsidR="00FD2D4D" w:rsidRPr="00326816" w:rsidRDefault="00FD2D4D" w:rsidP="00326816">
                            <w:pPr>
                              <w:rPr>
                                <w:rFonts w:ascii="Arial" w:hAnsi="Arial" w:cs="Arial"/>
                                <w:i/>
                                <w:sz w:val="20"/>
                              </w:rPr>
                            </w:pPr>
                            <w:r w:rsidRPr="00326816">
                              <w:rPr>
                                <w:rFonts w:ascii="Arial" w:hAnsi="Arial" w:cs="Arial"/>
                                <w:i/>
                                <w:sz w:val="20"/>
                              </w:rPr>
                              <w:t>};</w:t>
                            </w:r>
                          </w:p>
                          <w:p w:rsidR="00FD2D4D" w:rsidRPr="00326816" w:rsidRDefault="00FD2D4D" w:rsidP="00326816">
                            <w:pPr>
                              <w:rPr>
                                <w:rFonts w:ascii="Arial" w:hAnsi="Arial" w:cs="Arial"/>
                                <w:i/>
                                <w:sz w:val="20"/>
                              </w:rPr>
                            </w:pPr>
                          </w:p>
                          <w:p w:rsidR="00FD2D4D" w:rsidRPr="00326816" w:rsidRDefault="00FD2D4D" w:rsidP="00326816">
                            <w:pPr>
                              <w:rPr>
                                <w:rFonts w:ascii="Arial" w:hAnsi="Arial" w:cs="Arial"/>
                                <w:i/>
                                <w:sz w:val="20"/>
                              </w:rPr>
                            </w:pPr>
                            <w:r w:rsidRPr="00326816">
                              <w:rPr>
                                <w:rFonts w:ascii="Arial" w:hAnsi="Arial" w:cs="Arial"/>
                                <w:i/>
                                <w:sz w:val="20"/>
                              </w:rPr>
                              <w:t>#</w:t>
                            </w:r>
                            <w:proofErr w:type="spellStart"/>
                            <w:r w:rsidRPr="00326816">
                              <w:rPr>
                                <w:rFonts w:ascii="Arial" w:hAnsi="Arial" w:cs="Arial"/>
                                <w:i/>
                                <w:sz w:val="20"/>
                              </w:rPr>
                              <w:t>endif</w:t>
                            </w:r>
                            <w:proofErr w:type="spellEnd"/>
                            <w:r w:rsidRPr="00326816">
                              <w:rPr>
                                <w:rFonts w:ascii="Arial" w:hAnsi="Arial" w:cs="Arial"/>
                                <w:i/>
                                <w:sz w:val="20"/>
                              </w:rPr>
                              <w:t xml:space="preserve"> /* ASBD1_CONTEXT_H_ */</w:t>
                            </w:r>
                          </w:p>
                          <w:p w:rsidR="00FD2D4D" w:rsidRPr="00326816" w:rsidRDefault="00FD2D4D" w:rsidP="00326816">
                            <w:pPr>
                              <w:rPr>
                                <w:rFonts w:ascii="Arial" w:hAnsi="Arial" w:cs="Arial"/>
                              </w:rPr>
                            </w:pPr>
                          </w:p>
                          <w:p w:rsidR="00FD2D4D" w:rsidRPr="00326816" w:rsidRDefault="00FD2D4D" w:rsidP="00326816">
                            <w:pPr>
                              <w:rPr>
                                <w:rFonts w:ascii="Arial" w:hAnsi="Arial" w:cs="Arial"/>
                              </w:rPr>
                            </w:pPr>
                            <w:r w:rsidRPr="00326816">
                              <w:rPr>
                                <w:rFonts w:ascii="Arial" w:hAnsi="Arial" w:cs="Arial"/>
                              </w:rPr>
                              <w:t xml:space="preserve">Beispiel für einen </w:t>
                            </w:r>
                            <w:proofErr w:type="spellStart"/>
                            <w:r w:rsidRPr="00326816">
                              <w:rPr>
                                <w:rFonts w:ascii="Arial" w:hAnsi="Arial" w:cs="Arial"/>
                              </w:rPr>
                              <w:t>Statewechsel</w:t>
                            </w:r>
                            <w:proofErr w:type="spellEnd"/>
                            <w:r w:rsidRPr="00326816">
                              <w:rPr>
                                <w:rFonts w:ascii="Arial" w:hAnsi="Arial" w:cs="Arial"/>
                              </w:rPr>
                              <w:t>:</w:t>
                            </w:r>
                          </w:p>
                          <w:p w:rsidR="00FD2D4D" w:rsidRPr="00326816" w:rsidRDefault="00FD2D4D" w:rsidP="00326816">
                            <w:pPr>
                              <w:rPr>
                                <w:rFonts w:ascii="Arial" w:hAnsi="Arial" w:cs="Arial"/>
                              </w:rPr>
                            </w:pPr>
                          </w:p>
                          <w:p w:rsidR="00FD2D4D" w:rsidRPr="00326816" w:rsidRDefault="00FD2D4D" w:rsidP="00326816">
                            <w:pPr>
                              <w:rPr>
                                <w:rFonts w:ascii="Arial" w:hAnsi="Arial" w:cs="Arial"/>
                                <w:i/>
                                <w:sz w:val="20"/>
                                <w:lang w:val="en-US"/>
                              </w:rPr>
                            </w:pPr>
                            <w:proofErr w:type="gramStart"/>
                            <w:r w:rsidRPr="00326816">
                              <w:rPr>
                                <w:rFonts w:ascii="Arial" w:hAnsi="Arial" w:cs="Arial"/>
                                <w:i/>
                                <w:sz w:val="20"/>
                                <w:lang w:val="en-US"/>
                              </w:rPr>
                              <w:t>void</w:t>
                            </w:r>
                            <w:proofErr w:type="gramEnd"/>
                            <w:r w:rsidRPr="00326816">
                              <w:rPr>
                                <w:rFonts w:ascii="Arial" w:hAnsi="Arial" w:cs="Arial"/>
                                <w:i/>
                                <w:sz w:val="20"/>
                                <w:lang w:val="en-US"/>
                              </w:rPr>
                              <w:t xml:space="preserve"> Asbd1_WkAuslauf::</w:t>
                            </w:r>
                            <w:proofErr w:type="spellStart"/>
                            <w:r w:rsidRPr="00326816">
                              <w:rPr>
                                <w:rFonts w:ascii="Arial" w:hAnsi="Arial" w:cs="Arial"/>
                                <w:i/>
                                <w:sz w:val="20"/>
                                <w:lang w:val="en-US"/>
                              </w:rPr>
                              <w:t>z_Reset</w:t>
                            </w:r>
                            <w:proofErr w:type="spellEnd"/>
                            <w:r w:rsidRPr="00326816">
                              <w:rPr>
                                <w:rFonts w:ascii="Arial" w:hAnsi="Arial" w:cs="Arial"/>
                                <w:i/>
                                <w:sz w:val="20"/>
                                <w:lang w:val="en-US"/>
                              </w:rPr>
                              <w:t>(){new (this) Asbd1_IDLE;}</w:t>
                            </w:r>
                          </w:p>
                          <w:p w:rsidR="00FD2D4D" w:rsidRPr="00326816" w:rsidRDefault="00FD2D4D" w:rsidP="0032681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457.5pt;height:353.25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">
                <v:textbox>
                  <w:txbxContent>
                    <w:p w:rsidR="00FD2D4D" w:rsidRPr="00326816" w:rsidRDefault="00FD2D4D" w:rsidP="00326816">
                      <w:pPr>
                        <w:rPr>
                          <w:rFonts w:ascii="Arial" w:hAnsi="Arial" w:cs="Arial"/>
                        </w:rPr>
                      </w:pPr>
                      <w:r w:rsidRPr="00326816">
                        <w:rPr>
                          <w:rFonts w:ascii="Arial" w:hAnsi="Arial" w:cs="Arial"/>
                        </w:rPr>
                        <w:t>Auszug aus dem Code:</w:t>
                      </w:r>
                    </w:p>
                    <w:p w:rsidR="00FD2D4D" w:rsidRPr="00326816" w:rsidRDefault="00FD2D4D" w:rsidP="00326816">
                      <w:pPr>
                        <w:rPr>
                          <w:rFonts w:ascii="Arial" w:hAnsi="Arial" w:cs="Arial"/>
                        </w:rPr>
                      </w:pPr>
                    </w:p>
                    <w:p w:rsidR="00FD2D4D" w:rsidRPr="00326816" w:rsidRDefault="00FD2D4D" w:rsidP="00326816">
                      <w:pPr>
                        <w:rPr>
                          <w:rFonts w:ascii="Arial" w:hAnsi="Arial" w:cs="Arial"/>
                          <w:i/>
                          <w:sz w:val="20"/>
                        </w:rPr>
                      </w:pPr>
                      <w:r w:rsidRPr="00326816">
                        <w:rPr>
                          <w:rFonts w:ascii="Arial" w:hAnsi="Arial" w:cs="Arial"/>
                          <w:i/>
                          <w:sz w:val="20"/>
                        </w:rPr>
                        <w:t>#</w:t>
                      </w:r>
                      <w:proofErr w:type="spellStart"/>
                      <w:r w:rsidRPr="00326816">
                        <w:rPr>
                          <w:rFonts w:ascii="Arial" w:hAnsi="Arial" w:cs="Arial"/>
                          <w:i/>
                          <w:sz w:val="20"/>
                        </w:rPr>
                        <w:t>ifndef</w:t>
                      </w:r>
                      <w:proofErr w:type="spellEnd"/>
                      <w:r w:rsidRPr="00326816">
                        <w:rPr>
                          <w:rFonts w:ascii="Arial" w:hAnsi="Arial" w:cs="Arial"/>
                          <w:i/>
                          <w:sz w:val="20"/>
                        </w:rPr>
                        <w:t xml:space="preserve"> ASBD1_CONTEXT_H_</w:t>
                      </w:r>
                    </w:p>
                    <w:p w:rsidR="00FD2D4D" w:rsidRPr="00326816" w:rsidRDefault="00FD2D4D" w:rsidP="00326816">
                      <w:pPr>
                        <w:rPr>
                          <w:rFonts w:ascii="Arial" w:hAnsi="Arial" w:cs="Arial"/>
                          <w:i/>
                          <w:sz w:val="20"/>
                          <w:lang w:val="en-US"/>
                        </w:rPr>
                      </w:pPr>
                      <w:r w:rsidRPr="00326816">
                        <w:rPr>
                          <w:rFonts w:ascii="Arial" w:hAnsi="Arial" w:cs="Arial"/>
                          <w:i/>
                          <w:sz w:val="20"/>
                          <w:lang w:val="en-US"/>
                        </w:rPr>
                        <w:t>#define ASBD1_CONTEXT_H_</w:t>
                      </w:r>
                    </w:p>
                    <w:p w:rsidR="00FD2D4D" w:rsidRPr="00326816" w:rsidRDefault="00FD2D4D" w:rsidP="00326816">
                      <w:pPr>
                        <w:rPr>
                          <w:rFonts w:ascii="Arial" w:hAnsi="Arial" w:cs="Arial"/>
                          <w:i/>
                          <w:sz w:val="20"/>
                          <w:lang w:val="en-US"/>
                        </w:rPr>
                      </w:pPr>
                    </w:p>
                    <w:p w:rsidR="00FD2D4D" w:rsidRPr="00326816" w:rsidRDefault="00FD2D4D" w:rsidP="00326816">
                      <w:pPr>
                        <w:rPr>
                          <w:rFonts w:ascii="Arial" w:hAnsi="Arial" w:cs="Arial"/>
                          <w:i/>
                          <w:sz w:val="20"/>
                          <w:lang w:val="en-US"/>
                        </w:rPr>
                      </w:pPr>
                      <w:r w:rsidRPr="00326816">
                        <w:rPr>
                          <w:rFonts w:ascii="Arial" w:hAnsi="Arial" w:cs="Arial"/>
                          <w:i/>
                          <w:sz w:val="20"/>
                          <w:lang w:val="en-US"/>
                        </w:rPr>
                        <w:t>#include"Asbd1_IDLE.h"</w:t>
                      </w:r>
                    </w:p>
                    <w:p w:rsidR="00FD2D4D" w:rsidRPr="00326816" w:rsidRDefault="00FD2D4D" w:rsidP="00326816">
                      <w:pPr>
                        <w:rPr>
                          <w:rFonts w:ascii="Arial" w:hAnsi="Arial" w:cs="Arial"/>
                          <w:i/>
                          <w:sz w:val="20"/>
                          <w:lang w:val="en-US"/>
                        </w:rPr>
                      </w:pPr>
                      <w:r w:rsidRPr="00326816">
                        <w:rPr>
                          <w:rFonts w:ascii="Arial" w:hAnsi="Arial" w:cs="Arial"/>
                          <w:i/>
                          <w:sz w:val="20"/>
                          <w:lang w:val="en-US"/>
                        </w:rPr>
                        <w:t>#include"Asbd1_IDLE.cpp"</w:t>
                      </w:r>
                    </w:p>
                    <w:p w:rsidR="00FD2D4D" w:rsidRPr="00326816" w:rsidRDefault="00FD2D4D" w:rsidP="00326816">
                      <w:pPr>
                        <w:rPr>
                          <w:rFonts w:ascii="Arial" w:hAnsi="Arial" w:cs="Arial"/>
                          <w:i/>
                          <w:sz w:val="20"/>
                          <w:lang w:val="en-US"/>
                        </w:rPr>
                      </w:pPr>
                    </w:p>
                    <w:p w:rsidR="00FD2D4D" w:rsidRPr="00326816" w:rsidRDefault="00FD2D4D" w:rsidP="00326816">
                      <w:pPr>
                        <w:rPr>
                          <w:rFonts w:ascii="Arial" w:hAnsi="Arial" w:cs="Arial"/>
                          <w:i/>
                          <w:sz w:val="20"/>
                          <w:lang w:val="en-US"/>
                        </w:rPr>
                      </w:pPr>
                      <w:r w:rsidRPr="00326816">
                        <w:rPr>
                          <w:rFonts w:ascii="Arial" w:hAnsi="Arial" w:cs="Arial"/>
                          <w:i/>
                          <w:sz w:val="20"/>
                          <w:lang w:val="en-US"/>
                        </w:rPr>
                        <w:t>#include"Asbd1_WkAuslauf.h"</w:t>
                      </w:r>
                    </w:p>
                    <w:p w:rsidR="00FD2D4D" w:rsidRPr="00326816" w:rsidRDefault="00FD2D4D" w:rsidP="00326816">
                      <w:pPr>
                        <w:rPr>
                          <w:rFonts w:ascii="Arial" w:hAnsi="Arial" w:cs="Arial"/>
                          <w:i/>
                          <w:sz w:val="20"/>
                          <w:lang w:val="en-US"/>
                        </w:rPr>
                      </w:pPr>
                      <w:r w:rsidRPr="00326816">
                        <w:rPr>
                          <w:rFonts w:ascii="Arial" w:hAnsi="Arial" w:cs="Arial"/>
                          <w:i/>
                          <w:sz w:val="20"/>
                          <w:lang w:val="en-US"/>
                        </w:rPr>
                        <w:t>#include"Asbd1_WkAuslauf.cpp"</w:t>
                      </w:r>
                    </w:p>
                    <w:p w:rsidR="00FD2D4D" w:rsidRPr="00326816" w:rsidRDefault="00FD2D4D" w:rsidP="00326816">
                      <w:pPr>
                        <w:rPr>
                          <w:rFonts w:ascii="Arial" w:hAnsi="Arial" w:cs="Arial"/>
                          <w:i/>
                          <w:sz w:val="20"/>
                          <w:lang w:val="en-US"/>
                        </w:rPr>
                      </w:pPr>
                    </w:p>
                    <w:p w:rsidR="00FD2D4D" w:rsidRPr="00326816" w:rsidRDefault="00FD2D4D" w:rsidP="00326816">
                      <w:pPr>
                        <w:rPr>
                          <w:rFonts w:ascii="Arial" w:hAnsi="Arial" w:cs="Arial"/>
                          <w:i/>
                          <w:sz w:val="20"/>
                          <w:lang w:val="en-US"/>
                        </w:rPr>
                      </w:pPr>
                      <w:proofErr w:type="gramStart"/>
                      <w:r w:rsidRPr="00326816">
                        <w:rPr>
                          <w:rFonts w:ascii="Arial" w:hAnsi="Arial" w:cs="Arial"/>
                          <w:i/>
                          <w:sz w:val="20"/>
                          <w:lang w:val="en-US"/>
                        </w:rPr>
                        <w:t>class</w:t>
                      </w:r>
                      <w:proofErr w:type="gramEnd"/>
                      <w:r w:rsidRPr="00326816">
                        <w:rPr>
                          <w:rFonts w:ascii="Arial" w:hAnsi="Arial" w:cs="Arial"/>
                          <w:i/>
                          <w:sz w:val="20"/>
                          <w:lang w:val="en-US"/>
                        </w:rPr>
                        <w:t xml:space="preserve"> Asbd1_Context {</w:t>
                      </w:r>
                    </w:p>
                    <w:p w:rsidR="00FD2D4D" w:rsidRPr="00326816" w:rsidRDefault="00FD2D4D" w:rsidP="00326816">
                      <w:pPr>
                        <w:rPr>
                          <w:rFonts w:ascii="Arial" w:hAnsi="Arial" w:cs="Arial"/>
                          <w:i/>
                          <w:sz w:val="20"/>
                          <w:lang w:val="en-US"/>
                        </w:rPr>
                      </w:pPr>
                      <w:proofErr w:type="gramStart"/>
                      <w:r w:rsidRPr="00326816">
                        <w:rPr>
                          <w:rFonts w:ascii="Arial" w:hAnsi="Arial" w:cs="Arial"/>
                          <w:i/>
                          <w:sz w:val="20"/>
                          <w:lang w:val="en-US"/>
                        </w:rPr>
                        <w:t>friend</w:t>
                      </w:r>
                      <w:proofErr w:type="gramEnd"/>
                      <w:r w:rsidRPr="00326816">
                        <w:rPr>
                          <w:rFonts w:ascii="Arial" w:hAnsi="Arial" w:cs="Arial"/>
                          <w:i/>
                          <w:sz w:val="20"/>
                          <w:lang w:val="en-US"/>
                        </w:rPr>
                        <w:t xml:space="preserve"> class Asbd1_Zustand;</w:t>
                      </w:r>
                    </w:p>
                    <w:p w:rsidR="00FD2D4D" w:rsidRPr="00326816" w:rsidRDefault="00FD2D4D" w:rsidP="00326816">
                      <w:pPr>
                        <w:rPr>
                          <w:rFonts w:ascii="Arial" w:hAnsi="Arial" w:cs="Arial"/>
                          <w:i/>
                          <w:sz w:val="20"/>
                          <w:lang w:val="en-US"/>
                        </w:rPr>
                      </w:pPr>
                      <w:proofErr w:type="gramStart"/>
                      <w:r w:rsidRPr="00326816">
                        <w:rPr>
                          <w:rFonts w:ascii="Arial" w:hAnsi="Arial" w:cs="Arial"/>
                          <w:i/>
                          <w:sz w:val="20"/>
                          <w:lang w:val="en-US"/>
                        </w:rPr>
                        <w:t>public</w:t>
                      </w:r>
                      <w:proofErr w:type="gramEnd"/>
                      <w:r w:rsidRPr="00326816">
                        <w:rPr>
                          <w:rFonts w:ascii="Arial" w:hAnsi="Arial" w:cs="Arial"/>
                          <w:i/>
                          <w:sz w:val="20"/>
                          <w:lang w:val="en-US"/>
                        </w:rPr>
                        <w:t>:</w:t>
                      </w:r>
                    </w:p>
                    <w:p w:rsidR="00FD2D4D" w:rsidRPr="00326816" w:rsidRDefault="00FD2D4D" w:rsidP="00326816">
                      <w:pPr>
                        <w:rPr>
                          <w:rFonts w:ascii="Arial" w:hAnsi="Arial" w:cs="Arial"/>
                          <w:i/>
                          <w:sz w:val="20"/>
                          <w:lang w:val="en-US"/>
                        </w:rPr>
                      </w:pPr>
                      <w:r w:rsidRPr="00326816">
                        <w:rPr>
                          <w:rFonts w:ascii="Arial" w:hAnsi="Arial" w:cs="Arial"/>
                          <w:i/>
                          <w:sz w:val="20"/>
                          <w:lang w:val="en-US"/>
                        </w:rPr>
                        <w:t>Asbd1_</w:t>
                      </w:r>
                      <w:proofErr w:type="gramStart"/>
                      <w:r w:rsidRPr="00326816">
                        <w:rPr>
                          <w:rFonts w:ascii="Arial" w:hAnsi="Arial" w:cs="Arial"/>
                          <w:i/>
                          <w:sz w:val="20"/>
                          <w:lang w:val="en-US"/>
                        </w:rPr>
                        <w:t>Context(</w:t>
                      </w:r>
                      <w:proofErr w:type="gramEnd"/>
                      <w:r w:rsidRPr="00326816">
                        <w:rPr>
                          <w:rFonts w:ascii="Arial" w:hAnsi="Arial" w:cs="Arial"/>
                          <w:i/>
                          <w:sz w:val="20"/>
                          <w:lang w:val="en-US"/>
                        </w:rPr>
                        <w:t>);</w:t>
                      </w:r>
                    </w:p>
                    <w:p w:rsidR="00FD2D4D" w:rsidRPr="00326816" w:rsidRDefault="00FD2D4D" w:rsidP="00326816">
                      <w:pPr>
                        <w:rPr>
                          <w:rFonts w:ascii="Arial" w:hAnsi="Arial" w:cs="Arial"/>
                          <w:i/>
                          <w:sz w:val="20"/>
                          <w:lang w:val="en-US"/>
                        </w:rPr>
                      </w:pPr>
                      <w:proofErr w:type="gramStart"/>
                      <w:r w:rsidRPr="00326816">
                        <w:rPr>
                          <w:rFonts w:ascii="Arial" w:hAnsi="Arial" w:cs="Arial"/>
                          <w:i/>
                          <w:sz w:val="20"/>
                          <w:lang w:val="en-US"/>
                        </w:rPr>
                        <w:t>void</w:t>
                      </w:r>
                      <w:proofErr w:type="gramEnd"/>
                      <w:r w:rsidRPr="00326816">
                        <w:rPr>
                          <w:rFonts w:ascii="Arial" w:hAnsi="Arial" w:cs="Arial"/>
                          <w:i/>
                          <w:sz w:val="20"/>
                          <w:lang w:val="en-US"/>
                        </w:rPr>
                        <w:t xml:space="preserve"> </w:t>
                      </w:r>
                      <w:proofErr w:type="spellStart"/>
                      <w:r w:rsidRPr="00326816">
                        <w:rPr>
                          <w:rFonts w:ascii="Arial" w:hAnsi="Arial" w:cs="Arial"/>
                          <w:i/>
                          <w:sz w:val="20"/>
                          <w:lang w:val="en-US"/>
                        </w:rPr>
                        <w:t>getCurrentState</w:t>
                      </w:r>
                      <w:proofErr w:type="spellEnd"/>
                      <w:r w:rsidRPr="00326816">
                        <w:rPr>
                          <w:rFonts w:ascii="Arial" w:hAnsi="Arial" w:cs="Arial"/>
                          <w:i/>
                          <w:sz w:val="20"/>
                          <w:lang w:val="en-US"/>
                        </w:rPr>
                        <w:t>();</w:t>
                      </w:r>
                    </w:p>
                    <w:p w:rsidR="00FD2D4D" w:rsidRPr="00326816" w:rsidRDefault="00FD2D4D" w:rsidP="00326816">
                      <w:pPr>
                        <w:rPr>
                          <w:rFonts w:ascii="Arial" w:hAnsi="Arial" w:cs="Arial"/>
                          <w:i/>
                          <w:sz w:val="20"/>
                          <w:lang w:val="en-US"/>
                        </w:rPr>
                      </w:pPr>
                      <w:proofErr w:type="gramStart"/>
                      <w:r w:rsidRPr="00326816">
                        <w:rPr>
                          <w:rFonts w:ascii="Arial" w:hAnsi="Arial" w:cs="Arial"/>
                          <w:i/>
                          <w:sz w:val="20"/>
                          <w:lang w:val="en-US"/>
                        </w:rPr>
                        <w:t>void</w:t>
                      </w:r>
                      <w:proofErr w:type="gramEnd"/>
                      <w:r w:rsidRPr="00326816">
                        <w:rPr>
                          <w:rFonts w:ascii="Arial" w:hAnsi="Arial" w:cs="Arial"/>
                          <w:i/>
                          <w:sz w:val="20"/>
                          <w:lang w:val="en-US"/>
                        </w:rPr>
                        <w:t xml:space="preserve"> start();</w:t>
                      </w:r>
                    </w:p>
                    <w:p w:rsidR="00FD2D4D" w:rsidRPr="00326816" w:rsidRDefault="00FD2D4D" w:rsidP="00326816">
                      <w:pPr>
                        <w:rPr>
                          <w:rFonts w:ascii="Arial" w:hAnsi="Arial" w:cs="Arial"/>
                          <w:i/>
                          <w:sz w:val="20"/>
                          <w:lang w:val="en-US"/>
                        </w:rPr>
                      </w:pPr>
                      <w:proofErr w:type="gramStart"/>
                      <w:r w:rsidRPr="00326816">
                        <w:rPr>
                          <w:rFonts w:ascii="Arial" w:hAnsi="Arial" w:cs="Arial"/>
                          <w:i/>
                          <w:sz w:val="20"/>
                          <w:lang w:val="en-US"/>
                        </w:rPr>
                        <w:t>void</w:t>
                      </w:r>
                      <w:proofErr w:type="gramEnd"/>
                      <w:r w:rsidRPr="00326816">
                        <w:rPr>
                          <w:rFonts w:ascii="Arial" w:hAnsi="Arial" w:cs="Arial"/>
                          <w:i/>
                          <w:sz w:val="20"/>
                          <w:lang w:val="en-US"/>
                        </w:rPr>
                        <w:t xml:space="preserve"> reset();</w:t>
                      </w:r>
                    </w:p>
                    <w:p w:rsidR="00FD2D4D" w:rsidRPr="00326816" w:rsidRDefault="00FD2D4D" w:rsidP="00326816">
                      <w:pPr>
                        <w:rPr>
                          <w:rFonts w:ascii="Arial" w:hAnsi="Arial" w:cs="Arial"/>
                          <w:i/>
                          <w:sz w:val="20"/>
                          <w:lang w:val="en-US"/>
                        </w:rPr>
                      </w:pPr>
                      <w:proofErr w:type="gramStart"/>
                      <w:r w:rsidRPr="00326816">
                        <w:rPr>
                          <w:rFonts w:ascii="Arial" w:hAnsi="Arial" w:cs="Arial"/>
                          <w:i/>
                          <w:sz w:val="20"/>
                          <w:lang w:val="en-US"/>
                        </w:rPr>
                        <w:t>private</w:t>
                      </w:r>
                      <w:proofErr w:type="gramEnd"/>
                      <w:r w:rsidRPr="00326816">
                        <w:rPr>
                          <w:rFonts w:ascii="Arial" w:hAnsi="Arial" w:cs="Arial"/>
                          <w:i/>
                          <w:sz w:val="20"/>
                          <w:lang w:val="en-US"/>
                        </w:rPr>
                        <w:t>:</w:t>
                      </w:r>
                    </w:p>
                    <w:p w:rsidR="00FD2D4D" w:rsidRPr="00326816" w:rsidRDefault="00FD2D4D" w:rsidP="00326816">
                      <w:pPr>
                        <w:rPr>
                          <w:rFonts w:ascii="Arial" w:hAnsi="Arial" w:cs="Arial"/>
                          <w:i/>
                          <w:sz w:val="20"/>
                        </w:rPr>
                      </w:pPr>
                      <w:r w:rsidRPr="00326816">
                        <w:rPr>
                          <w:rFonts w:ascii="Arial" w:hAnsi="Arial" w:cs="Arial"/>
                          <w:i/>
                          <w:sz w:val="20"/>
                        </w:rPr>
                        <w:t>Asbd1_Zustand* zustand;</w:t>
                      </w:r>
                    </w:p>
                    <w:p w:rsidR="00FD2D4D" w:rsidRPr="00326816" w:rsidRDefault="00FD2D4D" w:rsidP="00326816">
                      <w:pPr>
                        <w:rPr>
                          <w:rFonts w:ascii="Arial" w:hAnsi="Arial" w:cs="Arial"/>
                          <w:i/>
                          <w:sz w:val="20"/>
                        </w:rPr>
                      </w:pPr>
                      <w:r w:rsidRPr="00326816">
                        <w:rPr>
                          <w:rFonts w:ascii="Arial" w:hAnsi="Arial" w:cs="Arial"/>
                          <w:i/>
                          <w:sz w:val="20"/>
                        </w:rPr>
                        <w:t>};</w:t>
                      </w:r>
                    </w:p>
                    <w:p w:rsidR="00FD2D4D" w:rsidRPr="00326816" w:rsidRDefault="00FD2D4D" w:rsidP="00326816">
                      <w:pPr>
                        <w:rPr>
                          <w:rFonts w:ascii="Arial" w:hAnsi="Arial" w:cs="Arial"/>
                          <w:i/>
                          <w:sz w:val="20"/>
                        </w:rPr>
                      </w:pPr>
                    </w:p>
                    <w:p w:rsidR="00FD2D4D" w:rsidRPr="00326816" w:rsidRDefault="00FD2D4D" w:rsidP="00326816">
                      <w:pPr>
                        <w:rPr>
                          <w:rFonts w:ascii="Arial" w:hAnsi="Arial" w:cs="Arial"/>
                          <w:i/>
                          <w:sz w:val="20"/>
                        </w:rPr>
                      </w:pPr>
                      <w:r w:rsidRPr="00326816">
                        <w:rPr>
                          <w:rFonts w:ascii="Arial" w:hAnsi="Arial" w:cs="Arial"/>
                          <w:i/>
                          <w:sz w:val="20"/>
                        </w:rPr>
                        <w:t>#</w:t>
                      </w:r>
                      <w:proofErr w:type="spellStart"/>
                      <w:r w:rsidRPr="00326816">
                        <w:rPr>
                          <w:rFonts w:ascii="Arial" w:hAnsi="Arial" w:cs="Arial"/>
                          <w:i/>
                          <w:sz w:val="20"/>
                        </w:rPr>
                        <w:t>endif</w:t>
                      </w:r>
                      <w:proofErr w:type="spellEnd"/>
                      <w:r w:rsidRPr="00326816">
                        <w:rPr>
                          <w:rFonts w:ascii="Arial" w:hAnsi="Arial" w:cs="Arial"/>
                          <w:i/>
                          <w:sz w:val="20"/>
                        </w:rPr>
                        <w:t xml:space="preserve"> /* ASBD1_CONTEXT_H_ */</w:t>
                      </w:r>
                    </w:p>
                    <w:p w:rsidR="00FD2D4D" w:rsidRPr="00326816" w:rsidRDefault="00FD2D4D" w:rsidP="00326816">
                      <w:pPr>
                        <w:rPr>
                          <w:rFonts w:ascii="Arial" w:hAnsi="Arial" w:cs="Arial"/>
                        </w:rPr>
                      </w:pPr>
                    </w:p>
                    <w:p w:rsidR="00FD2D4D" w:rsidRPr="00326816" w:rsidRDefault="00FD2D4D" w:rsidP="00326816">
                      <w:pPr>
                        <w:rPr>
                          <w:rFonts w:ascii="Arial" w:hAnsi="Arial" w:cs="Arial"/>
                        </w:rPr>
                      </w:pPr>
                      <w:r w:rsidRPr="00326816">
                        <w:rPr>
                          <w:rFonts w:ascii="Arial" w:hAnsi="Arial" w:cs="Arial"/>
                        </w:rPr>
                        <w:t xml:space="preserve">Beispiel für einen </w:t>
                      </w:r>
                      <w:proofErr w:type="spellStart"/>
                      <w:r w:rsidRPr="00326816">
                        <w:rPr>
                          <w:rFonts w:ascii="Arial" w:hAnsi="Arial" w:cs="Arial"/>
                        </w:rPr>
                        <w:t>Statewechsel</w:t>
                      </w:r>
                      <w:proofErr w:type="spellEnd"/>
                      <w:r w:rsidRPr="00326816">
                        <w:rPr>
                          <w:rFonts w:ascii="Arial" w:hAnsi="Arial" w:cs="Arial"/>
                        </w:rPr>
                        <w:t>:</w:t>
                      </w:r>
                    </w:p>
                    <w:p w:rsidR="00FD2D4D" w:rsidRPr="00326816" w:rsidRDefault="00FD2D4D" w:rsidP="00326816">
                      <w:pPr>
                        <w:rPr>
                          <w:rFonts w:ascii="Arial" w:hAnsi="Arial" w:cs="Arial"/>
                        </w:rPr>
                      </w:pPr>
                    </w:p>
                    <w:p w:rsidR="00FD2D4D" w:rsidRPr="00326816" w:rsidRDefault="00FD2D4D" w:rsidP="00326816">
                      <w:pPr>
                        <w:rPr>
                          <w:rFonts w:ascii="Arial" w:hAnsi="Arial" w:cs="Arial"/>
                          <w:i/>
                          <w:sz w:val="20"/>
                          <w:lang w:val="en-US"/>
                        </w:rPr>
                      </w:pPr>
                      <w:proofErr w:type="gramStart"/>
                      <w:r w:rsidRPr="00326816">
                        <w:rPr>
                          <w:rFonts w:ascii="Arial" w:hAnsi="Arial" w:cs="Arial"/>
                          <w:i/>
                          <w:sz w:val="20"/>
                          <w:lang w:val="en-US"/>
                        </w:rPr>
                        <w:t>void</w:t>
                      </w:r>
                      <w:proofErr w:type="gramEnd"/>
                      <w:r w:rsidRPr="00326816">
                        <w:rPr>
                          <w:rFonts w:ascii="Arial" w:hAnsi="Arial" w:cs="Arial"/>
                          <w:i/>
                          <w:sz w:val="20"/>
                          <w:lang w:val="en-US"/>
                        </w:rPr>
                        <w:t xml:space="preserve"> Asbd1_WkAuslauf::</w:t>
                      </w:r>
                      <w:proofErr w:type="spellStart"/>
                      <w:r w:rsidRPr="00326816">
                        <w:rPr>
                          <w:rFonts w:ascii="Arial" w:hAnsi="Arial" w:cs="Arial"/>
                          <w:i/>
                          <w:sz w:val="20"/>
                          <w:lang w:val="en-US"/>
                        </w:rPr>
                        <w:t>z_Reset</w:t>
                      </w:r>
                      <w:proofErr w:type="spellEnd"/>
                      <w:r w:rsidRPr="00326816">
                        <w:rPr>
                          <w:rFonts w:ascii="Arial" w:hAnsi="Arial" w:cs="Arial"/>
                          <w:i/>
                          <w:sz w:val="20"/>
                          <w:lang w:val="en-US"/>
                        </w:rPr>
                        <w:t>(){new (this) Asbd1_IDLE;}</w:t>
                      </w:r>
                    </w:p>
                    <w:p w:rsidR="00FD2D4D" w:rsidRPr="00326816" w:rsidRDefault="00FD2D4D" w:rsidP="00326816">
                      <w:pPr>
                        <w:rPr>
                          <w:lang w:val="en-US"/>
                        </w:rPr>
                      </w:pPr>
                    </w:p>
                  </w:txbxContent>
                </v:textbox>
              </v:shape>
            </w:pict>
          </mc:Fallback>
        </mc:AlternateContent>
      </w:r>
    </w:p>
    <w:p w:rsidR="00326816" w:rsidRPr="00D802B2" w:rsidRDefault="00326816" w:rsidP="0032681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1069"/>
      </w:pPr>
    </w:p>
    <w:p w:rsidR="00326816" w:rsidRPr="00D802B2" w:rsidRDefault="00326816" w:rsidP="00326816">
      <w:pPr>
        <w:pStyle w:val="berschrift2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p>
    <w:p w:rsidR="00326816" w:rsidRPr="00D802B2" w:rsidRDefault="00326816" w:rsidP="00326816">
      <w:pPr>
        <w:rPr>
          <w:lang w:eastAsia="de-DE"/>
        </w:rPr>
      </w:pPr>
    </w:p>
    <w:p w:rsidR="00326816" w:rsidRPr="00D802B2" w:rsidRDefault="00326816" w:rsidP="00326816">
      <w:pPr>
        <w:rPr>
          <w:lang w:eastAsia="de-DE"/>
        </w:rPr>
      </w:pPr>
    </w:p>
    <w:p w:rsidR="00326816" w:rsidRPr="00D802B2" w:rsidRDefault="00326816" w:rsidP="00326816">
      <w:pPr>
        <w:rPr>
          <w:lang w:eastAsia="de-DE"/>
        </w:rPr>
      </w:pPr>
    </w:p>
    <w:p w:rsidR="00326816" w:rsidRPr="00D802B2" w:rsidRDefault="00326816" w:rsidP="00326816">
      <w:pPr>
        <w:rPr>
          <w:lang w:eastAsia="de-DE"/>
        </w:rPr>
      </w:pPr>
    </w:p>
    <w:p w:rsidR="00326816" w:rsidRPr="00D802B2" w:rsidRDefault="00326816" w:rsidP="00326816">
      <w:pPr>
        <w:rPr>
          <w:lang w:eastAsia="de-DE"/>
        </w:rPr>
      </w:pPr>
    </w:p>
    <w:p w:rsidR="00326816" w:rsidRPr="00D802B2" w:rsidRDefault="00326816" w:rsidP="00326816">
      <w:pPr>
        <w:rPr>
          <w:lang w:eastAsia="de-DE"/>
        </w:rPr>
      </w:pPr>
    </w:p>
    <w:p w:rsidR="00326816" w:rsidRPr="00D802B2" w:rsidRDefault="00326816" w:rsidP="00326816">
      <w:pPr>
        <w:rPr>
          <w:lang w:eastAsia="de-DE"/>
        </w:rPr>
      </w:pPr>
    </w:p>
    <w:p w:rsidR="00326816" w:rsidRPr="00D802B2" w:rsidRDefault="00326816" w:rsidP="00326816">
      <w:pPr>
        <w:rPr>
          <w:lang w:eastAsia="de-DE"/>
        </w:rPr>
      </w:pPr>
    </w:p>
    <w:p w:rsidR="00326816" w:rsidRPr="00D802B2" w:rsidRDefault="00326816" w:rsidP="00326816">
      <w:pPr>
        <w:rPr>
          <w:lang w:eastAsia="de-DE"/>
        </w:rPr>
      </w:pPr>
    </w:p>
    <w:p w:rsidR="00326816" w:rsidRPr="00D802B2" w:rsidRDefault="00326816" w:rsidP="00326816">
      <w:pPr>
        <w:rPr>
          <w:lang w:eastAsia="de-DE"/>
        </w:rPr>
      </w:pPr>
    </w:p>
    <w:p w:rsidR="00326816" w:rsidRPr="00D802B2" w:rsidRDefault="00326816" w:rsidP="00326816">
      <w:pPr>
        <w:rPr>
          <w:lang w:eastAsia="de-DE"/>
        </w:rPr>
      </w:pPr>
    </w:p>
    <w:p w:rsidR="00326816" w:rsidRPr="00D802B2" w:rsidRDefault="00326816" w:rsidP="00326816">
      <w:pPr>
        <w:rPr>
          <w:lang w:eastAsia="de-DE"/>
        </w:rPr>
      </w:pPr>
    </w:p>
    <w:p w:rsidR="00326816" w:rsidRPr="00D802B2" w:rsidRDefault="00326816" w:rsidP="00326816">
      <w:pPr>
        <w:rPr>
          <w:lang w:eastAsia="de-DE"/>
        </w:rPr>
      </w:pPr>
    </w:p>
    <w:p w:rsidR="00326816" w:rsidRPr="00D802B2" w:rsidRDefault="00326816" w:rsidP="00326816">
      <w:pPr>
        <w:rPr>
          <w:lang w:eastAsia="de-DE"/>
        </w:rPr>
      </w:pPr>
    </w:p>
    <w:p w:rsidR="00326816" w:rsidRPr="00D802B2" w:rsidRDefault="00326816" w:rsidP="00326816">
      <w:pPr>
        <w:rPr>
          <w:lang w:eastAsia="de-DE"/>
        </w:rPr>
      </w:pPr>
    </w:p>
    <w:p w:rsidR="00326816" w:rsidRPr="00D802B2" w:rsidRDefault="00326816" w:rsidP="00326816">
      <w:pPr>
        <w:rPr>
          <w:lang w:eastAsia="de-DE"/>
        </w:rPr>
      </w:pPr>
    </w:p>
    <w:p w:rsidR="00326816" w:rsidRPr="00D802B2" w:rsidRDefault="00326816" w:rsidP="00326816">
      <w:pPr>
        <w:rPr>
          <w:lang w:eastAsia="de-DE"/>
        </w:rPr>
      </w:pPr>
    </w:p>
    <w:p w:rsidR="00326816" w:rsidRPr="00D802B2" w:rsidRDefault="00326816" w:rsidP="00326816">
      <w:pPr>
        <w:rPr>
          <w:lang w:eastAsia="de-DE"/>
        </w:rPr>
      </w:pPr>
    </w:p>
    <w:p w:rsidR="00803B77" w:rsidRPr="00D802B2" w:rsidRDefault="00803B77" w:rsidP="00326816">
      <w:pPr>
        <w:rPr>
          <w:lang w:eastAsia="de-DE"/>
        </w:rPr>
      </w:pPr>
    </w:p>
    <w:p w:rsidR="00326816" w:rsidRPr="00D802B2" w:rsidRDefault="00326816" w:rsidP="00326816">
      <w:pPr>
        <w:rPr>
          <w:lang w:eastAsia="de-DE"/>
        </w:rPr>
      </w:pPr>
    </w:p>
    <w:p w:rsidR="002D730B" w:rsidRPr="00D802B2" w:rsidRDefault="002D730B" w:rsidP="00326816">
      <w:pPr>
        <w:rPr>
          <w:lang w:eastAsia="de-DE"/>
        </w:rPr>
      </w:pPr>
    </w:p>
    <w:p w:rsidR="003A0076" w:rsidRPr="00D802B2"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r w:rsidRPr="00D802B2">
        <w:rPr>
          <w:lang w:val="de-DE"/>
        </w:rPr>
        <w:lastRenderedPageBreak/>
        <w:t>Mapping Rules</w:t>
      </w: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A0076" w:rsidRPr="00D802B2"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802B2">
        <w:rPr>
          <w:lang w:val="de-DE"/>
        </w:rPr>
        <w:t>Wichtige Mapping Rules, die Sie benutzt haben, z.B. um aus Ihrem Design entsprechenden Code zu erstellen.</w:t>
      </w:r>
    </w:p>
    <w:p w:rsidR="003A0076" w:rsidRPr="00D802B2" w:rsidRDefault="003A007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A0076" w:rsidRPr="00D802B2"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2" w:name="_TOC3250"/>
      <w:bookmarkEnd w:id="12"/>
      <w:r w:rsidRPr="00D802B2">
        <w:rPr>
          <w:lang w:val="de-DE"/>
        </w:rPr>
        <w:t>Testen</w:t>
      </w: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A0076" w:rsidRPr="00D802B2"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802B2">
        <w:rPr>
          <w:lang w:val="de-DE"/>
        </w:rPr>
        <w:t xml:space="preserve">Machen Sie sich Gedanken über Unit-Test, Komponententest, </w:t>
      </w:r>
      <w:proofErr w:type="spellStart"/>
      <w:r w:rsidRPr="00D802B2">
        <w:rPr>
          <w:lang w:val="de-DE"/>
        </w:rPr>
        <w:t>Integrationtest</w:t>
      </w:r>
      <w:proofErr w:type="spellEnd"/>
      <w:r w:rsidRPr="00D802B2">
        <w:rPr>
          <w:lang w:val="de-DE"/>
        </w:rPr>
        <w:t xml:space="preserve">, Systemtest, Regressionstest und Abnahmetest. </w:t>
      </w:r>
    </w:p>
    <w:p w:rsidR="003A0076" w:rsidRPr="00D802B2"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3" w:name="_TOC3379"/>
      <w:bookmarkEnd w:id="13"/>
      <w:r w:rsidRPr="00D802B2">
        <w:rPr>
          <w:sz w:val="24"/>
          <w:lang w:val="de-DE"/>
        </w:rPr>
        <w:t xml:space="preserve"> </w:t>
      </w:r>
      <w:r w:rsidRPr="00D802B2">
        <w:rPr>
          <w:lang w:val="de-DE"/>
        </w:rPr>
        <w:t>Unit Test/Komponenten Test</w:t>
      </w: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tbl>
      <w:tblPr>
        <w:tblStyle w:val="Tabellenraster"/>
        <w:tblW w:w="0" w:type="auto"/>
        <w:jc w:val="center"/>
        <w:tblLook w:val="04A0" w:firstRow="1" w:lastRow="0" w:firstColumn="1" w:lastColumn="0" w:noHBand="0" w:noVBand="1"/>
      </w:tblPr>
      <w:tblGrid>
        <w:gridCol w:w="1108"/>
        <w:gridCol w:w="3852"/>
        <w:gridCol w:w="2480"/>
        <w:gridCol w:w="2481"/>
      </w:tblGrid>
      <w:tr w:rsidR="00D802B2" w:rsidRPr="00D802B2" w:rsidTr="00665A12">
        <w:trPr>
          <w:jc w:val="center"/>
        </w:trPr>
        <w:tc>
          <w:tcPr>
            <w:tcW w:w="1108"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rPr>
              <w:t>Testfall</w:t>
            </w:r>
          </w:p>
        </w:tc>
        <w:tc>
          <w:tcPr>
            <w:tcW w:w="3852"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rPr>
              <w:t>Beschreibung</w:t>
            </w:r>
          </w:p>
        </w:tc>
        <w:tc>
          <w:tcPr>
            <w:tcW w:w="2480"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rPr>
              <w:t>Vorbedingung</w:t>
            </w:r>
          </w:p>
        </w:tc>
        <w:tc>
          <w:tcPr>
            <w:tcW w:w="2481"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rPr>
              <w:t>Erfolgsfall</w:t>
            </w:r>
          </w:p>
        </w:tc>
      </w:tr>
      <w:tr w:rsidR="00D802B2" w:rsidRPr="00D802B2" w:rsidTr="00665A12">
        <w:trPr>
          <w:jc w:val="center"/>
        </w:trPr>
        <w:tc>
          <w:tcPr>
            <w:tcW w:w="1108"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1.</w:t>
            </w:r>
          </w:p>
        </w:tc>
        <w:tc>
          <w:tcPr>
            <w:tcW w:w="3852"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rPr>
              <w:t>Ersten Werkstuck einlegen</w:t>
            </w:r>
          </w:p>
        </w:tc>
        <w:tc>
          <w:tcPr>
            <w:tcW w:w="2480"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rPr>
              <w:t xml:space="preserve">Band  gestoppt  </w:t>
            </w:r>
          </w:p>
        </w:tc>
        <w:tc>
          <w:tcPr>
            <w:tcW w:w="2481"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rPr>
              <w:t>Band startet</w:t>
            </w:r>
          </w:p>
        </w:tc>
      </w:tr>
      <w:tr w:rsidR="00D802B2" w:rsidRPr="00D802B2" w:rsidTr="00665A12">
        <w:trPr>
          <w:jc w:val="center"/>
        </w:trPr>
        <w:tc>
          <w:tcPr>
            <w:tcW w:w="1108"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2.</w:t>
            </w:r>
          </w:p>
        </w:tc>
        <w:tc>
          <w:tcPr>
            <w:tcW w:w="3852"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Werkstück in der Mitte einlegen</w:t>
            </w:r>
          </w:p>
        </w:tc>
        <w:tc>
          <w:tcPr>
            <w:tcW w:w="2480"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Band stoppt</w:t>
            </w:r>
          </w:p>
        </w:tc>
        <w:tc>
          <w:tcPr>
            <w:tcW w:w="2481"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Band Startet nicht</w:t>
            </w:r>
          </w:p>
        </w:tc>
      </w:tr>
      <w:tr w:rsidR="00D802B2" w:rsidRPr="00D802B2" w:rsidTr="00665A12">
        <w:trPr>
          <w:jc w:val="center"/>
        </w:trPr>
        <w:tc>
          <w:tcPr>
            <w:tcW w:w="1108"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3.</w:t>
            </w:r>
          </w:p>
        </w:tc>
        <w:tc>
          <w:tcPr>
            <w:tcW w:w="3852"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Werkstück in der Mitte einlegen</w:t>
            </w:r>
          </w:p>
        </w:tc>
        <w:tc>
          <w:tcPr>
            <w:tcW w:w="2480"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Band läuft</w:t>
            </w:r>
          </w:p>
        </w:tc>
        <w:tc>
          <w:tcPr>
            <w:tcW w:w="2481"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 xml:space="preserve">Band </w:t>
            </w:r>
            <w:proofErr w:type="spellStart"/>
            <w:r w:rsidRPr="00D802B2">
              <w:rPr>
                <w:rFonts w:asciiTheme="minorBidi" w:hAnsiTheme="minorBidi" w:cstheme="minorBidi"/>
                <w:lang w:eastAsia="de-DE"/>
              </w:rPr>
              <w:t>Stop</w:t>
            </w:r>
            <w:proofErr w:type="spellEnd"/>
          </w:p>
          <w:p w:rsidR="00D802B2" w:rsidRPr="00D802B2" w:rsidRDefault="00D802B2" w:rsidP="00665A12">
            <w:pPr>
              <w:rPr>
                <w:rFonts w:asciiTheme="minorBidi" w:hAnsiTheme="minorBidi" w:cstheme="minorBidi"/>
                <w:lang w:eastAsia="de-DE"/>
              </w:rPr>
            </w:pPr>
            <w:proofErr w:type="spellStart"/>
            <w:r w:rsidRPr="00D802B2">
              <w:rPr>
                <w:rFonts w:asciiTheme="minorBidi" w:hAnsiTheme="minorBidi" w:cstheme="minorBidi"/>
                <w:lang w:eastAsia="de-DE"/>
              </w:rPr>
              <w:t>Leuuchte</w:t>
            </w:r>
            <w:proofErr w:type="spellEnd"/>
            <w:r w:rsidRPr="00D802B2">
              <w:rPr>
                <w:rFonts w:asciiTheme="minorBidi" w:hAnsiTheme="minorBidi" w:cstheme="minorBidi"/>
                <w:lang w:eastAsia="de-DE"/>
              </w:rPr>
              <w:t>: Rot</w:t>
            </w:r>
          </w:p>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 xml:space="preserve">Fehlerzustand Aktualisiert </w:t>
            </w:r>
          </w:p>
        </w:tc>
      </w:tr>
      <w:tr w:rsidR="00D802B2" w:rsidRPr="00D802B2" w:rsidTr="00665A12">
        <w:trPr>
          <w:jc w:val="center"/>
        </w:trPr>
        <w:tc>
          <w:tcPr>
            <w:tcW w:w="1108"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4.</w:t>
            </w:r>
          </w:p>
        </w:tc>
        <w:tc>
          <w:tcPr>
            <w:tcW w:w="3852"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Werkstück einlegen</w:t>
            </w:r>
          </w:p>
        </w:tc>
        <w:tc>
          <w:tcPr>
            <w:tcW w:w="2480"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Band läuft</w:t>
            </w:r>
          </w:p>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Rutsche Voll</w:t>
            </w:r>
          </w:p>
        </w:tc>
        <w:tc>
          <w:tcPr>
            <w:tcW w:w="2481"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 xml:space="preserve">Band </w:t>
            </w:r>
            <w:proofErr w:type="spellStart"/>
            <w:r w:rsidRPr="00D802B2">
              <w:rPr>
                <w:rFonts w:asciiTheme="minorBidi" w:hAnsiTheme="minorBidi" w:cstheme="minorBidi"/>
                <w:lang w:eastAsia="de-DE"/>
              </w:rPr>
              <w:t>Stop</w:t>
            </w:r>
            <w:proofErr w:type="spellEnd"/>
          </w:p>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Leuchte Rot</w:t>
            </w:r>
          </w:p>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 xml:space="preserve">Fehlerzustand Aktualisiert </w:t>
            </w:r>
          </w:p>
        </w:tc>
      </w:tr>
      <w:tr w:rsidR="00D802B2" w:rsidRPr="00D802B2" w:rsidTr="00665A12">
        <w:trPr>
          <w:jc w:val="center"/>
        </w:trPr>
        <w:tc>
          <w:tcPr>
            <w:tcW w:w="1108"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5.</w:t>
            </w:r>
          </w:p>
        </w:tc>
        <w:tc>
          <w:tcPr>
            <w:tcW w:w="3852"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Werkstück aus dem Band entfernen</w:t>
            </w:r>
          </w:p>
        </w:tc>
        <w:tc>
          <w:tcPr>
            <w:tcW w:w="2480"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Band läuft</w:t>
            </w:r>
          </w:p>
          <w:p w:rsidR="00D802B2" w:rsidRPr="00D802B2" w:rsidRDefault="00D802B2" w:rsidP="00665A12">
            <w:pPr>
              <w:rPr>
                <w:rFonts w:asciiTheme="minorBidi" w:hAnsiTheme="minorBidi" w:cstheme="minorBidi"/>
                <w:lang w:eastAsia="de-DE"/>
              </w:rPr>
            </w:pPr>
          </w:p>
        </w:tc>
        <w:tc>
          <w:tcPr>
            <w:tcW w:w="2481"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 xml:space="preserve">Nach einer bestimmte Zeit Band </w:t>
            </w:r>
            <w:proofErr w:type="spellStart"/>
            <w:r w:rsidRPr="00D802B2">
              <w:rPr>
                <w:rFonts w:asciiTheme="minorBidi" w:hAnsiTheme="minorBidi" w:cstheme="minorBidi"/>
                <w:lang w:eastAsia="de-DE"/>
              </w:rPr>
              <w:t>Stop</w:t>
            </w:r>
            <w:proofErr w:type="spellEnd"/>
          </w:p>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Fehler Aktualisiert</w:t>
            </w:r>
          </w:p>
        </w:tc>
      </w:tr>
      <w:tr w:rsidR="00D802B2" w:rsidRPr="00D802B2" w:rsidTr="00665A12">
        <w:trPr>
          <w:jc w:val="center"/>
        </w:trPr>
        <w:tc>
          <w:tcPr>
            <w:tcW w:w="1108"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6.</w:t>
            </w:r>
          </w:p>
        </w:tc>
        <w:tc>
          <w:tcPr>
            <w:tcW w:w="3852"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Werkstück zu Flach</w:t>
            </w:r>
          </w:p>
        </w:tc>
        <w:tc>
          <w:tcPr>
            <w:tcW w:w="2480"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Band läuft</w:t>
            </w:r>
          </w:p>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Rutsche nicht voll</w:t>
            </w:r>
          </w:p>
        </w:tc>
        <w:tc>
          <w:tcPr>
            <w:tcW w:w="2481"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Werkstück wird aussortiert</w:t>
            </w:r>
          </w:p>
        </w:tc>
      </w:tr>
      <w:tr w:rsidR="00D802B2" w:rsidRPr="00D802B2" w:rsidTr="00665A12">
        <w:trPr>
          <w:jc w:val="center"/>
        </w:trPr>
        <w:tc>
          <w:tcPr>
            <w:tcW w:w="1108"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7.</w:t>
            </w:r>
          </w:p>
        </w:tc>
        <w:tc>
          <w:tcPr>
            <w:tcW w:w="3852"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Werkstück Bohrung nach oben und Metalleinsatz einlegen</w:t>
            </w:r>
          </w:p>
        </w:tc>
        <w:tc>
          <w:tcPr>
            <w:tcW w:w="2480"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Band läuft</w:t>
            </w:r>
          </w:p>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Rutsche nicht voll</w:t>
            </w:r>
          </w:p>
        </w:tc>
        <w:tc>
          <w:tcPr>
            <w:tcW w:w="2481"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Band läuft weiter</w:t>
            </w:r>
          </w:p>
        </w:tc>
      </w:tr>
      <w:tr w:rsidR="00D802B2" w:rsidRPr="00D802B2" w:rsidTr="00665A12">
        <w:trPr>
          <w:jc w:val="center"/>
        </w:trPr>
        <w:tc>
          <w:tcPr>
            <w:tcW w:w="1108"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8.</w:t>
            </w:r>
          </w:p>
        </w:tc>
        <w:tc>
          <w:tcPr>
            <w:tcW w:w="3852" w:type="dxa"/>
          </w:tcPr>
          <w:p w:rsidR="00D802B2" w:rsidRPr="00D802B2" w:rsidRDefault="00D802B2" w:rsidP="00665A12">
            <w:pPr>
              <w:pStyle w:val="StandardWeb"/>
              <w:spacing w:after="0"/>
              <w:rPr>
                <w:rFonts w:asciiTheme="minorBidi" w:hAnsiTheme="minorBidi" w:cstheme="minorBidi"/>
              </w:rPr>
            </w:pPr>
            <w:r w:rsidRPr="00D802B2">
              <w:rPr>
                <w:rFonts w:asciiTheme="minorBidi" w:hAnsiTheme="minorBidi" w:cstheme="minorBidi"/>
              </w:rPr>
              <w:t xml:space="preserve">Werkstuck Bohrung nach oben und Metall Einsatzeinlegen </w:t>
            </w:r>
          </w:p>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 xml:space="preserve"> </w:t>
            </w:r>
          </w:p>
        </w:tc>
        <w:tc>
          <w:tcPr>
            <w:tcW w:w="2480" w:type="dxa"/>
          </w:tcPr>
          <w:p w:rsidR="00D802B2" w:rsidRPr="00D802B2" w:rsidRDefault="00D802B2" w:rsidP="00665A12">
            <w:pPr>
              <w:rPr>
                <w:rFonts w:asciiTheme="minorBidi" w:hAnsiTheme="minorBidi" w:cstheme="minorBidi"/>
              </w:rPr>
            </w:pPr>
            <w:r w:rsidRPr="00D802B2">
              <w:rPr>
                <w:rFonts w:asciiTheme="minorBidi" w:hAnsiTheme="minorBidi" w:cstheme="minorBidi"/>
              </w:rPr>
              <w:t>Band  lauft</w:t>
            </w:r>
          </w:p>
          <w:p w:rsidR="00D802B2" w:rsidRPr="00D802B2" w:rsidRDefault="00D802B2" w:rsidP="00665A12">
            <w:pPr>
              <w:rPr>
                <w:rFonts w:asciiTheme="minorBidi" w:hAnsiTheme="minorBidi" w:cstheme="minorBidi"/>
              </w:rPr>
            </w:pPr>
            <w:r w:rsidRPr="00D802B2">
              <w:rPr>
                <w:rFonts w:asciiTheme="minorBidi" w:hAnsiTheme="minorBidi" w:cstheme="minorBidi"/>
              </w:rPr>
              <w:t>Rutsche nicht voll</w:t>
            </w:r>
          </w:p>
          <w:p w:rsidR="00D802B2" w:rsidRPr="00D802B2" w:rsidRDefault="00D802B2" w:rsidP="00665A12">
            <w:pPr>
              <w:rPr>
                <w:rFonts w:asciiTheme="minorBidi" w:hAnsiTheme="minorBidi" w:cstheme="minorBidi"/>
              </w:rPr>
            </w:pPr>
            <w:r w:rsidRPr="00D802B2">
              <w:rPr>
                <w:rFonts w:asciiTheme="minorBidi" w:hAnsiTheme="minorBidi" w:cstheme="minorBidi"/>
              </w:rPr>
              <w:t>Band2 frei ist</w:t>
            </w:r>
          </w:p>
        </w:tc>
        <w:tc>
          <w:tcPr>
            <w:tcW w:w="2481" w:type="dxa"/>
          </w:tcPr>
          <w:p w:rsidR="00D802B2" w:rsidRPr="00D802B2" w:rsidRDefault="00D802B2" w:rsidP="00665A12">
            <w:pPr>
              <w:rPr>
                <w:rFonts w:asciiTheme="minorBidi" w:hAnsiTheme="minorBidi" w:cstheme="minorBidi"/>
              </w:rPr>
            </w:pPr>
            <w:r w:rsidRPr="00D802B2">
              <w:rPr>
                <w:rFonts w:asciiTheme="minorBidi" w:hAnsiTheme="minorBidi" w:cstheme="minorBidi"/>
              </w:rPr>
              <w:t>Weiche von Band Öffnen</w:t>
            </w:r>
          </w:p>
          <w:p w:rsidR="00D802B2" w:rsidRPr="00D802B2" w:rsidRDefault="00D802B2" w:rsidP="00665A12">
            <w:pPr>
              <w:rPr>
                <w:rFonts w:asciiTheme="minorBidi" w:hAnsiTheme="minorBidi" w:cstheme="minorBidi"/>
                <w:lang w:eastAsia="de-DE"/>
              </w:rPr>
            </w:pPr>
          </w:p>
        </w:tc>
      </w:tr>
      <w:tr w:rsidR="00D802B2" w:rsidRPr="00D802B2" w:rsidTr="00665A12">
        <w:trPr>
          <w:jc w:val="center"/>
        </w:trPr>
        <w:tc>
          <w:tcPr>
            <w:tcW w:w="1108"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9.</w:t>
            </w:r>
          </w:p>
        </w:tc>
        <w:tc>
          <w:tcPr>
            <w:tcW w:w="3852" w:type="dxa"/>
          </w:tcPr>
          <w:p w:rsidR="00D802B2" w:rsidRPr="00D802B2" w:rsidRDefault="00D802B2" w:rsidP="00665A12">
            <w:pPr>
              <w:pStyle w:val="StandardWeb"/>
              <w:spacing w:after="0"/>
              <w:rPr>
                <w:rFonts w:asciiTheme="minorBidi" w:hAnsiTheme="minorBidi" w:cstheme="minorBidi"/>
              </w:rPr>
            </w:pPr>
            <w:r w:rsidRPr="00D802B2">
              <w:rPr>
                <w:rFonts w:asciiTheme="minorBidi" w:hAnsiTheme="minorBidi" w:cstheme="minorBidi"/>
              </w:rPr>
              <w:t>Werkstuck Bohrung nach oben ohne Metalleinsatz einlegen</w:t>
            </w:r>
          </w:p>
          <w:p w:rsidR="00D802B2" w:rsidRPr="00D802B2" w:rsidRDefault="00D802B2" w:rsidP="00665A12">
            <w:pPr>
              <w:rPr>
                <w:rFonts w:asciiTheme="minorBidi" w:hAnsiTheme="minorBidi" w:cstheme="minorBidi"/>
                <w:lang w:eastAsia="de-DE"/>
              </w:rPr>
            </w:pPr>
          </w:p>
        </w:tc>
        <w:tc>
          <w:tcPr>
            <w:tcW w:w="2480" w:type="dxa"/>
          </w:tcPr>
          <w:p w:rsidR="00D802B2" w:rsidRPr="00D802B2" w:rsidRDefault="00D802B2" w:rsidP="00665A12">
            <w:pPr>
              <w:rPr>
                <w:rFonts w:asciiTheme="minorBidi" w:hAnsiTheme="minorBidi" w:cstheme="minorBidi"/>
              </w:rPr>
            </w:pPr>
            <w:r w:rsidRPr="00D802B2">
              <w:rPr>
                <w:rFonts w:asciiTheme="minorBidi" w:hAnsiTheme="minorBidi" w:cstheme="minorBidi"/>
              </w:rPr>
              <w:t>Band1 lauft</w:t>
            </w:r>
          </w:p>
          <w:p w:rsidR="00D802B2" w:rsidRPr="00D802B2" w:rsidRDefault="00D802B2" w:rsidP="00665A12">
            <w:pPr>
              <w:rPr>
                <w:rFonts w:asciiTheme="minorBidi" w:hAnsiTheme="minorBidi" w:cstheme="minorBidi"/>
              </w:rPr>
            </w:pPr>
            <w:r w:rsidRPr="00D802B2">
              <w:rPr>
                <w:rFonts w:asciiTheme="minorBidi" w:hAnsiTheme="minorBidi" w:cstheme="minorBidi"/>
              </w:rPr>
              <w:t>Rutsche nicht voll</w:t>
            </w:r>
          </w:p>
          <w:p w:rsidR="00D802B2" w:rsidRPr="00D802B2" w:rsidRDefault="00D802B2" w:rsidP="00665A12">
            <w:pPr>
              <w:rPr>
                <w:rFonts w:asciiTheme="minorBidi" w:hAnsiTheme="minorBidi" w:cstheme="minorBidi"/>
                <w:lang w:eastAsia="de-DE"/>
              </w:rPr>
            </w:pPr>
            <w:r w:rsidRPr="00D802B2">
              <w:rPr>
                <w:rFonts w:asciiTheme="minorBidi" w:hAnsiTheme="minorBidi" w:cstheme="minorBidi"/>
              </w:rPr>
              <w:t>Band2 frei</w:t>
            </w:r>
          </w:p>
        </w:tc>
        <w:tc>
          <w:tcPr>
            <w:tcW w:w="2481" w:type="dxa"/>
          </w:tcPr>
          <w:p w:rsidR="00D802B2" w:rsidRPr="00D802B2" w:rsidRDefault="00D802B2" w:rsidP="00665A12">
            <w:pPr>
              <w:pStyle w:val="StandardWeb"/>
              <w:spacing w:after="0"/>
              <w:rPr>
                <w:rFonts w:asciiTheme="minorBidi" w:hAnsiTheme="minorBidi" w:cstheme="minorBidi"/>
              </w:rPr>
            </w:pPr>
            <w:r w:rsidRPr="00D802B2">
              <w:rPr>
                <w:rFonts w:asciiTheme="minorBidi" w:hAnsiTheme="minorBidi" w:cstheme="minorBidi"/>
              </w:rPr>
              <w:t>Weiche von Band1 öffnen Band  startet Weiche von Band2 öffnen</w:t>
            </w:r>
          </w:p>
          <w:p w:rsidR="00D802B2" w:rsidRPr="00D802B2" w:rsidRDefault="00D802B2" w:rsidP="00665A12">
            <w:pPr>
              <w:rPr>
                <w:rFonts w:asciiTheme="minorBidi" w:hAnsiTheme="minorBidi" w:cstheme="minorBidi"/>
                <w:lang w:eastAsia="de-DE"/>
              </w:rPr>
            </w:pPr>
          </w:p>
        </w:tc>
      </w:tr>
      <w:tr w:rsidR="00D802B2" w:rsidRPr="00D802B2" w:rsidTr="00665A12">
        <w:trPr>
          <w:jc w:val="center"/>
        </w:trPr>
        <w:tc>
          <w:tcPr>
            <w:tcW w:w="1108"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t>10.</w:t>
            </w:r>
          </w:p>
        </w:tc>
        <w:tc>
          <w:tcPr>
            <w:tcW w:w="3852" w:type="dxa"/>
          </w:tcPr>
          <w:p w:rsidR="00D802B2" w:rsidRPr="00D802B2" w:rsidRDefault="00D802B2" w:rsidP="00665A12">
            <w:pPr>
              <w:pStyle w:val="StandardWeb"/>
              <w:spacing w:after="0"/>
              <w:rPr>
                <w:rFonts w:asciiTheme="minorBidi" w:hAnsiTheme="minorBidi" w:cstheme="minorBidi"/>
              </w:rPr>
            </w:pPr>
            <w:r w:rsidRPr="00D802B2">
              <w:rPr>
                <w:rFonts w:asciiTheme="minorBidi" w:hAnsiTheme="minorBidi" w:cstheme="minorBidi"/>
              </w:rPr>
              <w:t xml:space="preserve">Werkstuck Bohrung nach unten und Metalleinsatz einlegen </w:t>
            </w:r>
          </w:p>
        </w:tc>
        <w:tc>
          <w:tcPr>
            <w:tcW w:w="2480" w:type="dxa"/>
          </w:tcPr>
          <w:p w:rsidR="00D802B2" w:rsidRPr="00D802B2" w:rsidRDefault="00D802B2" w:rsidP="00665A12">
            <w:pPr>
              <w:rPr>
                <w:rFonts w:asciiTheme="minorBidi" w:hAnsiTheme="minorBidi" w:cstheme="minorBidi"/>
              </w:rPr>
            </w:pPr>
            <w:r w:rsidRPr="00D802B2">
              <w:rPr>
                <w:rFonts w:asciiTheme="minorBidi" w:hAnsiTheme="minorBidi" w:cstheme="minorBidi"/>
              </w:rPr>
              <w:t>Band1 lauft</w:t>
            </w:r>
          </w:p>
          <w:p w:rsidR="00D802B2" w:rsidRPr="00D802B2" w:rsidRDefault="00D802B2" w:rsidP="00665A12">
            <w:pPr>
              <w:rPr>
                <w:rFonts w:asciiTheme="minorBidi" w:hAnsiTheme="minorBidi" w:cstheme="minorBidi"/>
              </w:rPr>
            </w:pPr>
            <w:r w:rsidRPr="00D802B2">
              <w:rPr>
                <w:rFonts w:asciiTheme="minorBidi" w:hAnsiTheme="minorBidi" w:cstheme="minorBidi"/>
              </w:rPr>
              <w:t>Rutsche nicht voll</w:t>
            </w:r>
          </w:p>
          <w:p w:rsidR="00D802B2" w:rsidRPr="00D802B2" w:rsidRDefault="00D802B2" w:rsidP="00665A12">
            <w:pPr>
              <w:rPr>
                <w:rFonts w:asciiTheme="minorBidi" w:hAnsiTheme="minorBidi" w:cstheme="minorBidi"/>
              </w:rPr>
            </w:pPr>
            <w:r w:rsidRPr="00D802B2">
              <w:rPr>
                <w:rFonts w:asciiTheme="minorBidi" w:hAnsiTheme="minorBidi" w:cstheme="minorBidi"/>
              </w:rPr>
              <w:t>Band2 frei</w:t>
            </w:r>
          </w:p>
          <w:p w:rsidR="00D802B2" w:rsidRPr="00D802B2" w:rsidRDefault="00D802B2" w:rsidP="00665A12">
            <w:pPr>
              <w:rPr>
                <w:rFonts w:asciiTheme="minorBidi" w:hAnsiTheme="minorBidi" w:cstheme="minorBidi"/>
              </w:rPr>
            </w:pPr>
            <w:r w:rsidRPr="00D802B2">
              <w:rPr>
                <w:rFonts w:asciiTheme="minorBidi" w:hAnsiTheme="minorBidi" w:cstheme="minorBidi"/>
              </w:rPr>
              <w:t>Band1 wird angehalten</w:t>
            </w:r>
          </w:p>
          <w:p w:rsidR="00D802B2" w:rsidRPr="00D802B2" w:rsidRDefault="00D802B2" w:rsidP="00665A12">
            <w:pPr>
              <w:rPr>
                <w:rFonts w:asciiTheme="minorBidi" w:hAnsiTheme="minorBidi" w:cstheme="minorBidi"/>
                <w:lang w:eastAsia="de-DE"/>
              </w:rPr>
            </w:pPr>
            <w:r w:rsidRPr="00D802B2">
              <w:rPr>
                <w:rFonts w:asciiTheme="minorBidi" w:hAnsiTheme="minorBidi" w:cstheme="minorBidi"/>
              </w:rPr>
              <w:t xml:space="preserve">Bediener dreht den Werkstuck um wenn es am Ende vom </w:t>
            </w:r>
            <w:r w:rsidRPr="00D802B2">
              <w:rPr>
                <w:rFonts w:asciiTheme="minorBidi" w:hAnsiTheme="minorBidi" w:cstheme="minorBidi"/>
              </w:rPr>
              <w:lastRenderedPageBreak/>
              <w:t xml:space="preserve">Band ist </w:t>
            </w:r>
          </w:p>
        </w:tc>
        <w:tc>
          <w:tcPr>
            <w:tcW w:w="2481" w:type="dxa"/>
          </w:tcPr>
          <w:p w:rsidR="00D802B2" w:rsidRPr="00D802B2" w:rsidRDefault="00D802B2" w:rsidP="00665A12">
            <w:pPr>
              <w:pStyle w:val="StandardWeb"/>
              <w:spacing w:after="0"/>
              <w:rPr>
                <w:rFonts w:asciiTheme="minorBidi" w:hAnsiTheme="minorBidi" w:cstheme="minorBidi"/>
              </w:rPr>
            </w:pPr>
            <w:r w:rsidRPr="00D802B2">
              <w:rPr>
                <w:rFonts w:asciiTheme="minorBidi" w:hAnsiTheme="minorBidi" w:cstheme="minorBidi"/>
              </w:rPr>
              <w:lastRenderedPageBreak/>
              <w:t xml:space="preserve">Weiche von Band1 öffnen </w:t>
            </w:r>
          </w:p>
          <w:p w:rsidR="00D802B2" w:rsidRPr="00D802B2" w:rsidRDefault="00D802B2" w:rsidP="00665A12">
            <w:pPr>
              <w:pStyle w:val="StandardWeb"/>
              <w:spacing w:after="0"/>
              <w:rPr>
                <w:rFonts w:asciiTheme="minorBidi" w:hAnsiTheme="minorBidi" w:cstheme="minorBidi"/>
              </w:rPr>
            </w:pPr>
            <w:r w:rsidRPr="00D802B2">
              <w:rPr>
                <w:rFonts w:asciiTheme="minorBidi" w:hAnsiTheme="minorBidi" w:cstheme="minorBidi"/>
              </w:rPr>
              <w:t>Band2 startet</w:t>
            </w:r>
          </w:p>
          <w:p w:rsidR="00D802B2" w:rsidRPr="00D802B2" w:rsidRDefault="00D802B2" w:rsidP="00665A12">
            <w:pPr>
              <w:pStyle w:val="StandardWeb"/>
              <w:spacing w:after="0"/>
              <w:rPr>
                <w:rFonts w:asciiTheme="minorBidi" w:hAnsiTheme="minorBidi" w:cstheme="minorBidi"/>
              </w:rPr>
            </w:pPr>
            <w:r w:rsidRPr="00D802B2">
              <w:rPr>
                <w:rFonts w:asciiTheme="minorBidi" w:hAnsiTheme="minorBidi" w:cstheme="minorBidi"/>
              </w:rPr>
              <w:t>Leuchte : gelb</w:t>
            </w:r>
          </w:p>
          <w:p w:rsidR="00D802B2" w:rsidRPr="00D802B2" w:rsidRDefault="00D802B2" w:rsidP="00665A12">
            <w:pPr>
              <w:pStyle w:val="StandardWeb"/>
              <w:spacing w:after="0"/>
              <w:rPr>
                <w:rFonts w:asciiTheme="minorBidi" w:hAnsiTheme="minorBidi" w:cstheme="minorBidi"/>
              </w:rPr>
            </w:pPr>
            <w:r w:rsidRPr="00D802B2">
              <w:rPr>
                <w:rFonts w:asciiTheme="minorBidi" w:hAnsiTheme="minorBidi" w:cstheme="minorBidi"/>
              </w:rPr>
              <w:t xml:space="preserve">Werkstuck wird </w:t>
            </w:r>
            <w:r w:rsidRPr="00D802B2">
              <w:rPr>
                <w:rFonts w:asciiTheme="minorBidi" w:hAnsiTheme="minorBidi" w:cstheme="minorBidi"/>
              </w:rPr>
              <w:lastRenderedPageBreak/>
              <w:t>aussortiert wenn er am Ende</w:t>
            </w:r>
          </w:p>
          <w:p w:rsidR="00D802B2" w:rsidRPr="00D802B2" w:rsidRDefault="00D802B2" w:rsidP="00665A12">
            <w:pPr>
              <w:pStyle w:val="StandardWeb"/>
              <w:spacing w:after="0"/>
              <w:rPr>
                <w:rFonts w:asciiTheme="minorBidi" w:hAnsiTheme="minorBidi" w:cstheme="minorBidi"/>
              </w:rPr>
            </w:pPr>
          </w:p>
        </w:tc>
      </w:tr>
      <w:tr w:rsidR="00D802B2" w:rsidRPr="00D802B2" w:rsidTr="00665A12">
        <w:trPr>
          <w:jc w:val="center"/>
        </w:trPr>
        <w:tc>
          <w:tcPr>
            <w:tcW w:w="1108" w:type="dxa"/>
          </w:tcPr>
          <w:p w:rsidR="00D802B2" w:rsidRPr="00D802B2" w:rsidRDefault="00D802B2" w:rsidP="00665A12">
            <w:pPr>
              <w:rPr>
                <w:rFonts w:asciiTheme="minorBidi" w:hAnsiTheme="minorBidi" w:cstheme="minorBidi"/>
                <w:lang w:eastAsia="de-DE"/>
              </w:rPr>
            </w:pPr>
            <w:r w:rsidRPr="00D802B2">
              <w:rPr>
                <w:rFonts w:asciiTheme="minorBidi" w:hAnsiTheme="minorBidi" w:cstheme="minorBidi"/>
                <w:lang w:eastAsia="de-DE"/>
              </w:rPr>
              <w:lastRenderedPageBreak/>
              <w:t>11.</w:t>
            </w:r>
          </w:p>
        </w:tc>
        <w:tc>
          <w:tcPr>
            <w:tcW w:w="3852" w:type="dxa"/>
          </w:tcPr>
          <w:p w:rsidR="00D802B2" w:rsidRPr="00D802B2" w:rsidRDefault="00D802B2" w:rsidP="00665A12">
            <w:pPr>
              <w:pStyle w:val="StandardWeb"/>
              <w:spacing w:after="0"/>
              <w:rPr>
                <w:rFonts w:asciiTheme="minorBidi" w:hAnsiTheme="minorBidi" w:cstheme="minorBidi"/>
              </w:rPr>
            </w:pPr>
            <w:r w:rsidRPr="00D802B2">
              <w:rPr>
                <w:rFonts w:asciiTheme="minorBidi" w:hAnsiTheme="minorBidi" w:cstheme="minorBidi"/>
              </w:rPr>
              <w:t>Werkstuck Bohrung nach unten und Metalleinsatz  einlegen</w:t>
            </w:r>
          </w:p>
          <w:p w:rsidR="00D802B2" w:rsidRPr="00D802B2" w:rsidRDefault="00D802B2" w:rsidP="00665A12">
            <w:pPr>
              <w:pStyle w:val="StandardWeb"/>
              <w:spacing w:after="0"/>
              <w:rPr>
                <w:rFonts w:asciiTheme="minorBidi" w:hAnsiTheme="minorBidi" w:cstheme="minorBidi"/>
              </w:rPr>
            </w:pPr>
          </w:p>
          <w:p w:rsidR="00D802B2" w:rsidRPr="00D802B2" w:rsidRDefault="00D802B2" w:rsidP="00665A12">
            <w:pPr>
              <w:rPr>
                <w:rFonts w:asciiTheme="minorBidi" w:hAnsiTheme="minorBidi" w:cstheme="minorBidi"/>
                <w:lang w:eastAsia="de-DE"/>
              </w:rPr>
            </w:pPr>
          </w:p>
        </w:tc>
        <w:tc>
          <w:tcPr>
            <w:tcW w:w="2480" w:type="dxa"/>
          </w:tcPr>
          <w:p w:rsidR="00D802B2" w:rsidRPr="00D802B2" w:rsidRDefault="00D802B2" w:rsidP="00665A12">
            <w:pPr>
              <w:rPr>
                <w:rFonts w:asciiTheme="minorBidi" w:hAnsiTheme="minorBidi" w:cstheme="minorBidi"/>
              </w:rPr>
            </w:pPr>
            <w:r w:rsidRPr="00D802B2">
              <w:rPr>
                <w:rFonts w:asciiTheme="minorBidi" w:hAnsiTheme="minorBidi" w:cstheme="minorBidi"/>
              </w:rPr>
              <w:t>Band1 lauft</w:t>
            </w:r>
          </w:p>
          <w:p w:rsidR="00D802B2" w:rsidRPr="00D802B2" w:rsidRDefault="00D802B2" w:rsidP="00665A12">
            <w:pPr>
              <w:rPr>
                <w:rFonts w:asciiTheme="minorBidi" w:hAnsiTheme="minorBidi" w:cstheme="minorBidi"/>
              </w:rPr>
            </w:pPr>
            <w:r w:rsidRPr="00D802B2">
              <w:rPr>
                <w:rFonts w:asciiTheme="minorBidi" w:hAnsiTheme="minorBidi" w:cstheme="minorBidi"/>
              </w:rPr>
              <w:t>Rutsche nicht voll</w:t>
            </w:r>
          </w:p>
          <w:p w:rsidR="00D802B2" w:rsidRPr="00D802B2" w:rsidRDefault="00D802B2" w:rsidP="00665A12">
            <w:pPr>
              <w:rPr>
                <w:rFonts w:asciiTheme="minorBidi" w:hAnsiTheme="minorBidi" w:cstheme="minorBidi"/>
              </w:rPr>
            </w:pPr>
            <w:r w:rsidRPr="00D802B2">
              <w:rPr>
                <w:rFonts w:asciiTheme="minorBidi" w:hAnsiTheme="minorBidi" w:cstheme="minorBidi"/>
              </w:rPr>
              <w:t>Band2 frei</w:t>
            </w:r>
          </w:p>
          <w:p w:rsidR="00D802B2" w:rsidRPr="00D802B2" w:rsidRDefault="00D802B2" w:rsidP="00665A12">
            <w:pPr>
              <w:rPr>
                <w:rFonts w:asciiTheme="minorBidi" w:hAnsiTheme="minorBidi" w:cstheme="minorBidi"/>
              </w:rPr>
            </w:pPr>
            <w:r w:rsidRPr="00D802B2">
              <w:rPr>
                <w:rFonts w:asciiTheme="minorBidi" w:hAnsiTheme="minorBidi" w:cstheme="minorBidi"/>
              </w:rPr>
              <w:t>Werkstuck wird am Messung Ende von Band1 nicht umgedreht</w:t>
            </w:r>
          </w:p>
          <w:p w:rsidR="00D802B2" w:rsidRPr="00D802B2" w:rsidRDefault="00D802B2" w:rsidP="00665A12">
            <w:pPr>
              <w:rPr>
                <w:rFonts w:asciiTheme="minorBidi" w:hAnsiTheme="minorBidi" w:cstheme="minorBidi"/>
              </w:rPr>
            </w:pPr>
          </w:p>
        </w:tc>
        <w:tc>
          <w:tcPr>
            <w:tcW w:w="2481" w:type="dxa"/>
          </w:tcPr>
          <w:p w:rsidR="00D802B2" w:rsidRPr="00D802B2" w:rsidRDefault="00D802B2" w:rsidP="00665A12">
            <w:pPr>
              <w:pStyle w:val="StandardWeb"/>
              <w:spacing w:after="0"/>
              <w:rPr>
                <w:rFonts w:asciiTheme="minorBidi" w:hAnsiTheme="minorBidi" w:cstheme="minorBidi"/>
              </w:rPr>
            </w:pPr>
            <w:r w:rsidRPr="00D802B2">
              <w:rPr>
                <w:rFonts w:asciiTheme="minorBidi" w:hAnsiTheme="minorBidi" w:cstheme="minorBidi"/>
              </w:rPr>
              <w:t>Weiche von Band1 öffnen</w:t>
            </w:r>
          </w:p>
          <w:p w:rsidR="00D802B2" w:rsidRPr="00D802B2" w:rsidRDefault="00D802B2" w:rsidP="00665A12">
            <w:pPr>
              <w:rPr>
                <w:rFonts w:asciiTheme="minorBidi" w:hAnsiTheme="minorBidi" w:cstheme="minorBidi"/>
              </w:rPr>
            </w:pPr>
            <w:r w:rsidRPr="00D802B2">
              <w:rPr>
                <w:rFonts w:asciiTheme="minorBidi" w:hAnsiTheme="minorBidi" w:cstheme="minorBidi"/>
              </w:rPr>
              <w:t>Band2 startet</w:t>
            </w:r>
          </w:p>
          <w:p w:rsidR="00D802B2" w:rsidRPr="00D802B2" w:rsidRDefault="00D802B2" w:rsidP="00665A12">
            <w:pPr>
              <w:rPr>
                <w:rFonts w:asciiTheme="minorBidi" w:hAnsiTheme="minorBidi" w:cstheme="minorBidi"/>
                <w:lang w:eastAsia="de-DE"/>
              </w:rPr>
            </w:pPr>
            <w:r w:rsidRPr="00D802B2">
              <w:rPr>
                <w:rFonts w:asciiTheme="minorBidi" w:hAnsiTheme="minorBidi" w:cstheme="minorBidi"/>
              </w:rPr>
              <w:t>Fehler signalisieren nach</w:t>
            </w:r>
          </w:p>
        </w:tc>
      </w:tr>
    </w:tbl>
    <w:p w:rsidR="003A0076" w:rsidRPr="00D802B2" w:rsidRDefault="003A007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A0076" w:rsidRPr="00D802B2"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4" w:name="_TOC3440"/>
      <w:bookmarkEnd w:id="14"/>
      <w:r w:rsidRPr="00D802B2">
        <w:rPr>
          <w:lang w:val="de-DE"/>
        </w:rPr>
        <w:t xml:space="preserve"> Integration Test/System Test</w:t>
      </w:r>
    </w:p>
    <w:p w:rsidR="003A0076" w:rsidRPr="00D802B2" w:rsidRDefault="003A007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A0076" w:rsidRPr="00D802B2"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802B2">
        <w:rPr>
          <w:lang w:val="de-DE"/>
        </w:rPr>
        <w:t>Test Szenarien mit beiden Laufbändern</w:t>
      </w:r>
    </w:p>
    <w:p w:rsidR="00D802B2" w:rsidRPr="00D802B2" w:rsidRDefault="00B53E74" w:rsidP="00D802B2">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15" w:name="_TOC3509"/>
      <w:bookmarkEnd w:id="15"/>
      <w:r w:rsidRPr="00D802B2">
        <w:rPr>
          <w:sz w:val="24"/>
          <w:lang w:val="de-DE"/>
        </w:rPr>
        <w:t xml:space="preserve"> </w:t>
      </w:r>
      <w:r w:rsidRPr="00D802B2">
        <w:rPr>
          <w:lang w:val="de-DE"/>
        </w:rPr>
        <w:t>Regressionstest</w:t>
      </w:r>
      <w:bookmarkStart w:id="16" w:name="_TOC3630"/>
      <w:bookmarkEnd w:id="16"/>
    </w:p>
    <w:p w:rsidR="00D802B2" w:rsidRPr="00D802B2" w:rsidRDefault="00D802B2" w:rsidP="00D802B2">
      <w:pPr>
        <w:pStyle w:val="berschrift2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SimSun" w:hAnsi="Arial" w:cs="Arial"/>
          <w:b w:val="0"/>
          <w:bCs/>
          <w:color w:val="auto"/>
          <w:kern w:val="0"/>
          <w:sz w:val="24"/>
          <w:szCs w:val="24"/>
          <w:lang w:val="de-DE"/>
        </w:rPr>
      </w:pPr>
      <w:r w:rsidRPr="00D802B2">
        <w:rPr>
          <w:rFonts w:ascii="Arial" w:eastAsia="SimSun" w:hAnsi="Arial" w:cs="Arial"/>
          <w:b w:val="0"/>
          <w:bCs/>
          <w:color w:val="auto"/>
          <w:kern w:val="0"/>
          <w:sz w:val="24"/>
          <w:szCs w:val="24"/>
          <w:lang w:val="de-DE"/>
        </w:rPr>
        <w:t>Die Anlage wird in verschiedenen Anwendungsbereich eingesetzt und deswegen brauchen wir ein Verfahren zum Testen der Hauptfunktionen. Damit neue Anforderungen zur Steuerung der Anlage angepasst werden können und mit minimalen Fehler</w:t>
      </w:r>
      <w:r w:rsidRPr="00D802B2">
        <w:rPr>
          <w:rFonts w:ascii="Arial" w:eastAsia="SimSun" w:hAnsi="Arial" w:cs="Arial"/>
          <w:b w:val="0"/>
          <w:bCs/>
          <w:color w:val="auto"/>
          <w:kern w:val="0"/>
          <w:sz w:val="24"/>
          <w:szCs w:val="24"/>
          <w:lang w:val="de-DE"/>
        </w:rPr>
        <w:t xml:space="preserve"> </w:t>
      </w:r>
      <w:proofErr w:type="spellStart"/>
      <w:r w:rsidRPr="00D802B2">
        <w:rPr>
          <w:rFonts w:ascii="Arial" w:eastAsia="SimSun" w:hAnsi="Arial" w:cs="Arial"/>
          <w:b w:val="0"/>
          <w:bCs/>
          <w:color w:val="auto"/>
          <w:kern w:val="0"/>
          <w:sz w:val="24"/>
          <w:szCs w:val="24"/>
          <w:lang w:val="de-DE"/>
        </w:rPr>
        <w:t>risiko</w:t>
      </w:r>
      <w:proofErr w:type="spellEnd"/>
      <w:r w:rsidRPr="00D802B2">
        <w:rPr>
          <w:rFonts w:ascii="Arial" w:eastAsia="SimSun" w:hAnsi="Arial" w:cs="Arial"/>
          <w:b w:val="0"/>
          <w:bCs/>
          <w:color w:val="auto"/>
          <w:kern w:val="0"/>
          <w:sz w:val="24"/>
          <w:szCs w:val="24"/>
          <w:lang w:val="de-DE"/>
        </w:rPr>
        <w:t xml:space="preserve"> implementiert werden können.</w:t>
      </w:r>
    </w:p>
    <w:p w:rsidR="00D802B2" w:rsidRPr="00D802B2" w:rsidRDefault="00D802B2" w:rsidP="00D802B2">
      <w:pPr>
        <w:pStyle w:val="berschrift2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szCs w:val="24"/>
          <w:lang w:val="de-DE"/>
        </w:rPr>
      </w:pPr>
      <w:r w:rsidRPr="00D802B2">
        <w:rPr>
          <w:sz w:val="24"/>
          <w:szCs w:val="24"/>
          <w:lang w:val="de-DE"/>
        </w:rPr>
        <w:drawing>
          <wp:anchor distT="0" distB="0" distL="114300" distR="114300" simplePos="0" relativeHeight="251664384" behindDoc="1" locked="0" layoutInCell="1" allowOverlap="1" wp14:anchorId="78B2A87C" wp14:editId="78F6A497">
            <wp:simplePos x="0" y="0"/>
            <wp:positionH relativeFrom="column">
              <wp:posOffset>-558165</wp:posOffset>
            </wp:positionH>
            <wp:positionV relativeFrom="paragraph">
              <wp:posOffset>766445</wp:posOffset>
            </wp:positionV>
            <wp:extent cx="7305675" cy="4038600"/>
            <wp:effectExtent l="0" t="0" r="9525" b="0"/>
            <wp:wrapNone/>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10256" cy="40411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02B2">
        <w:rPr>
          <w:rFonts w:ascii="Arial" w:eastAsia="SimSun" w:hAnsi="Arial" w:cs="Arial"/>
          <w:b w:val="0"/>
          <w:bCs/>
          <w:color w:val="auto"/>
          <w:kern w:val="0"/>
          <w:sz w:val="24"/>
          <w:szCs w:val="24"/>
          <w:lang w:val="de-DE"/>
        </w:rPr>
        <w:t>Anhand der unten angegebenen Grafik haben wir dieses Testverfahren überlegt und wir werden versuchen es im System zu integrieren soweit es uns die Möglichkeit es uns erlaubt</w:t>
      </w:r>
      <w:r w:rsidRPr="00D802B2">
        <w:rPr>
          <w:rFonts w:ascii="Arial" w:eastAsia="SimSun" w:hAnsi="Arial" w:cs="Arial"/>
          <w:color w:val="auto"/>
          <w:kern w:val="0"/>
          <w:sz w:val="24"/>
          <w:szCs w:val="24"/>
          <w:lang w:val="de-DE"/>
        </w:rPr>
        <w:t>.</w:t>
      </w:r>
    </w:p>
    <w:p w:rsidR="00D802B2" w:rsidRPr="00D802B2" w:rsidRDefault="00D802B2" w:rsidP="00D802B2">
      <w:pPr>
        <w:rPr>
          <w:lang w:eastAsia="de-DE"/>
        </w:rPr>
      </w:pPr>
    </w:p>
    <w:p w:rsidR="00EA775C" w:rsidRPr="00D802B2" w:rsidRDefault="009A1A0A" w:rsidP="00D802B2">
      <w:pPr>
        <w:pStyle w:val="berschrift2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Italic" w:hAnsi="Times New Roman Italic"/>
          <w:color w:val="000000"/>
          <w:sz w:val="24"/>
          <w:szCs w:val="24"/>
          <w:lang w:val="de-DE"/>
        </w:rPr>
      </w:pPr>
      <w:r w:rsidRPr="00D802B2">
        <w:rPr>
          <w:rFonts w:ascii="Times New Roman Italic" w:hAnsi="Times New Roman Italic"/>
          <w:color w:val="000000"/>
          <w:sz w:val="24"/>
          <w:szCs w:val="24"/>
          <w:lang w:val="de-DE"/>
        </w:rPr>
        <w:tab/>
      </w:r>
      <w:r w:rsidRPr="00D802B2">
        <w:rPr>
          <w:rFonts w:ascii="Times New Roman Italic" w:hAnsi="Times New Roman Italic"/>
          <w:color w:val="000000"/>
          <w:sz w:val="24"/>
          <w:szCs w:val="24"/>
          <w:lang w:val="de-DE"/>
        </w:rPr>
        <w:tab/>
      </w:r>
      <w:r w:rsidRPr="00D802B2">
        <w:rPr>
          <w:rFonts w:ascii="Times New Roman Italic" w:hAnsi="Times New Roman Italic"/>
          <w:color w:val="000000"/>
          <w:sz w:val="24"/>
          <w:szCs w:val="24"/>
          <w:lang w:val="de-DE"/>
        </w:rPr>
        <w:tab/>
      </w:r>
      <w:r w:rsidRPr="00D802B2">
        <w:rPr>
          <w:rFonts w:ascii="Times New Roman Italic" w:hAnsi="Times New Roman Italic"/>
          <w:color w:val="000000"/>
          <w:sz w:val="24"/>
          <w:szCs w:val="24"/>
          <w:lang w:val="de-DE"/>
        </w:rPr>
        <w:tab/>
      </w:r>
      <w:r w:rsidR="002F62E1" w:rsidRPr="00D802B2">
        <w:rPr>
          <w:rFonts w:ascii="Times New Roman Italic" w:hAnsi="Times New Roman Italic"/>
          <w:color w:val="000000"/>
          <w:sz w:val="24"/>
          <w:szCs w:val="24"/>
          <w:lang w:val="de-DE"/>
        </w:rPr>
        <w:tab/>
      </w:r>
      <w:r w:rsidR="00EA775C" w:rsidRPr="00D802B2">
        <w:rPr>
          <w:rFonts w:ascii="TimesNewRomanPSMT" w:hAnsi="TimesNewRomanPSMT"/>
          <w:color w:val="000000"/>
          <w:sz w:val="24"/>
          <w:szCs w:val="24"/>
          <w:lang w:val="de-DE"/>
        </w:rPr>
        <w:tab/>
      </w:r>
      <w:r w:rsidR="00EA775C" w:rsidRPr="00D802B2">
        <w:rPr>
          <w:rFonts w:ascii="TimesNewRomanPSMT" w:hAnsi="TimesNewRomanPSMT"/>
          <w:color w:val="000000"/>
          <w:sz w:val="24"/>
          <w:szCs w:val="24"/>
          <w:lang w:val="de-DE"/>
        </w:rPr>
        <w:tab/>
      </w:r>
      <w:r w:rsidR="00D802B2" w:rsidRPr="00D802B2">
        <w:rPr>
          <w:rFonts w:ascii="TimesNewRomanPSMT" w:hAnsi="TimesNewRomanPSMT"/>
          <w:color w:val="000000"/>
          <w:sz w:val="24"/>
          <w:szCs w:val="24"/>
          <w:lang w:val="de-DE"/>
        </w:rPr>
        <w:tab/>
      </w:r>
    </w:p>
    <w:p w:rsidR="009A1A0A" w:rsidRPr="00D802B2" w:rsidRDefault="009A1A0A" w:rsidP="009A1A0A">
      <w:pPr>
        <w:rPr>
          <w:lang w:eastAsia="de-DE"/>
        </w:rPr>
      </w:pPr>
    </w:p>
    <w:p w:rsidR="005E782D" w:rsidRPr="00D802B2" w:rsidRDefault="005E782D" w:rsidP="005E782D">
      <w:pPr>
        <w:pStyle w:val="StandardWeb"/>
        <w:spacing w:after="0"/>
        <w:ind w:left="360"/>
      </w:pPr>
    </w:p>
    <w:p w:rsidR="00D802B2" w:rsidRPr="00D802B2" w:rsidRDefault="00D802B2" w:rsidP="005E782D">
      <w:pPr>
        <w:pStyle w:val="StandardWeb"/>
        <w:spacing w:after="0"/>
        <w:ind w:left="360"/>
      </w:pPr>
    </w:p>
    <w:p w:rsidR="00D802B2" w:rsidRPr="00D802B2" w:rsidRDefault="00D802B2" w:rsidP="005E782D">
      <w:pPr>
        <w:pStyle w:val="StandardWeb"/>
        <w:spacing w:after="0"/>
        <w:ind w:left="360"/>
      </w:pPr>
    </w:p>
    <w:p w:rsidR="00D802B2" w:rsidRPr="00D802B2" w:rsidRDefault="00D802B2" w:rsidP="005E782D">
      <w:pPr>
        <w:pStyle w:val="StandardWeb"/>
        <w:spacing w:after="0"/>
        <w:ind w:left="360"/>
      </w:pPr>
    </w:p>
    <w:p w:rsidR="00D802B2" w:rsidRPr="00D802B2" w:rsidRDefault="00D802B2" w:rsidP="005E782D">
      <w:pPr>
        <w:pStyle w:val="StandardWeb"/>
        <w:spacing w:after="0"/>
        <w:ind w:left="360"/>
      </w:pPr>
    </w:p>
    <w:p w:rsidR="00D802B2" w:rsidRPr="00D802B2" w:rsidRDefault="00D802B2" w:rsidP="005E782D">
      <w:pPr>
        <w:pStyle w:val="StandardWeb"/>
        <w:spacing w:after="0"/>
        <w:ind w:left="360"/>
      </w:pPr>
    </w:p>
    <w:p w:rsidR="00D802B2" w:rsidRPr="00D802B2" w:rsidRDefault="00D802B2" w:rsidP="00D802B2">
      <w:pPr>
        <w:widowControl/>
        <w:suppressAutoHyphens w:val="0"/>
        <w:spacing w:before="100" w:beforeAutospacing="1"/>
        <w:rPr>
          <w:rFonts w:ascii="Arial" w:eastAsia="SimSun" w:hAnsi="Arial" w:cs="Arial"/>
          <w:color w:val="auto"/>
          <w:kern w:val="0"/>
        </w:rPr>
      </w:pPr>
      <w:r w:rsidRPr="00D802B2">
        <w:rPr>
          <w:rFonts w:ascii="Arial" w:eastAsia="SimSun" w:hAnsi="Arial" w:cs="Arial"/>
          <w:color w:val="auto"/>
          <w:kern w:val="0"/>
        </w:rPr>
        <w:lastRenderedPageBreak/>
        <w:t xml:space="preserve">Die Durchsetzung des Tests wird nach jedem Meilenstein Ausgeführt, und gleich danach wird einen Test für den nächsten Meilenstein vorbereitet. </w:t>
      </w:r>
    </w:p>
    <w:p w:rsidR="00D802B2" w:rsidRPr="00D802B2" w:rsidRDefault="00D802B2" w:rsidP="00D802B2">
      <w:pPr>
        <w:widowControl/>
        <w:suppressAutoHyphens w:val="0"/>
        <w:spacing w:before="100" w:beforeAutospacing="1"/>
        <w:rPr>
          <w:rFonts w:ascii="Arial" w:eastAsia="SimSun" w:hAnsi="Arial" w:cs="Arial"/>
          <w:color w:val="auto"/>
          <w:kern w:val="0"/>
        </w:rPr>
      </w:pPr>
      <w:r w:rsidRPr="00D802B2">
        <w:rPr>
          <w:rFonts w:ascii="Arial" w:eastAsia="SimSun" w:hAnsi="Arial" w:cs="Arial"/>
          <w:color w:val="auto"/>
          <w:kern w:val="0"/>
        </w:rPr>
        <w:t xml:space="preserve">Die Wichtigste Aktivität ist diesem Modell ist die Testfallermittlung, mit denen der Test durchgeführt werden soll. </w:t>
      </w:r>
    </w:p>
    <w:p w:rsidR="00D802B2" w:rsidRPr="00D802B2" w:rsidRDefault="00D802B2" w:rsidP="00D802B2">
      <w:pPr>
        <w:widowControl/>
        <w:suppressAutoHyphens w:val="0"/>
        <w:spacing w:before="100" w:beforeAutospacing="1"/>
        <w:rPr>
          <w:rFonts w:ascii="Arial" w:eastAsia="SimSun" w:hAnsi="Arial" w:cs="Arial"/>
          <w:color w:val="auto"/>
          <w:kern w:val="0"/>
        </w:rPr>
      </w:pPr>
      <w:r w:rsidRPr="00D802B2">
        <w:rPr>
          <w:rFonts w:ascii="Arial" w:eastAsia="SimSun" w:hAnsi="Arial" w:cs="Arial"/>
          <w:color w:val="auto"/>
          <w:kern w:val="0"/>
        </w:rPr>
        <w:t>Es wir einen Umfang der Prüfung nach jeden Meilenstein bestimmt. In der Regel wird die Konzentration auf die Funktionen im Code und gleichzeitig die Beobachtung auf der Anlage.</w:t>
      </w:r>
    </w:p>
    <w:p w:rsidR="00D802B2" w:rsidRPr="00D802B2" w:rsidRDefault="00D802B2" w:rsidP="00D802B2">
      <w:pPr>
        <w:widowControl/>
        <w:suppressAutoHyphens w:val="0"/>
        <w:spacing w:before="100" w:beforeAutospacing="1"/>
        <w:rPr>
          <w:rFonts w:ascii="Arial" w:eastAsia="SimSun" w:hAnsi="Arial" w:cs="Arial"/>
          <w:color w:val="auto"/>
          <w:kern w:val="0"/>
        </w:rPr>
      </w:pPr>
      <w:r w:rsidRPr="00D802B2">
        <w:rPr>
          <w:rFonts w:ascii="Arial" w:eastAsia="SimSun" w:hAnsi="Arial" w:cs="Arial"/>
          <w:color w:val="auto"/>
          <w:kern w:val="0"/>
        </w:rPr>
        <w:t>Die Auswertung wird regelmäßig dokumentiert und falls Fehlersituation auftauchen wird dieser natürlich behoben und in dem nächsten Meilenstein berücksichtigt.</w:t>
      </w:r>
    </w:p>
    <w:p w:rsidR="00D802B2" w:rsidRPr="00D802B2" w:rsidRDefault="00D802B2" w:rsidP="00D802B2">
      <w:pPr>
        <w:widowControl/>
        <w:suppressAutoHyphens w:val="0"/>
        <w:spacing w:before="100" w:beforeAutospacing="1"/>
        <w:rPr>
          <w:rFonts w:ascii="Arial" w:eastAsia="SimSun" w:hAnsi="Arial" w:cs="Arial"/>
          <w:color w:val="auto"/>
          <w:kern w:val="0"/>
        </w:rPr>
      </w:pPr>
      <w:r w:rsidRPr="00D802B2">
        <w:rPr>
          <w:rFonts w:ascii="Arial" w:eastAsia="SimSun" w:hAnsi="Arial" w:cs="Arial"/>
          <w:color w:val="auto"/>
          <w:kern w:val="0"/>
        </w:rPr>
        <w:t>Die Funktionale Spezifikation ist eine Möglichkeit parallel zum Programm zur Ermittlung von Ziele die das Testergebnis bestimmen und dient als Hilfestellung für die Auswertung von Den Tests.</w:t>
      </w:r>
    </w:p>
    <w:p w:rsidR="00D802B2" w:rsidRPr="00D802B2" w:rsidRDefault="00D802B2" w:rsidP="00D802B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Arial" w:hAnsi="Arial" w:cs="Arial"/>
          <w:szCs w:val="24"/>
          <w:lang w:val="de-DE"/>
        </w:rPr>
      </w:pPr>
    </w:p>
    <w:p w:rsidR="00D802B2" w:rsidRPr="00D802B2" w:rsidRDefault="00D802B2" w:rsidP="00D802B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Arial" w:hAnsi="Arial" w:cs="Arial"/>
          <w:color w:val="auto"/>
          <w:szCs w:val="24"/>
          <w:lang w:val="de-DE"/>
        </w:rPr>
      </w:pPr>
      <w:r w:rsidRPr="00D802B2">
        <w:rPr>
          <w:rFonts w:ascii="Arial" w:hAnsi="Arial" w:cs="Arial"/>
          <w:color w:val="auto"/>
          <w:szCs w:val="24"/>
          <w:lang w:val="de-DE"/>
        </w:rPr>
        <w:t>Szenarien:</w:t>
      </w:r>
    </w:p>
    <w:p w:rsidR="00D802B2" w:rsidRPr="00D802B2" w:rsidRDefault="00D802B2" w:rsidP="00D802B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Arial" w:hAnsi="Arial" w:cs="Arial"/>
          <w:color w:val="auto"/>
          <w:szCs w:val="24"/>
          <w:lang w:val="de-DE"/>
        </w:rPr>
      </w:pPr>
    </w:p>
    <w:p w:rsidR="00D802B2" w:rsidRPr="00D802B2" w:rsidRDefault="00D802B2" w:rsidP="00D802B2">
      <w:pPr>
        <w:pStyle w:val="Template"/>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N w:val="0"/>
        <w:jc w:val="left"/>
        <w:textAlignment w:val="baseline"/>
        <w:rPr>
          <w:rFonts w:ascii="Arial" w:hAnsi="Arial" w:cs="Arial"/>
          <w:color w:val="auto"/>
          <w:szCs w:val="24"/>
          <w:lang w:val="de-DE"/>
        </w:rPr>
      </w:pPr>
      <w:r w:rsidRPr="00D802B2">
        <w:rPr>
          <w:rFonts w:ascii="Arial" w:hAnsi="Arial" w:cs="Arial"/>
          <w:color w:val="auto"/>
          <w:szCs w:val="24"/>
          <w:lang w:val="de-DE"/>
        </w:rPr>
        <w:t>Bei Übertragung des Codes an das Laufband, dürfen keine Fehler auftreten.</w:t>
      </w:r>
    </w:p>
    <w:p w:rsidR="00D802B2" w:rsidRPr="00D802B2" w:rsidRDefault="00D802B2" w:rsidP="00D802B2">
      <w:pPr>
        <w:pStyle w:val="Template"/>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N w:val="0"/>
        <w:jc w:val="left"/>
        <w:textAlignment w:val="baseline"/>
        <w:rPr>
          <w:rFonts w:ascii="Arial" w:hAnsi="Arial" w:cs="Arial"/>
          <w:color w:val="auto"/>
          <w:szCs w:val="24"/>
          <w:lang w:val="de-DE"/>
        </w:rPr>
      </w:pPr>
      <w:r w:rsidRPr="00D802B2">
        <w:rPr>
          <w:rFonts w:ascii="Arial" w:hAnsi="Arial" w:cs="Arial"/>
          <w:color w:val="auto"/>
          <w:szCs w:val="24"/>
          <w:lang w:val="de-DE"/>
        </w:rPr>
        <w:t>Ampelsteuerung soll zu jedem Zeitpunkt möglich sein.</w:t>
      </w:r>
    </w:p>
    <w:p w:rsidR="00D802B2" w:rsidRPr="00D802B2" w:rsidRDefault="00D802B2" w:rsidP="00D802B2">
      <w:pPr>
        <w:pStyle w:val="Template"/>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N w:val="0"/>
        <w:jc w:val="left"/>
        <w:textAlignment w:val="baseline"/>
        <w:rPr>
          <w:rFonts w:ascii="Arial" w:hAnsi="Arial" w:cs="Arial"/>
          <w:color w:val="auto"/>
          <w:szCs w:val="24"/>
          <w:lang w:val="de-DE"/>
        </w:rPr>
      </w:pPr>
      <w:r w:rsidRPr="00D802B2">
        <w:rPr>
          <w:rFonts w:ascii="Arial" w:hAnsi="Arial" w:cs="Arial"/>
          <w:color w:val="auto"/>
          <w:szCs w:val="24"/>
          <w:lang w:val="de-DE"/>
        </w:rPr>
        <w:t>Events der Sensorik werden korrekt zugeordnet.</w:t>
      </w:r>
    </w:p>
    <w:p w:rsidR="00D802B2" w:rsidRPr="00D802B2" w:rsidRDefault="00D802B2" w:rsidP="00D802B2">
      <w:pPr>
        <w:pStyle w:val="Template"/>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N w:val="0"/>
        <w:jc w:val="left"/>
        <w:textAlignment w:val="baseline"/>
        <w:rPr>
          <w:rFonts w:ascii="Arial" w:hAnsi="Arial" w:cs="Arial"/>
          <w:color w:val="auto"/>
          <w:szCs w:val="24"/>
          <w:lang w:val="de-DE"/>
        </w:rPr>
      </w:pPr>
      <w:proofErr w:type="spellStart"/>
      <w:r w:rsidRPr="00D802B2">
        <w:rPr>
          <w:rFonts w:ascii="Arial" w:hAnsi="Arial" w:cs="Arial"/>
          <w:color w:val="auto"/>
          <w:szCs w:val="24"/>
          <w:lang w:val="de-DE"/>
        </w:rPr>
        <w:t>Stop</w:t>
      </w:r>
      <w:proofErr w:type="spellEnd"/>
      <w:r w:rsidRPr="00D802B2">
        <w:rPr>
          <w:rFonts w:ascii="Arial" w:hAnsi="Arial" w:cs="Arial"/>
          <w:color w:val="auto"/>
          <w:szCs w:val="24"/>
          <w:lang w:val="de-DE"/>
        </w:rPr>
        <w:t>- / Starttaster funktionieren korrekt</w:t>
      </w:r>
    </w:p>
    <w:p w:rsidR="00D802B2" w:rsidRPr="00D802B2" w:rsidRDefault="00D802B2" w:rsidP="00D802B2">
      <w:pPr>
        <w:pStyle w:val="Template"/>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N w:val="0"/>
        <w:jc w:val="left"/>
        <w:textAlignment w:val="baseline"/>
        <w:rPr>
          <w:rFonts w:ascii="Arial" w:hAnsi="Arial" w:cs="Arial"/>
          <w:color w:val="auto"/>
          <w:szCs w:val="24"/>
          <w:lang w:val="de-DE"/>
        </w:rPr>
      </w:pPr>
      <w:r w:rsidRPr="00D802B2">
        <w:rPr>
          <w:rFonts w:ascii="Arial" w:hAnsi="Arial" w:cs="Arial"/>
          <w:color w:val="auto"/>
          <w:szCs w:val="24"/>
          <w:lang w:val="de-DE"/>
        </w:rPr>
        <w:t>E-Stopp funktioniert korrekt</w:t>
      </w:r>
    </w:p>
    <w:p w:rsidR="00D802B2" w:rsidRPr="00D802B2" w:rsidRDefault="00D802B2" w:rsidP="00D802B2">
      <w:pPr>
        <w:pStyle w:val="Template"/>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N w:val="0"/>
        <w:jc w:val="left"/>
        <w:textAlignment w:val="baseline"/>
        <w:rPr>
          <w:rFonts w:ascii="Arial" w:hAnsi="Arial" w:cs="Arial"/>
          <w:color w:val="auto"/>
          <w:szCs w:val="24"/>
          <w:lang w:val="de-DE"/>
        </w:rPr>
      </w:pPr>
      <w:r w:rsidRPr="00D802B2">
        <w:rPr>
          <w:rFonts w:ascii="Arial" w:hAnsi="Arial" w:cs="Arial"/>
          <w:color w:val="auto"/>
          <w:szCs w:val="24"/>
          <w:lang w:val="de-DE"/>
        </w:rPr>
        <w:t>Ansteuerung der Hardware funktioniert wie implementiert</w:t>
      </w:r>
    </w:p>
    <w:p w:rsidR="00D802B2" w:rsidRPr="00D802B2" w:rsidRDefault="00D802B2" w:rsidP="00D802B2">
      <w:pPr>
        <w:pStyle w:val="Template"/>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N w:val="0"/>
        <w:jc w:val="left"/>
        <w:textAlignment w:val="baseline"/>
        <w:rPr>
          <w:rFonts w:ascii="Arial" w:hAnsi="Arial" w:cs="Arial"/>
          <w:color w:val="auto"/>
          <w:szCs w:val="24"/>
          <w:lang w:val="de-DE"/>
        </w:rPr>
      </w:pPr>
      <w:r w:rsidRPr="00D802B2">
        <w:rPr>
          <w:rFonts w:ascii="Arial" w:hAnsi="Arial" w:cs="Arial"/>
          <w:color w:val="auto"/>
          <w:szCs w:val="24"/>
          <w:lang w:val="de-DE"/>
        </w:rPr>
        <w:t>Kommunikation der GEME-Rechner funktioniert fehlerfrei</w:t>
      </w:r>
    </w:p>
    <w:p w:rsidR="00D802B2" w:rsidRPr="00D802B2" w:rsidRDefault="00D802B2" w:rsidP="00D802B2">
      <w:pPr>
        <w:pStyle w:val="StandardWeb"/>
        <w:spacing w:after="0"/>
        <w:ind w:left="360"/>
      </w:pPr>
      <w:r w:rsidRPr="00D802B2">
        <w:rPr>
          <w:rFonts w:ascii="Arial" w:hAnsi="Arial" w:cs="Arial"/>
        </w:rPr>
        <w:t>Hardware (Laufband) ist korrekt aufgebaut und ausgerichtet</w:t>
      </w:r>
    </w:p>
    <w:p w:rsidR="00D802B2" w:rsidRPr="00D802B2" w:rsidRDefault="00D802B2" w:rsidP="005E782D">
      <w:pPr>
        <w:pStyle w:val="StandardWeb"/>
        <w:spacing w:after="0"/>
        <w:ind w:left="360"/>
      </w:pPr>
    </w:p>
    <w:p w:rsidR="003A0076" w:rsidRPr="00D802B2" w:rsidRDefault="005E782D">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r w:rsidRPr="00D802B2">
        <w:rPr>
          <w:lang w:val="de-DE"/>
        </w:rPr>
        <w:t xml:space="preserve"> </w:t>
      </w:r>
      <w:r w:rsidR="00B53E74" w:rsidRPr="00D802B2">
        <w:rPr>
          <w:lang w:val="de-DE"/>
        </w:rPr>
        <w:t>Abnahmetest</w:t>
      </w: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A0076" w:rsidRPr="00D802B2"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802B2">
        <w:rPr>
          <w:lang w:val="de-DE"/>
        </w:rPr>
        <w:t xml:space="preserve">Leiten Sie die Abnahmebedingungen aus den Kunden-Anforderungen her. </w:t>
      </w:r>
    </w:p>
    <w:p w:rsidR="003A0076" w:rsidRPr="00D802B2" w:rsidRDefault="003A007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A0076" w:rsidRPr="00D802B2"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802B2">
        <w:rPr>
          <w:lang w:val="de-DE"/>
        </w:rPr>
        <w:t>Geben Sie an, welche Anforderungen erfolgreich und eventuell nicht erfolgreich implementiert sind.</w:t>
      </w:r>
    </w:p>
    <w:p w:rsidR="003A0076" w:rsidRPr="00D802B2"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7" w:name="_TOC3813"/>
      <w:bookmarkEnd w:id="17"/>
      <w:r w:rsidRPr="00D802B2">
        <w:rPr>
          <w:sz w:val="24"/>
          <w:lang w:val="de-DE"/>
        </w:rPr>
        <w:t xml:space="preserve"> </w:t>
      </w:r>
      <w:r w:rsidRPr="00D802B2">
        <w:rPr>
          <w:lang w:val="de-DE"/>
        </w:rPr>
        <w:t>Testplan</w:t>
      </w:r>
    </w:p>
    <w:p w:rsidR="003A0076" w:rsidRPr="00D802B2" w:rsidRDefault="003A007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A0076" w:rsidRPr="001357B8" w:rsidRDefault="001357B8" w:rsidP="001357B8">
      <w:pPr>
        <w:tabs>
          <w:tab w:val="left" w:pos="2160"/>
        </w:tabs>
        <w:rPr>
          <w:rFonts w:asciiTheme="minorBidi" w:hAnsiTheme="minorBidi" w:cstheme="minorBidi"/>
          <w:color w:val="auto"/>
        </w:rPr>
      </w:pPr>
      <w:r w:rsidRPr="001357B8">
        <w:rPr>
          <w:rFonts w:asciiTheme="minorBidi" w:hAnsiTheme="minorBidi" w:cstheme="minorBidi"/>
          <w:color w:val="auto"/>
        </w:rPr>
        <w:t>Der Testplan wurde aus übersichtsgründen nicht in dieses Dokument integriert. Es liegt als Anhang bei</w:t>
      </w:r>
      <w:r w:rsidR="00D62DB0" w:rsidRPr="001357B8">
        <w:rPr>
          <w:rFonts w:asciiTheme="minorBidi" w:hAnsiTheme="minorBidi" w:cstheme="minorBidi"/>
        </w:rPr>
        <w:tab/>
      </w:r>
      <w:r w:rsidR="00D62DB0" w:rsidRPr="001357B8">
        <w:rPr>
          <w:rFonts w:asciiTheme="minorBidi" w:hAnsiTheme="minorBidi" w:cstheme="minorBidi"/>
        </w:rPr>
        <w:tab/>
      </w:r>
      <w:r w:rsidR="00D62DB0" w:rsidRPr="001357B8">
        <w:rPr>
          <w:rFonts w:asciiTheme="minorBidi" w:hAnsiTheme="minorBidi" w:cstheme="minorBidi"/>
        </w:rPr>
        <w:tab/>
      </w:r>
      <w:r w:rsidR="00D62DB0" w:rsidRPr="001357B8">
        <w:rPr>
          <w:rFonts w:asciiTheme="minorBidi" w:hAnsiTheme="minorBidi" w:cstheme="minorBidi"/>
        </w:rPr>
        <w:tab/>
      </w:r>
    </w:p>
    <w:p w:rsidR="003A0076" w:rsidRPr="00D802B2"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8" w:name="_TOC3948"/>
      <w:bookmarkEnd w:id="18"/>
      <w:r w:rsidRPr="00D802B2">
        <w:rPr>
          <w:lang w:val="de-DE"/>
        </w:rPr>
        <w:t>Testp</w:t>
      </w:r>
      <w:bookmarkStart w:id="19" w:name="_GoBack"/>
      <w:bookmarkEnd w:id="19"/>
      <w:r w:rsidRPr="00D802B2">
        <w:rPr>
          <w:lang w:val="de-DE"/>
        </w:rPr>
        <w:t>rotokolle und Auswertungen</w:t>
      </w: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A0076" w:rsidRPr="00D802B2"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802B2">
        <w:rPr>
          <w:lang w:val="de-DE"/>
        </w:rPr>
        <w:t xml:space="preserve">Hier fügen Sie die Test Protokolle bei, auch wenn Fehler bereits beseitigt worden sind, ist es schön zu wissen, welche Fehler einst aufgetaucht sind. Eventuelle </w:t>
      </w:r>
      <w:r w:rsidRPr="00D802B2">
        <w:rPr>
          <w:lang w:val="de-DE"/>
        </w:rPr>
        <w:lastRenderedPageBreak/>
        <w:t>Anmerkung zur Fehlerbehandlung kann für weitere Entwicklungen hilfreich sein.</w:t>
      </w:r>
    </w:p>
    <w:p w:rsidR="003A0076" w:rsidRPr="00D802B2" w:rsidRDefault="003A007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A0076" w:rsidRPr="00D802B2"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802B2">
        <w:rPr>
          <w:lang w:val="de-DE"/>
        </w:rPr>
        <w:t>Das letzte Testprotokoll ist das Abnahmeprotokoll, das bei der abschließenden Vorführung erstellt wird. Es enthält eine Auflistung der erfolgreich vorgeführten Funktionen des Systems sowie eine Mängelliste mit Erklärungen der Ursachen der Fehlfunktionen und  Vorschlägen zur Abhilfe</w:t>
      </w:r>
    </w:p>
    <w:p w:rsidR="003A0076" w:rsidRPr="00D802B2" w:rsidRDefault="003A007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A0076" w:rsidRPr="00D802B2" w:rsidRDefault="003A007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A0076" w:rsidRPr="00D802B2"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lang w:val="de-DE"/>
        </w:rPr>
      </w:pPr>
      <w:bookmarkStart w:id="20" w:name="_TOC4506"/>
      <w:bookmarkEnd w:id="20"/>
      <w:r w:rsidRPr="00D802B2">
        <w:rPr>
          <w:lang w:val="de-DE"/>
        </w:rPr>
        <w:t>Projektplan</w:t>
      </w: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A0076" w:rsidRPr="00D802B2"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lang w:val="de-DE"/>
        </w:rPr>
      </w:pPr>
      <w:bookmarkStart w:id="21" w:name="_TOC4519"/>
      <w:bookmarkEnd w:id="21"/>
      <w:r w:rsidRPr="00D802B2">
        <w:rPr>
          <w:color w:val="000000"/>
          <w:sz w:val="24"/>
          <w:lang w:val="de-DE"/>
        </w:rPr>
        <w:t xml:space="preserve"> </w:t>
      </w:r>
      <w:r w:rsidRPr="00D802B2">
        <w:rPr>
          <w:lang w:val="de-DE"/>
        </w:rPr>
        <w:t>Verantwortlichkeiten</w:t>
      </w: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A0076" w:rsidRPr="00D802B2"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802B2">
        <w:rPr>
          <w:lang w:val="de-DE"/>
        </w:rPr>
        <w:t xml:space="preserve">Verantwortliche innerhalb des Projekts (Projektleiter, Tester, </w:t>
      </w:r>
      <w:proofErr w:type="spellStart"/>
      <w:r w:rsidRPr="00D802B2">
        <w:rPr>
          <w:lang w:val="de-DE"/>
        </w:rPr>
        <w:t>Implementierer</w:t>
      </w:r>
      <w:proofErr w:type="spellEnd"/>
      <w:r w:rsidRPr="00D802B2">
        <w:rPr>
          <w:lang w:val="de-DE"/>
        </w:rPr>
        <w:t>, etc.) benennen.</w:t>
      </w:r>
    </w:p>
    <w:p w:rsidR="003A0076" w:rsidRPr="00D802B2"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lang w:val="de-DE"/>
        </w:rPr>
      </w:pPr>
      <w:bookmarkStart w:id="22" w:name="_TOC4637"/>
      <w:bookmarkEnd w:id="22"/>
      <w:r w:rsidRPr="00D802B2">
        <w:rPr>
          <w:sz w:val="24"/>
          <w:lang w:val="de-DE"/>
        </w:rPr>
        <w:t xml:space="preserve"> </w:t>
      </w:r>
      <w:r w:rsidRPr="00D802B2">
        <w:rPr>
          <w:lang w:val="de-DE"/>
        </w:rPr>
        <w:t>PSP und Zeitplan</w:t>
      </w: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A0076" w:rsidRPr="00D802B2"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802B2">
        <w:rPr>
          <w:lang w:val="de-DE"/>
        </w:rPr>
        <w:t>Projektstrukturplan, Ressourcenplan, Zeitplan, Abhängigkeiten von Arbeitspaketen,</w:t>
      </w:r>
    </w:p>
    <w:p w:rsidR="003A0076" w:rsidRPr="00D802B2"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802B2">
        <w:rPr>
          <w:lang w:val="de-DE"/>
        </w:rPr>
        <w:t>Eventueller Zeitverzug, etc.</w:t>
      </w:r>
    </w:p>
    <w:p w:rsidR="003A0076" w:rsidRPr="00D802B2" w:rsidRDefault="003A0076">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3A0076" w:rsidRPr="00D802B2"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lang w:val="de-DE"/>
        </w:rPr>
      </w:pPr>
      <w:bookmarkStart w:id="23" w:name="_TOC4768"/>
      <w:bookmarkEnd w:id="23"/>
      <w:proofErr w:type="spellStart"/>
      <w:r w:rsidRPr="00D802B2">
        <w:rPr>
          <w:lang w:val="de-DE"/>
        </w:rPr>
        <w:t>Lessons</w:t>
      </w:r>
      <w:proofErr w:type="spellEnd"/>
      <w:r w:rsidRPr="00D802B2">
        <w:rPr>
          <w:lang w:val="de-DE"/>
        </w:rPr>
        <w:t xml:space="preserve"> </w:t>
      </w:r>
      <w:proofErr w:type="spellStart"/>
      <w:r w:rsidRPr="00D802B2">
        <w:rPr>
          <w:lang w:val="de-DE"/>
        </w:rPr>
        <w:t>Learned</w:t>
      </w:r>
      <w:proofErr w:type="spellEnd"/>
    </w:p>
    <w:p w:rsidR="003A0076" w:rsidRPr="00D802B2" w:rsidRDefault="003A007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A0076" w:rsidRPr="00D802B2"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802B2">
        <w:rPr>
          <w:lang w:val="de-DE"/>
        </w:rPr>
        <w:t xml:space="preserve">Was lief gut, was lief schlecht in diesem Projekt (technisch und organisatorisch)? </w:t>
      </w:r>
    </w:p>
    <w:p w:rsidR="003A0076" w:rsidRPr="00D802B2" w:rsidRDefault="003A007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A0076" w:rsidRPr="00D802B2"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802B2">
        <w:rPr>
          <w:lang w:val="de-DE"/>
        </w:rPr>
        <w:t xml:space="preserve">Was haben Sie gelernt? </w:t>
      </w:r>
    </w:p>
    <w:p w:rsidR="003A0076" w:rsidRPr="00D802B2" w:rsidRDefault="003A007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A0076" w:rsidRPr="00D802B2"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802B2">
        <w:rPr>
          <w:lang w:val="de-DE"/>
        </w:rPr>
        <w:t>Weitere Anregungen und Erkenntnisse durch das Projekt.</w:t>
      </w:r>
    </w:p>
    <w:p w:rsidR="003A0076" w:rsidRPr="00D802B2"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rsidRPr="00D802B2">
        <w:br w:type="page"/>
      </w:r>
    </w:p>
    <w:p w:rsidR="003A0076" w:rsidRPr="00D802B2"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4" w:name="_TOC4952"/>
      <w:bookmarkEnd w:id="24"/>
      <w:r w:rsidRPr="00D802B2">
        <w:rPr>
          <w:lang w:val="de-DE"/>
        </w:rPr>
        <w:lastRenderedPageBreak/>
        <w:t>Glossar</w:t>
      </w:r>
    </w:p>
    <w:p w:rsidR="003A0076" w:rsidRPr="00D802B2" w:rsidRDefault="003A007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A0076" w:rsidRPr="00D802B2"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802B2">
        <w:rPr>
          <w:lang w:val="de-DE"/>
        </w:rPr>
        <w:t>Eindeutige Begriffserklärungen</w:t>
      </w:r>
    </w:p>
    <w:p w:rsidR="003A0076" w:rsidRPr="00D802B2" w:rsidRDefault="003A0076">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A0076" w:rsidRPr="00D802B2" w:rsidRDefault="003A0076">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A0076" w:rsidRPr="00D802B2"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5" w:name="_TOC4995"/>
      <w:bookmarkEnd w:id="25"/>
      <w:r w:rsidRPr="00D802B2">
        <w:rPr>
          <w:lang w:val="de-DE"/>
        </w:rPr>
        <w:t>Abkürzungen</w:t>
      </w: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A0076" w:rsidRPr="00D802B2"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802B2">
        <w:rPr>
          <w:lang w:val="de-DE"/>
        </w:rPr>
        <w:t>Listen Sie alle Abkürzungen auf, die Sie in diesem Dokument benutzt haben.</w:t>
      </w:r>
    </w:p>
    <w:p w:rsidR="003A0076" w:rsidRPr="00D802B2" w:rsidRDefault="003A0076">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A0076" w:rsidRPr="00D802B2" w:rsidRDefault="003A0076">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A0076" w:rsidRPr="00D802B2"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6" w:name="_TOC5087"/>
      <w:bookmarkEnd w:id="26"/>
      <w:r w:rsidRPr="00D802B2">
        <w:rPr>
          <w:lang w:val="de-DE"/>
        </w:rPr>
        <w:t>Anhänge</w:t>
      </w: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A0076" w:rsidRPr="00D802B2"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802B2">
        <w:rPr>
          <w:lang w:val="de-DE"/>
        </w:rPr>
        <w:t xml:space="preserve">Auflistung  aller </w:t>
      </w:r>
      <w:proofErr w:type="gramStart"/>
      <w:r w:rsidRPr="00D802B2">
        <w:rPr>
          <w:lang w:val="de-DE"/>
        </w:rPr>
        <w:t>Artefakten</w:t>
      </w:r>
      <w:proofErr w:type="gramEnd"/>
      <w:r w:rsidRPr="00D802B2">
        <w:rPr>
          <w:lang w:val="de-DE"/>
        </w:rPr>
        <w:t xml:space="preserve"> dieses Projekts </w:t>
      </w: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A0076" w:rsidRPr="00D802B2"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rsidRPr="00D802B2">
        <w:t xml:space="preserve">Alle Modell-Dateien (Visual </w:t>
      </w:r>
      <w:proofErr w:type="spellStart"/>
      <w:r w:rsidRPr="00D802B2">
        <w:t>Paradigm</w:t>
      </w:r>
      <w:proofErr w:type="spellEnd"/>
      <w:r w:rsidRPr="00D802B2">
        <w:t>, Petri-Netze etc.)</w:t>
      </w:r>
    </w:p>
    <w:p w:rsidR="003A0076" w:rsidRPr="00D802B2"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rsidRPr="00D802B2">
        <w:t xml:space="preserve">Source Code und Code Dokumentationen (z.B. </w:t>
      </w:r>
      <w:proofErr w:type="spellStart"/>
      <w:r w:rsidRPr="00D802B2">
        <w:t>Doxygen</w:t>
      </w:r>
      <w:proofErr w:type="spellEnd"/>
      <w:r w:rsidRPr="00D802B2">
        <w:t xml:space="preserve">) </w:t>
      </w:r>
    </w:p>
    <w:p w:rsidR="003A0076" w:rsidRPr="00D802B2"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rsidRPr="00D802B2">
        <w:t>Test Protokolle</w:t>
      </w:r>
    </w:p>
    <w:p w:rsidR="003A0076" w:rsidRPr="00D802B2"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rsidRPr="00D802B2">
        <w:t>Meeting Protokolle</w:t>
      </w:r>
    </w:p>
    <w:p w:rsidR="003A0076" w:rsidRPr="00D802B2"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rsidRPr="00D802B2">
        <w:t>Projektplan</w:t>
      </w:r>
    </w:p>
    <w:p w:rsidR="003A0076" w:rsidRPr="00D802B2"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rsidRPr="00D802B2">
        <w:t>etc.</w:t>
      </w:r>
    </w:p>
    <w:p w:rsidR="003A0076" w:rsidRPr="00D802B2" w:rsidRDefault="003A0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A0076" w:rsidRPr="00D802B2" w:rsidRDefault="003A0076">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 w:val="20"/>
          <w:lang w:bidi="x-none"/>
        </w:rPr>
      </w:pPr>
    </w:p>
    <w:sectPr w:rsidR="003A0076" w:rsidRPr="00D802B2" w:rsidSect="002D730B">
      <w:pgSz w:w="11900" w:h="16840"/>
      <w:pgMar w:top="1134" w:right="985"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C54" w:rsidRDefault="00B23C54">
      <w:r>
        <w:separator/>
      </w:r>
    </w:p>
  </w:endnote>
  <w:endnote w:type="continuationSeparator" w:id="0">
    <w:p w:rsidR="00B23C54" w:rsidRDefault="00B23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default"/>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Times New Roman Italic">
    <w:altName w:val="MV Boli"/>
    <w:charset w:val="00"/>
    <w:family w:val="roman"/>
    <w:pitch w:val="default"/>
  </w:font>
  <w:font w:name="Times New Roman Bold">
    <w:altName w:val="Dutch801 Rm BT"/>
    <w:charset w:val="00"/>
    <w:family w:val="roma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C54" w:rsidRDefault="00B23C54">
      <w:r>
        <w:separator/>
      </w:r>
    </w:p>
  </w:footnote>
  <w:footnote w:type="continuationSeparator" w:id="0">
    <w:p w:rsidR="00B23C54" w:rsidRDefault="00B23C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432"/>
        </w:tabs>
        <w:ind w:left="432" w:firstLine="36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1">
    <w:nsid w:val="00000002"/>
    <w:multiLevelType w:val="multilevel"/>
    <w:tmpl w:val="894EE874"/>
    <w:lvl w:ilvl="0">
      <w:start w:val="2"/>
      <w:numFmt w:val="decimal"/>
      <w:isLgl/>
      <w:lvlText w:val="%1."/>
      <w:lvlJc w:val="left"/>
      <w:pPr>
        <w:tabs>
          <w:tab w:val="num" w:pos="360"/>
        </w:tabs>
        <w:ind w:left="360" w:firstLine="0"/>
      </w:pPr>
      <w:rPr>
        <w:rFonts w:hint="default"/>
        <w:color w:val="000000"/>
        <w:position w:val="0"/>
        <w:sz w:val="24"/>
      </w:rPr>
    </w:lvl>
    <w:lvl w:ilvl="1">
      <w:start w:val="1"/>
      <w:numFmt w:val="decimal"/>
      <w:isLgl/>
      <w:suff w:val="nothing"/>
      <w:lvlText w:val="%1.%2."/>
      <w:lvlJc w:val="left"/>
      <w:pPr>
        <w:ind w:left="0" w:firstLine="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
      <w:lvlJc w:val="left"/>
      <w:pPr>
        <w:tabs>
          <w:tab w:val="num" w:pos="432"/>
        </w:tabs>
        <w:ind w:left="432" w:firstLine="360"/>
      </w:pPr>
      <w:rPr>
        <w:rFonts w:ascii="Lucida Grande" w:eastAsia="ヒラギノ角ゴ Pro W3" w:hAnsi="Symbol" w:hint="default"/>
        <w:color w:val="000000"/>
        <w:position w:val="0"/>
        <w:sz w:val="24"/>
      </w:rPr>
    </w:lvl>
    <w:lvl w:ilvl="2">
      <w:start w:val="1"/>
      <w:numFmt w:val="decimal"/>
      <w:isLgl/>
      <w:lvlText w:val="·.%3."/>
      <w:lvlJc w:val="left"/>
      <w:pPr>
        <w:tabs>
          <w:tab w:val="num" w:pos="504"/>
        </w:tabs>
        <w:ind w:left="504" w:firstLine="720"/>
      </w:pPr>
      <w:rPr>
        <w:rFonts w:hint="default"/>
        <w:color w:val="000000"/>
        <w:position w:val="0"/>
        <w:sz w:val="24"/>
      </w:rPr>
    </w:lvl>
    <w:lvl w:ilvl="3">
      <w:start w:val="1"/>
      <w:numFmt w:val="decimal"/>
      <w:isLgl/>
      <w:lvlText w:val="·.%3.%4."/>
      <w:lvlJc w:val="left"/>
      <w:pPr>
        <w:tabs>
          <w:tab w:val="num" w:pos="648"/>
        </w:tabs>
        <w:ind w:left="648" w:firstLine="1080"/>
      </w:pPr>
      <w:rPr>
        <w:rFonts w:hint="default"/>
        <w:color w:val="000000"/>
        <w:position w:val="0"/>
        <w:sz w:val="24"/>
      </w:rPr>
    </w:lvl>
    <w:lvl w:ilvl="4">
      <w:start w:val="1"/>
      <w:numFmt w:val="decimal"/>
      <w:isLgl/>
      <w:lvlText w:val="·.%3.%4.%5."/>
      <w:lvlJc w:val="left"/>
      <w:pPr>
        <w:tabs>
          <w:tab w:val="num" w:pos="792"/>
        </w:tabs>
        <w:ind w:left="792" w:firstLine="1440"/>
      </w:pPr>
      <w:rPr>
        <w:rFonts w:hint="default"/>
        <w:color w:val="000000"/>
        <w:position w:val="0"/>
        <w:sz w:val="24"/>
      </w:rPr>
    </w:lvl>
    <w:lvl w:ilvl="5">
      <w:start w:val="1"/>
      <w:numFmt w:val="decimal"/>
      <w:isLgl/>
      <w:lvlText w:val="·.%3.%4.%5.%6."/>
      <w:lvlJc w:val="left"/>
      <w:pPr>
        <w:tabs>
          <w:tab w:val="num" w:pos="936"/>
        </w:tabs>
        <w:ind w:left="936" w:firstLine="1800"/>
      </w:pPr>
      <w:rPr>
        <w:rFonts w:hint="default"/>
        <w:color w:val="000000"/>
        <w:position w:val="0"/>
        <w:sz w:val="24"/>
      </w:rPr>
    </w:lvl>
    <w:lvl w:ilvl="6">
      <w:start w:val="1"/>
      <w:numFmt w:val="decimal"/>
      <w:isLgl/>
      <w:lvlText w:val="·.%3.%4.%5.%6.%7."/>
      <w:lvlJc w:val="left"/>
      <w:pPr>
        <w:tabs>
          <w:tab w:val="num" w:pos="1080"/>
        </w:tabs>
        <w:ind w:left="1080" w:firstLine="2160"/>
      </w:pPr>
      <w:rPr>
        <w:rFonts w:hint="default"/>
        <w:color w:val="000000"/>
        <w:position w:val="0"/>
        <w:sz w:val="24"/>
      </w:rPr>
    </w:lvl>
    <w:lvl w:ilvl="7">
      <w:start w:val="1"/>
      <w:numFmt w:val="decimal"/>
      <w:isLgl/>
      <w:lvlText w:val="·.%3.%4.%5.%6.%7.%8."/>
      <w:lvlJc w:val="left"/>
      <w:pPr>
        <w:tabs>
          <w:tab w:val="num" w:pos="1224"/>
        </w:tabs>
        <w:ind w:left="1224" w:firstLine="2520"/>
      </w:pPr>
      <w:rPr>
        <w:rFonts w:hint="default"/>
        <w:color w:val="000000"/>
        <w:position w:val="0"/>
        <w:sz w:val="24"/>
      </w:rPr>
    </w:lvl>
    <w:lvl w:ilvl="8">
      <w:start w:val="1"/>
      <w:numFmt w:val="decimal"/>
      <w:isLgl/>
      <w:lvlText w:val="·.%3.%4.%5.%6.%7.%8.%9."/>
      <w:lvlJc w:val="left"/>
      <w:pPr>
        <w:tabs>
          <w:tab w:val="num" w:pos="1440"/>
        </w:tabs>
        <w:ind w:left="1440" w:firstLine="2880"/>
      </w:pPr>
      <w:rPr>
        <w:rFonts w:hint="default"/>
        <w:color w:val="000000"/>
        <w:position w:val="0"/>
        <w:sz w:val="24"/>
      </w:rPr>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DA65B5E"/>
    <w:multiLevelType w:val="multilevel"/>
    <w:tmpl w:val="E0D016F4"/>
    <w:lvl w:ilvl="0">
      <w:start w:val="1"/>
      <w:numFmt w:val="bullet"/>
      <w:lvlText w:val=""/>
      <w:lvlJc w:val="left"/>
      <w:pPr>
        <w:tabs>
          <w:tab w:val="num" w:pos="360"/>
        </w:tabs>
        <w:ind w:left="360" w:firstLine="0"/>
      </w:pPr>
      <w:rPr>
        <w:rFonts w:ascii="Symbol" w:hAnsi="Symbol" w:hint="default"/>
        <w:color w:val="000000"/>
        <w:position w:val="0"/>
        <w:sz w:val="24"/>
      </w:rPr>
    </w:lvl>
    <w:lvl w:ilvl="1">
      <w:start w:val="1"/>
      <w:numFmt w:val="decimal"/>
      <w:isLgl/>
      <w:suff w:val="nothing"/>
      <w:lvlText w:val="%1.%2."/>
      <w:lvlJc w:val="left"/>
      <w:pPr>
        <w:ind w:left="0" w:firstLine="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5">
    <w:nsid w:val="0F9B518F"/>
    <w:multiLevelType w:val="hybridMultilevel"/>
    <w:tmpl w:val="5FF0EF1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14CA4A97"/>
    <w:multiLevelType w:val="multilevel"/>
    <w:tmpl w:val="E2FA2514"/>
    <w:styleLink w:val="WW8Num6"/>
    <w:lvl w:ilvl="0">
      <w:start w:val="1"/>
      <w:numFmt w:val="bullet"/>
      <w:lvlText w:val=""/>
      <w:lvlJc w:val="left"/>
      <w:rPr>
        <w:rFonts w:ascii="Wingdings" w:hAnsi="Wingdings" w:hint="default"/>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
    <w:nsid w:val="16160E8B"/>
    <w:multiLevelType w:val="hybridMultilevel"/>
    <w:tmpl w:val="48C0730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20F628DB"/>
    <w:multiLevelType w:val="hybridMultilevel"/>
    <w:tmpl w:val="87F657A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nsid w:val="294F6C14"/>
    <w:multiLevelType w:val="multilevel"/>
    <w:tmpl w:val="14A07B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3A86D18"/>
    <w:multiLevelType w:val="multilevel"/>
    <w:tmpl w:val="19D0A8E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86541F5"/>
    <w:multiLevelType w:val="hybridMultilevel"/>
    <w:tmpl w:val="2C6C80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9F40476"/>
    <w:multiLevelType w:val="hybridMultilevel"/>
    <w:tmpl w:val="A0126DFA"/>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F8C2EF4"/>
    <w:multiLevelType w:val="multilevel"/>
    <w:tmpl w:val="E0D016F4"/>
    <w:lvl w:ilvl="0">
      <w:start w:val="1"/>
      <w:numFmt w:val="bullet"/>
      <w:lvlText w:val=""/>
      <w:lvlJc w:val="left"/>
      <w:pPr>
        <w:tabs>
          <w:tab w:val="num" w:pos="360"/>
        </w:tabs>
        <w:ind w:left="360" w:firstLine="0"/>
      </w:pPr>
      <w:rPr>
        <w:rFonts w:ascii="Symbol" w:hAnsi="Symbol" w:hint="default"/>
        <w:color w:val="000000"/>
        <w:position w:val="0"/>
        <w:sz w:val="24"/>
      </w:rPr>
    </w:lvl>
    <w:lvl w:ilvl="1">
      <w:start w:val="1"/>
      <w:numFmt w:val="decimal"/>
      <w:isLgl/>
      <w:suff w:val="nothing"/>
      <w:lvlText w:val="%1.%2."/>
      <w:lvlJc w:val="left"/>
      <w:pPr>
        <w:ind w:left="0" w:firstLine="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14">
    <w:nsid w:val="53D017C8"/>
    <w:multiLevelType w:val="multilevel"/>
    <w:tmpl w:val="0D9ED492"/>
    <w:lvl w:ilvl="0">
      <w:start w:val="1"/>
      <w:numFmt w:val="decimal"/>
      <w:lvlText w:val="%1"/>
      <w:lvlJc w:val="left"/>
      <w:pPr>
        <w:ind w:left="405" w:hanging="405"/>
      </w:pPr>
      <w:rPr>
        <w:rFonts w:hint="default"/>
        <w:color w:val="234D7F"/>
      </w:rPr>
    </w:lvl>
    <w:lvl w:ilvl="1">
      <w:start w:val="1"/>
      <w:numFmt w:val="decimal"/>
      <w:lvlText w:val="%1.%2"/>
      <w:lvlJc w:val="left"/>
      <w:pPr>
        <w:ind w:left="1080" w:hanging="720"/>
      </w:pPr>
      <w:rPr>
        <w:rFonts w:hint="default"/>
        <w:color w:val="auto"/>
        <w:sz w:val="24"/>
        <w:szCs w:val="24"/>
      </w:rPr>
    </w:lvl>
    <w:lvl w:ilvl="2">
      <w:start w:val="1"/>
      <w:numFmt w:val="decimal"/>
      <w:lvlText w:val="%1.%2.%3"/>
      <w:lvlJc w:val="left"/>
      <w:pPr>
        <w:ind w:left="1440" w:hanging="720"/>
      </w:pPr>
      <w:rPr>
        <w:rFonts w:hint="default"/>
        <w:color w:val="234D7F"/>
      </w:rPr>
    </w:lvl>
    <w:lvl w:ilvl="3">
      <w:start w:val="1"/>
      <w:numFmt w:val="decimal"/>
      <w:lvlText w:val="%1.%2.%3.%4"/>
      <w:lvlJc w:val="left"/>
      <w:pPr>
        <w:ind w:left="2160" w:hanging="1080"/>
      </w:pPr>
      <w:rPr>
        <w:rFonts w:hint="default"/>
        <w:color w:val="234D7F"/>
      </w:rPr>
    </w:lvl>
    <w:lvl w:ilvl="4">
      <w:start w:val="1"/>
      <w:numFmt w:val="decimal"/>
      <w:lvlText w:val="%1.%2.%3.%4.%5"/>
      <w:lvlJc w:val="left"/>
      <w:pPr>
        <w:ind w:left="2880" w:hanging="1440"/>
      </w:pPr>
      <w:rPr>
        <w:rFonts w:hint="default"/>
        <w:color w:val="234D7F"/>
      </w:rPr>
    </w:lvl>
    <w:lvl w:ilvl="5">
      <w:start w:val="1"/>
      <w:numFmt w:val="decimal"/>
      <w:lvlText w:val="%1.%2.%3.%4.%5.%6"/>
      <w:lvlJc w:val="left"/>
      <w:pPr>
        <w:ind w:left="3240" w:hanging="1440"/>
      </w:pPr>
      <w:rPr>
        <w:rFonts w:hint="default"/>
        <w:color w:val="234D7F"/>
      </w:rPr>
    </w:lvl>
    <w:lvl w:ilvl="6">
      <w:start w:val="1"/>
      <w:numFmt w:val="decimal"/>
      <w:lvlText w:val="%1.%2.%3.%4.%5.%6.%7"/>
      <w:lvlJc w:val="left"/>
      <w:pPr>
        <w:ind w:left="3960" w:hanging="1800"/>
      </w:pPr>
      <w:rPr>
        <w:rFonts w:hint="default"/>
        <w:color w:val="234D7F"/>
      </w:rPr>
    </w:lvl>
    <w:lvl w:ilvl="7">
      <w:start w:val="1"/>
      <w:numFmt w:val="decimal"/>
      <w:lvlText w:val="%1.%2.%3.%4.%5.%6.%7.%8"/>
      <w:lvlJc w:val="left"/>
      <w:pPr>
        <w:ind w:left="4680" w:hanging="2160"/>
      </w:pPr>
      <w:rPr>
        <w:rFonts w:hint="default"/>
        <w:color w:val="234D7F"/>
      </w:rPr>
    </w:lvl>
    <w:lvl w:ilvl="8">
      <w:start w:val="1"/>
      <w:numFmt w:val="decimal"/>
      <w:lvlText w:val="%1.%2.%3.%4.%5.%6.%7.%8.%9"/>
      <w:lvlJc w:val="left"/>
      <w:pPr>
        <w:ind w:left="5040" w:hanging="2160"/>
      </w:pPr>
      <w:rPr>
        <w:rFonts w:hint="default"/>
        <w:color w:val="234D7F"/>
      </w:rPr>
    </w:lvl>
  </w:abstractNum>
  <w:abstractNum w:abstractNumId="15">
    <w:nsid w:val="55794ACB"/>
    <w:multiLevelType w:val="hybridMultilevel"/>
    <w:tmpl w:val="C494F150"/>
    <w:lvl w:ilvl="0" w:tplc="04070001">
      <w:start w:val="1"/>
      <w:numFmt w:val="bullet"/>
      <w:lvlText w:val=""/>
      <w:lvlJc w:val="left"/>
      <w:pPr>
        <w:ind w:left="1080" w:hanging="360"/>
      </w:pPr>
      <w:rPr>
        <w:rFonts w:ascii="Symbol" w:hAnsi="Symbol" w:hint="default"/>
      </w:rPr>
    </w:lvl>
    <w:lvl w:ilvl="1" w:tplc="42E84E3A">
      <w:start w:val="3"/>
      <w:numFmt w:val="bullet"/>
      <w:lvlText w:val="-"/>
      <w:lvlJc w:val="left"/>
      <w:pPr>
        <w:ind w:left="1800" w:hanging="360"/>
      </w:pPr>
      <w:rPr>
        <w:rFonts w:ascii="TimesNewRomanPSMT" w:eastAsia="Times New Roman" w:hAnsi="TimesNewRomanPSMT" w:cs="Times New Roman"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nsid w:val="57D72C8F"/>
    <w:multiLevelType w:val="hybridMultilevel"/>
    <w:tmpl w:val="B950D0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nsid w:val="609F70A0"/>
    <w:multiLevelType w:val="hybridMultilevel"/>
    <w:tmpl w:val="6576C8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0"/>
  </w:num>
  <w:num w:numId="6">
    <w:abstractNumId w:val="9"/>
  </w:num>
  <w:num w:numId="7">
    <w:abstractNumId w:val="14"/>
  </w:num>
  <w:num w:numId="8">
    <w:abstractNumId w:val="6"/>
  </w:num>
  <w:num w:numId="9">
    <w:abstractNumId w:val="13"/>
  </w:num>
  <w:num w:numId="10">
    <w:abstractNumId w:val="4"/>
  </w:num>
  <w:num w:numId="11">
    <w:abstractNumId w:val="17"/>
  </w:num>
  <w:num w:numId="12">
    <w:abstractNumId w:val="15"/>
  </w:num>
  <w:num w:numId="13">
    <w:abstractNumId w:val="5"/>
  </w:num>
  <w:num w:numId="14">
    <w:abstractNumId w:val="16"/>
  </w:num>
  <w:num w:numId="15">
    <w:abstractNumId w:val="8"/>
  </w:num>
  <w:num w:numId="16">
    <w:abstractNumId w:val="7"/>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ctiveWritingStyle w:appName="MSWord" w:lang="en-US" w:vendorID="64" w:dllVersion="131078" w:nlCheck="1" w:checkStyle="0"/>
  <w:activeWritingStyle w:appName="MSWord" w:lang="de-DE" w:vendorID="64" w:dllVersion="131078" w:nlCheck="1" w:checkStyle="1"/>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168"/>
    <w:rsid w:val="000F23C6"/>
    <w:rsid w:val="001357B8"/>
    <w:rsid w:val="00231240"/>
    <w:rsid w:val="0027756C"/>
    <w:rsid w:val="002B74BE"/>
    <w:rsid w:val="002D730B"/>
    <w:rsid w:val="002F62E1"/>
    <w:rsid w:val="00326816"/>
    <w:rsid w:val="003A0076"/>
    <w:rsid w:val="003F110F"/>
    <w:rsid w:val="004C6EE5"/>
    <w:rsid w:val="00531953"/>
    <w:rsid w:val="00553FDF"/>
    <w:rsid w:val="005B5168"/>
    <w:rsid w:val="005E782D"/>
    <w:rsid w:val="0073161C"/>
    <w:rsid w:val="00750055"/>
    <w:rsid w:val="00803B77"/>
    <w:rsid w:val="008C5361"/>
    <w:rsid w:val="009A1A0A"/>
    <w:rsid w:val="009F0B1B"/>
    <w:rsid w:val="009F2EA7"/>
    <w:rsid w:val="00A863EF"/>
    <w:rsid w:val="00B23C54"/>
    <w:rsid w:val="00B53E74"/>
    <w:rsid w:val="00C44ED4"/>
    <w:rsid w:val="00CA76CE"/>
    <w:rsid w:val="00D2625C"/>
    <w:rsid w:val="00D62DB0"/>
    <w:rsid w:val="00D802B2"/>
    <w:rsid w:val="00E36DCA"/>
    <w:rsid w:val="00E431B7"/>
    <w:rsid w:val="00EA775C"/>
    <w:rsid w:val="00FC1FED"/>
    <w:rsid w:val="00FD2D4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pPr>
      <w:widowControl w:val="0"/>
      <w:suppressAutoHyphens/>
    </w:pPr>
    <w:rPr>
      <w:rFonts w:eastAsia="ヒラギノ角ゴ Pro W3"/>
      <w:color w:val="000000"/>
      <w:kern w:val="1"/>
      <w:sz w:val="24"/>
      <w:szCs w:val="24"/>
      <w:lang w:eastAsia="en-US"/>
    </w:rPr>
  </w:style>
  <w:style w:type="paragraph" w:styleId="berschrift1">
    <w:name w:val="heading 1"/>
    <w:basedOn w:val="Standard"/>
    <w:next w:val="Standard"/>
    <w:link w:val="berschrift1Zchn"/>
    <w:qFormat/>
    <w:locked/>
    <w:rsid w:val="009F2E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semiHidden/>
    <w:unhideWhenUsed/>
    <w:qFormat/>
    <w:locked/>
    <w:rsid w:val="00C44ED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mplate">
    <w:name w:val="Template"/>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pPr>
      <w:widowControl w:val="0"/>
      <w:suppressAutoHyphens/>
    </w:pPr>
    <w:rPr>
      <w:rFonts w:eastAsia="ヒラギノ角ゴ Pro W3"/>
      <w:color w:val="000000"/>
      <w:kern w:val="1"/>
      <w:sz w:val="24"/>
    </w:rPr>
  </w:style>
  <w:style w:type="paragraph" w:customStyle="1" w:styleId="Liberationberschrift3-Schlicht">
    <w:name w:val="Liberation Überschrift 3* - Schlicht"/>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raster1">
    <w:name w:val="Tabellenraster1"/>
    <w:rPr>
      <w:rFonts w:ascii="Lucida Grande" w:eastAsia="ヒラギノ角ゴ Pro W3" w:hAnsi="Lucida Grande"/>
      <w:color w:val="000000"/>
      <w:sz w:val="22"/>
    </w:rPr>
  </w:style>
  <w:style w:type="paragraph" w:customStyle="1" w:styleId="FreieForm">
    <w:name w:val="Freie Form"/>
    <w:rPr>
      <w:rFonts w:ascii="Helvetica" w:eastAsia="ヒラギノ角ゴ Pro W3" w:hAnsi="Helvetica"/>
      <w:color w:val="000000"/>
      <w:sz w:val="24"/>
    </w:rPr>
  </w:style>
  <w:style w:type="paragraph" w:customStyle="1" w:styleId="Inhaltsverzeichnisberschrift1">
    <w:name w:val="Inhaltsverzeichnisüberschrift1"/>
    <w:next w:val="Standard"/>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2"/>
    <w:next w:val="Standard"/>
    <w:pPr>
      <w:tabs>
        <w:tab w:val="clear" w:pos="9056"/>
        <w:tab w:val="left" w:pos="880"/>
        <w:tab w:val="right" w:leader="dot" w:pos="9046"/>
      </w:tabs>
    </w:pPr>
  </w:style>
  <w:style w:type="paragraph" w:customStyle="1" w:styleId="Verzeichnis22">
    <w:name w:val="Verzeichnis 22"/>
    <w:next w:val="Standard"/>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pPr>
      <w:tabs>
        <w:tab w:val="clear" w:pos="9056"/>
        <w:tab w:val="right" w:leader="dot" w:pos="9046"/>
      </w:tabs>
    </w:pPr>
  </w:style>
  <w:style w:type="paragraph" w:customStyle="1" w:styleId="Verzeichnis51">
    <w:name w:val="Verzeichnis 51"/>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pPr>
      <w:keepNext/>
      <w:outlineLvl w:val="0"/>
    </w:pPr>
    <w:rPr>
      <w:rFonts w:ascii="Helvetica" w:eastAsia="ヒラギノ角ゴ Pro W3" w:hAnsi="Helvetica"/>
      <w:b/>
      <w:color w:val="000000"/>
      <w:sz w:val="56"/>
    </w:rPr>
  </w:style>
  <w:style w:type="paragraph" w:customStyle="1" w:styleId="Text">
    <w:name w:val="Text"/>
    <w:rPr>
      <w:rFonts w:ascii="Helvetica" w:eastAsia="ヒラギノ角ゴ Pro W3" w:hAnsi="Helvetica"/>
      <w:color w:val="000000"/>
      <w:sz w:val="24"/>
    </w:rPr>
  </w:style>
  <w:style w:type="paragraph" w:customStyle="1" w:styleId="berschrift41">
    <w:name w:val="Überschrift 41"/>
    <w:next w:val="Text"/>
    <w:pPr>
      <w:keepNext/>
      <w:outlineLvl w:val="3"/>
    </w:pPr>
    <w:rPr>
      <w:rFonts w:ascii="Helvetica" w:eastAsia="ヒラギノ角ゴ Pro W3" w:hAnsi="Helvetica"/>
      <w:b/>
      <w:color w:val="000000"/>
      <w:sz w:val="24"/>
    </w:rPr>
  </w:style>
  <w:style w:type="paragraph" w:customStyle="1" w:styleId="berschrift31">
    <w:name w:val="Überschrift 31"/>
    <w:next w:val="Text"/>
    <w:pPr>
      <w:keepNext/>
      <w:outlineLvl w:val="2"/>
    </w:pPr>
    <w:rPr>
      <w:rFonts w:ascii="Helvetica" w:eastAsia="ヒラギノ角ゴ Pro W3" w:hAnsi="Helvetica"/>
      <w:b/>
      <w:color w:val="000000"/>
      <w:sz w:val="24"/>
    </w:rPr>
  </w:style>
  <w:style w:type="paragraph" w:customStyle="1" w:styleId="berschrift91">
    <w:name w:val="Überschrift 91"/>
    <w:next w:val="Text"/>
    <w:pPr>
      <w:keepNext/>
      <w:outlineLvl w:val="8"/>
    </w:pPr>
    <w:rPr>
      <w:rFonts w:ascii="Helvetica" w:eastAsia="ヒラギノ角ゴ Pro W3" w:hAnsi="Helvetica"/>
      <w:b/>
      <w:color w:val="000000"/>
      <w:sz w:val="24"/>
    </w:rPr>
  </w:style>
  <w:style w:type="paragraph" w:customStyle="1" w:styleId="berschrift81">
    <w:name w:val="Überschrift 81"/>
    <w:next w:val="Text"/>
    <w:pPr>
      <w:keepNext/>
      <w:outlineLvl w:val="7"/>
    </w:pPr>
    <w:rPr>
      <w:rFonts w:ascii="Helvetica" w:eastAsia="ヒラギノ角ゴ Pro W3" w:hAnsi="Helvetica"/>
      <w:b/>
      <w:color w:val="000000"/>
      <w:sz w:val="24"/>
    </w:rPr>
  </w:style>
  <w:style w:type="paragraph" w:customStyle="1" w:styleId="berschrift21">
    <w:name w:val="Überschrift 21"/>
    <w:next w:val="Text"/>
    <w:pPr>
      <w:keepNext/>
      <w:outlineLvl w:val="1"/>
    </w:pPr>
    <w:rPr>
      <w:rFonts w:ascii="Helvetica" w:eastAsia="ヒラギノ角ゴ Pro W3" w:hAnsi="Helvetica"/>
      <w:b/>
      <w:color w:val="000000"/>
      <w:sz w:val="24"/>
    </w:rPr>
  </w:style>
  <w:style w:type="paragraph" w:customStyle="1" w:styleId="berschrift61">
    <w:name w:val="Überschrift 61"/>
    <w:next w:val="Text"/>
    <w:pPr>
      <w:keepNext/>
      <w:outlineLvl w:val="5"/>
    </w:pPr>
    <w:rPr>
      <w:rFonts w:ascii="Helvetica" w:eastAsia="ヒラギノ角ゴ Pro W3" w:hAnsi="Helvetica"/>
      <w:b/>
      <w:color w:val="000000"/>
      <w:sz w:val="24"/>
    </w:rPr>
  </w:style>
  <w:style w:type="paragraph" w:customStyle="1" w:styleId="berschrift71">
    <w:name w:val="Überschrift 71"/>
    <w:next w:val="Text"/>
    <w:pPr>
      <w:keepNext/>
      <w:outlineLvl w:val="6"/>
    </w:pPr>
    <w:rPr>
      <w:rFonts w:ascii="Helvetica" w:eastAsia="ヒラギノ角ゴ Pro W3" w:hAnsi="Helvetica"/>
      <w:b/>
      <w:color w:val="000000"/>
      <w:sz w:val="24"/>
    </w:rPr>
  </w:style>
  <w:style w:type="paragraph" w:customStyle="1" w:styleId="berschrift51">
    <w:name w:val="Überschrift 51"/>
    <w:next w:val="Text"/>
    <w:pPr>
      <w:keepNext/>
      <w:outlineLvl w:val="4"/>
    </w:pPr>
    <w:rPr>
      <w:rFonts w:ascii="Helvetica" w:eastAsia="ヒラギノ角ゴ Pro W3" w:hAnsi="Helvetica"/>
      <w:b/>
      <w:color w:val="000000"/>
      <w:sz w:val="24"/>
    </w:rPr>
  </w:style>
  <w:style w:type="paragraph" w:customStyle="1" w:styleId="berschrift22">
    <w:name w:val="Überschrift 22"/>
    <w:next w:val="Standard"/>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pPr>
      <w:keepNext/>
      <w:outlineLvl w:val="0"/>
    </w:pPr>
    <w:rPr>
      <w:rFonts w:ascii="Helvetica" w:eastAsia="ヒラギノ角ゴ Pro W3" w:hAnsi="Helvetica"/>
      <w:b/>
      <w:color w:val="000000"/>
      <w:sz w:val="36"/>
    </w:rPr>
  </w:style>
  <w:style w:type="paragraph" w:customStyle="1" w:styleId="Listenabsatz1">
    <w:name w:val="Listenabsatz1"/>
    <w:pPr>
      <w:widowControl w:val="0"/>
      <w:suppressAutoHyphens/>
      <w:ind w:left="720"/>
    </w:pPr>
    <w:rPr>
      <w:rFonts w:eastAsia="ヒラギノ角ゴ Pro W3"/>
      <w:color w:val="000000"/>
      <w:kern w:val="1"/>
      <w:sz w:val="24"/>
    </w:rPr>
  </w:style>
  <w:style w:type="numbering" w:customStyle="1" w:styleId="Liste21">
    <w:name w:val="Liste 21"/>
  </w:style>
  <w:style w:type="character" w:styleId="Hyperlink">
    <w:name w:val="Hyperlink"/>
    <w:basedOn w:val="Absatz-Standardschriftart"/>
    <w:locked/>
    <w:rsid w:val="00FC1FED"/>
    <w:rPr>
      <w:color w:val="0000FF" w:themeColor="hyperlink"/>
      <w:u w:val="single"/>
    </w:rPr>
  </w:style>
  <w:style w:type="paragraph" w:styleId="Listenabsatz">
    <w:name w:val="List Paragraph"/>
    <w:basedOn w:val="Standard"/>
    <w:uiPriority w:val="34"/>
    <w:qFormat/>
    <w:rsid w:val="00FC1FED"/>
    <w:pPr>
      <w:ind w:left="720"/>
      <w:contextualSpacing/>
    </w:pPr>
  </w:style>
  <w:style w:type="character" w:customStyle="1" w:styleId="berschrift2Zchn">
    <w:name w:val="Überschrift 2 Zchn"/>
    <w:basedOn w:val="Absatz-Standardschriftart"/>
    <w:link w:val="berschrift2"/>
    <w:semiHidden/>
    <w:rsid w:val="00C44ED4"/>
    <w:rPr>
      <w:rFonts w:asciiTheme="majorHAnsi" w:eastAsiaTheme="majorEastAsia" w:hAnsiTheme="majorHAnsi" w:cstheme="majorBidi"/>
      <w:b/>
      <w:bCs/>
      <w:color w:val="4F81BD" w:themeColor="accent1"/>
      <w:kern w:val="1"/>
      <w:sz w:val="26"/>
      <w:szCs w:val="26"/>
      <w:lang w:eastAsia="en-US"/>
    </w:rPr>
  </w:style>
  <w:style w:type="character" w:customStyle="1" w:styleId="berschrift1Zchn">
    <w:name w:val="Überschrift 1 Zchn"/>
    <w:basedOn w:val="Absatz-Standardschriftart"/>
    <w:link w:val="berschrift1"/>
    <w:rsid w:val="009F2EA7"/>
    <w:rPr>
      <w:rFonts w:asciiTheme="majorHAnsi" w:eastAsiaTheme="majorEastAsia" w:hAnsiTheme="majorHAnsi" w:cstheme="majorBidi"/>
      <w:b/>
      <w:bCs/>
      <w:color w:val="365F91" w:themeColor="accent1" w:themeShade="BF"/>
      <w:kern w:val="1"/>
      <w:sz w:val="28"/>
      <w:szCs w:val="28"/>
      <w:lang w:eastAsia="en-US"/>
    </w:rPr>
  </w:style>
  <w:style w:type="numbering" w:customStyle="1" w:styleId="WW8Num6">
    <w:name w:val="WW8Num6"/>
    <w:basedOn w:val="KeineListe"/>
    <w:rsid w:val="000F23C6"/>
    <w:pPr>
      <w:numPr>
        <w:numId w:val="8"/>
      </w:numPr>
    </w:pPr>
  </w:style>
  <w:style w:type="paragraph" w:styleId="Sprechblasentext">
    <w:name w:val="Balloon Text"/>
    <w:basedOn w:val="Standard"/>
    <w:link w:val="SprechblasentextZchn"/>
    <w:locked/>
    <w:rsid w:val="00E36DCA"/>
    <w:rPr>
      <w:rFonts w:ascii="Tahoma" w:hAnsi="Tahoma" w:cs="Tahoma"/>
      <w:sz w:val="16"/>
      <w:szCs w:val="16"/>
    </w:rPr>
  </w:style>
  <w:style w:type="character" w:customStyle="1" w:styleId="SprechblasentextZchn">
    <w:name w:val="Sprechblasentext Zchn"/>
    <w:basedOn w:val="Absatz-Standardschriftart"/>
    <w:link w:val="Sprechblasentext"/>
    <w:rsid w:val="00E36DCA"/>
    <w:rPr>
      <w:rFonts w:ascii="Tahoma" w:eastAsia="ヒラギノ角ゴ Pro W3" w:hAnsi="Tahoma" w:cs="Tahoma"/>
      <w:color w:val="000000"/>
      <w:kern w:val="1"/>
      <w:sz w:val="16"/>
      <w:szCs w:val="16"/>
      <w:lang w:eastAsia="en-US"/>
    </w:rPr>
  </w:style>
  <w:style w:type="paragraph" w:styleId="StandardWeb">
    <w:name w:val="Normal (Web)"/>
    <w:basedOn w:val="Standard"/>
    <w:uiPriority w:val="99"/>
    <w:unhideWhenUsed/>
    <w:locked/>
    <w:rsid w:val="004C6EE5"/>
    <w:pPr>
      <w:widowControl/>
      <w:suppressAutoHyphens w:val="0"/>
      <w:spacing w:before="100" w:beforeAutospacing="1" w:after="119"/>
    </w:pPr>
    <w:rPr>
      <w:rFonts w:eastAsia="Times New Roman"/>
      <w:color w:val="auto"/>
      <w:kern w:val="0"/>
      <w:lang w:eastAsia="de-DE"/>
    </w:rPr>
  </w:style>
  <w:style w:type="table" w:styleId="Tabellenraster">
    <w:name w:val="Table Grid"/>
    <w:basedOn w:val="NormaleTabelle"/>
    <w:locked/>
    <w:rsid w:val="005E78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Einfach2">
    <w:name w:val="Table Simple 2"/>
    <w:basedOn w:val="NormaleTabelle"/>
    <w:locked/>
    <w:rsid w:val="002F62E1"/>
    <w:pPr>
      <w:widowControl w:val="0"/>
      <w:suppressAutoHyphens/>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Contents2">
    <w:name w:val="Contents 2"/>
    <w:basedOn w:val="Standard"/>
    <w:rsid w:val="00D802B2"/>
    <w:pPr>
      <w:suppressLineNumbers/>
      <w:tabs>
        <w:tab w:val="right" w:leader="dot" w:pos="9638"/>
      </w:tabs>
      <w:autoSpaceDN w:val="0"/>
      <w:ind w:left="283"/>
      <w:textAlignment w:val="baseline"/>
    </w:pPr>
    <w:rPr>
      <w:rFonts w:cs="Mangal"/>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pPr>
      <w:widowControl w:val="0"/>
      <w:suppressAutoHyphens/>
    </w:pPr>
    <w:rPr>
      <w:rFonts w:eastAsia="ヒラギノ角ゴ Pro W3"/>
      <w:color w:val="000000"/>
      <w:kern w:val="1"/>
      <w:sz w:val="24"/>
      <w:szCs w:val="24"/>
      <w:lang w:eastAsia="en-US"/>
    </w:rPr>
  </w:style>
  <w:style w:type="paragraph" w:styleId="berschrift1">
    <w:name w:val="heading 1"/>
    <w:basedOn w:val="Standard"/>
    <w:next w:val="Standard"/>
    <w:link w:val="berschrift1Zchn"/>
    <w:qFormat/>
    <w:locked/>
    <w:rsid w:val="009F2E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semiHidden/>
    <w:unhideWhenUsed/>
    <w:qFormat/>
    <w:locked/>
    <w:rsid w:val="00C44ED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mplate">
    <w:name w:val="Template"/>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pPr>
      <w:widowControl w:val="0"/>
      <w:suppressAutoHyphens/>
    </w:pPr>
    <w:rPr>
      <w:rFonts w:eastAsia="ヒラギノ角ゴ Pro W3"/>
      <w:color w:val="000000"/>
      <w:kern w:val="1"/>
      <w:sz w:val="24"/>
    </w:rPr>
  </w:style>
  <w:style w:type="paragraph" w:customStyle="1" w:styleId="Liberationberschrift3-Schlicht">
    <w:name w:val="Liberation Überschrift 3* - Schlicht"/>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raster1">
    <w:name w:val="Tabellenraster1"/>
    <w:rPr>
      <w:rFonts w:ascii="Lucida Grande" w:eastAsia="ヒラギノ角ゴ Pro W3" w:hAnsi="Lucida Grande"/>
      <w:color w:val="000000"/>
      <w:sz w:val="22"/>
    </w:rPr>
  </w:style>
  <w:style w:type="paragraph" w:customStyle="1" w:styleId="FreieForm">
    <w:name w:val="Freie Form"/>
    <w:rPr>
      <w:rFonts w:ascii="Helvetica" w:eastAsia="ヒラギノ角ゴ Pro W3" w:hAnsi="Helvetica"/>
      <w:color w:val="000000"/>
      <w:sz w:val="24"/>
    </w:rPr>
  </w:style>
  <w:style w:type="paragraph" w:customStyle="1" w:styleId="Inhaltsverzeichnisberschrift1">
    <w:name w:val="Inhaltsverzeichnisüberschrift1"/>
    <w:next w:val="Standard"/>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2"/>
    <w:next w:val="Standard"/>
    <w:pPr>
      <w:tabs>
        <w:tab w:val="clear" w:pos="9056"/>
        <w:tab w:val="left" w:pos="880"/>
        <w:tab w:val="right" w:leader="dot" w:pos="9046"/>
      </w:tabs>
    </w:pPr>
  </w:style>
  <w:style w:type="paragraph" w:customStyle="1" w:styleId="Verzeichnis22">
    <w:name w:val="Verzeichnis 22"/>
    <w:next w:val="Standard"/>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pPr>
      <w:tabs>
        <w:tab w:val="clear" w:pos="9056"/>
        <w:tab w:val="right" w:leader="dot" w:pos="9046"/>
      </w:tabs>
    </w:pPr>
  </w:style>
  <w:style w:type="paragraph" w:customStyle="1" w:styleId="Verzeichnis51">
    <w:name w:val="Verzeichnis 51"/>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pPr>
      <w:keepNext/>
      <w:outlineLvl w:val="0"/>
    </w:pPr>
    <w:rPr>
      <w:rFonts w:ascii="Helvetica" w:eastAsia="ヒラギノ角ゴ Pro W3" w:hAnsi="Helvetica"/>
      <w:b/>
      <w:color w:val="000000"/>
      <w:sz w:val="56"/>
    </w:rPr>
  </w:style>
  <w:style w:type="paragraph" w:customStyle="1" w:styleId="Text">
    <w:name w:val="Text"/>
    <w:rPr>
      <w:rFonts w:ascii="Helvetica" w:eastAsia="ヒラギノ角ゴ Pro W3" w:hAnsi="Helvetica"/>
      <w:color w:val="000000"/>
      <w:sz w:val="24"/>
    </w:rPr>
  </w:style>
  <w:style w:type="paragraph" w:customStyle="1" w:styleId="berschrift41">
    <w:name w:val="Überschrift 41"/>
    <w:next w:val="Text"/>
    <w:pPr>
      <w:keepNext/>
      <w:outlineLvl w:val="3"/>
    </w:pPr>
    <w:rPr>
      <w:rFonts w:ascii="Helvetica" w:eastAsia="ヒラギノ角ゴ Pro W3" w:hAnsi="Helvetica"/>
      <w:b/>
      <w:color w:val="000000"/>
      <w:sz w:val="24"/>
    </w:rPr>
  </w:style>
  <w:style w:type="paragraph" w:customStyle="1" w:styleId="berschrift31">
    <w:name w:val="Überschrift 31"/>
    <w:next w:val="Text"/>
    <w:pPr>
      <w:keepNext/>
      <w:outlineLvl w:val="2"/>
    </w:pPr>
    <w:rPr>
      <w:rFonts w:ascii="Helvetica" w:eastAsia="ヒラギノ角ゴ Pro W3" w:hAnsi="Helvetica"/>
      <w:b/>
      <w:color w:val="000000"/>
      <w:sz w:val="24"/>
    </w:rPr>
  </w:style>
  <w:style w:type="paragraph" w:customStyle="1" w:styleId="berschrift91">
    <w:name w:val="Überschrift 91"/>
    <w:next w:val="Text"/>
    <w:pPr>
      <w:keepNext/>
      <w:outlineLvl w:val="8"/>
    </w:pPr>
    <w:rPr>
      <w:rFonts w:ascii="Helvetica" w:eastAsia="ヒラギノ角ゴ Pro W3" w:hAnsi="Helvetica"/>
      <w:b/>
      <w:color w:val="000000"/>
      <w:sz w:val="24"/>
    </w:rPr>
  </w:style>
  <w:style w:type="paragraph" w:customStyle="1" w:styleId="berschrift81">
    <w:name w:val="Überschrift 81"/>
    <w:next w:val="Text"/>
    <w:pPr>
      <w:keepNext/>
      <w:outlineLvl w:val="7"/>
    </w:pPr>
    <w:rPr>
      <w:rFonts w:ascii="Helvetica" w:eastAsia="ヒラギノ角ゴ Pro W3" w:hAnsi="Helvetica"/>
      <w:b/>
      <w:color w:val="000000"/>
      <w:sz w:val="24"/>
    </w:rPr>
  </w:style>
  <w:style w:type="paragraph" w:customStyle="1" w:styleId="berschrift21">
    <w:name w:val="Überschrift 21"/>
    <w:next w:val="Text"/>
    <w:pPr>
      <w:keepNext/>
      <w:outlineLvl w:val="1"/>
    </w:pPr>
    <w:rPr>
      <w:rFonts w:ascii="Helvetica" w:eastAsia="ヒラギノ角ゴ Pro W3" w:hAnsi="Helvetica"/>
      <w:b/>
      <w:color w:val="000000"/>
      <w:sz w:val="24"/>
    </w:rPr>
  </w:style>
  <w:style w:type="paragraph" w:customStyle="1" w:styleId="berschrift61">
    <w:name w:val="Überschrift 61"/>
    <w:next w:val="Text"/>
    <w:pPr>
      <w:keepNext/>
      <w:outlineLvl w:val="5"/>
    </w:pPr>
    <w:rPr>
      <w:rFonts w:ascii="Helvetica" w:eastAsia="ヒラギノ角ゴ Pro W3" w:hAnsi="Helvetica"/>
      <w:b/>
      <w:color w:val="000000"/>
      <w:sz w:val="24"/>
    </w:rPr>
  </w:style>
  <w:style w:type="paragraph" w:customStyle="1" w:styleId="berschrift71">
    <w:name w:val="Überschrift 71"/>
    <w:next w:val="Text"/>
    <w:pPr>
      <w:keepNext/>
      <w:outlineLvl w:val="6"/>
    </w:pPr>
    <w:rPr>
      <w:rFonts w:ascii="Helvetica" w:eastAsia="ヒラギノ角ゴ Pro W3" w:hAnsi="Helvetica"/>
      <w:b/>
      <w:color w:val="000000"/>
      <w:sz w:val="24"/>
    </w:rPr>
  </w:style>
  <w:style w:type="paragraph" w:customStyle="1" w:styleId="berschrift51">
    <w:name w:val="Überschrift 51"/>
    <w:next w:val="Text"/>
    <w:pPr>
      <w:keepNext/>
      <w:outlineLvl w:val="4"/>
    </w:pPr>
    <w:rPr>
      <w:rFonts w:ascii="Helvetica" w:eastAsia="ヒラギノ角ゴ Pro W3" w:hAnsi="Helvetica"/>
      <w:b/>
      <w:color w:val="000000"/>
      <w:sz w:val="24"/>
    </w:rPr>
  </w:style>
  <w:style w:type="paragraph" w:customStyle="1" w:styleId="berschrift22">
    <w:name w:val="Überschrift 22"/>
    <w:next w:val="Standard"/>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pPr>
      <w:keepNext/>
      <w:outlineLvl w:val="0"/>
    </w:pPr>
    <w:rPr>
      <w:rFonts w:ascii="Helvetica" w:eastAsia="ヒラギノ角ゴ Pro W3" w:hAnsi="Helvetica"/>
      <w:b/>
      <w:color w:val="000000"/>
      <w:sz w:val="36"/>
    </w:rPr>
  </w:style>
  <w:style w:type="paragraph" w:customStyle="1" w:styleId="Listenabsatz1">
    <w:name w:val="Listenabsatz1"/>
    <w:pPr>
      <w:widowControl w:val="0"/>
      <w:suppressAutoHyphens/>
      <w:ind w:left="720"/>
    </w:pPr>
    <w:rPr>
      <w:rFonts w:eastAsia="ヒラギノ角ゴ Pro W3"/>
      <w:color w:val="000000"/>
      <w:kern w:val="1"/>
      <w:sz w:val="24"/>
    </w:rPr>
  </w:style>
  <w:style w:type="numbering" w:customStyle="1" w:styleId="Liste21">
    <w:name w:val="Liste 21"/>
  </w:style>
  <w:style w:type="character" w:styleId="Hyperlink">
    <w:name w:val="Hyperlink"/>
    <w:basedOn w:val="Absatz-Standardschriftart"/>
    <w:locked/>
    <w:rsid w:val="00FC1FED"/>
    <w:rPr>
      <w:color w:val="0000FF" w:themeColor="hyperlink"/>
      <w:u w:val="single"/>
    </w:rPr>
  </w:style>
  <w:style w:type="paragraph" w:styleId="Listenabsatz">
    <w:name w:val="List Paragraph"/>
    <w:basedOn w:val="Standard"/>
    <w:uiPriority w:val="34"/>
    <w:qFormat/>
    <w:rsid w:val="00FC1FED"/>
    <w:pPr>
      <w:ind w:left="720"/>
      <w:contextualSpacing/>
    </w:pPr>
  </w:style>
  <w:style w:type="character" w:customStyle="1" w:styleId="berschrift2Zchn">
    <w:name w:val="Überschrift 2 Zchn"/>
    <w:basedOn w:val="Absatz-Standardschriftart"/>
    <w:link w:val="berschrift2"/>
    <w:semiHidden/>
    <w:rsid w:val="00C44ED4"/>
    <w:rPr>
      <w:rFonts w:asciiTheme="majorHAnsi" w:eastAsiaTheme="majorEastAsia" w:hAnsiTheme="majorHAnsi" w:cstheme="majorBidi"/>
      <w:b/>
      <w:bCs/>
      <w:color w:val="4F81BD" w:themeColor="accent1"/>
      <w:kern w:val="1"/>
      <w:sz w:val="26"/>
      <w:szCs w:val="26"/>
      <w:lang w:eastAsia="en-US"/>
    </w:rPr>
  </w:style>
  <w:style w:type="character" w:customStyle="1" w:styleId="berschrift1Zchn">
    <w:name w:val="Überschrift 1 Zchn"/>
    <w:basedOn w:val="Absatz-Standardschriftart"/>
    <w:link w:val="berschrift1"/>
    <w:rsid w:val="009F2EA7"/>
    <w:rPr>
      <w:rFonts w:asciiTheme="majorHAnsi" w:eastAsiaTheme="majorEastAsia" w:hAnsiTheme="majorHAnsi" w:cstheme="majorBidi"/>
      <w:b/>
      <w:bCs/>
      <w:color w:val="365F91" w:themeColor="accent1" w:themeShade="BF"/>
      <w:kern w:val="1"/>
      <w:sz w:val="28"/>
      <w:szCs w:val="28"/>
      <w:lang w:eastAsia="en-US"/>
    </w:rPr>
  </w:style>
  <w:style w:type="numbering" w:customStyle="1" w:styleId="WW8Num6">
    <w:name w:val="WW8Num6"/>
    <w:basedOn w:val="KeineListe"/>
    <w:rsid w:val="000F23C6"/>
    <w:pPr>
      <w:numPr>
        <w:numId w:val="8"/>
      </w:numPr>
    </w:pPr>
  </w:style>
  <w:style w:type="paragraph" w:styleId="Sprechblasentext">
    <w:name w:val="Balloon Text"/>
    <w:basedOn w:val="Standard"/>
    <w:link w:val="SprechblasentextZchn"/>
    <w:locked/>
    <w:rsid w:val="00E36DCA"/>
    <w:rPr>
      <w:rFonts w:ascii="Tahoma" w:hAnsi="Tahoma" w:cs="Tahoma"/>
      <w:sz w:val="16"/>
      <w:szCs w:val="16"/>
    </w:rPr>
  </w:style>
  <w:style w:type="character" w:customStyle="1" w:styleId="SprechblasentextZchn">
    <w:name w:val="Sprechblasentext Zchn"/>
    <w:basedOn w:val="Absatz-Standardschriftart"/>
    <w:link w:val="Sprechblasentext"/>
    <w:rsid w:val="00E36DCA"/>
    <w:rPr>
      <w:rFonts w:ascii="Tahoma" w:eastAsia="ヒラギノ角ゴ Pro W3" w:hAnsi="Tahoma" w:cs="Tahoma"/>
      <w:color w:val="000000"/>
      <w:kern w:val="1"/>
      <w:sz w:val="16"/>
      <w:szCs w:val="16"/>
      <w:lang w:eastAsia="en-US"/>
    </w:rPr>
  </w:style>
  <w:style w:type="paragraph" w:styleId="StandardWeb">
    <w:name w:val="Normal (Web)"/>
    <w:basedOn w:val="Standard"/>
    <w:uiPriority w:val="99"/>
    <w:unhideWhenUsed/>
    <w:locked/>
    <w:rsid w:val="004C6EE5"/>
    <w:pPr>
      <w:widowControl/>
      <w:suppressAutoHyphens w:val="0"/>
      <w:spacing w:before="100" w:beforeAutospacing="1" w:after="119"/>
    </w:pPr>
    <w:rPr>
      <w:rFonts w:eastAsia="Times New Roman"/>
      <w:color w:val="auto"/>
      <w:kern w:val="0"/>
      <w:lang w:eastAsia="de-DE"/>
    </w:rPr>
  </w:style>
  <w:style w:type="table" w:styleId="Tabellenraster">
    <w:name w:val="Table Grid"/>
    <w:basedOn w:val="NormaleTabelle"/>
    <w:locked/>
    <w:rsid w:val="005E78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Einfach2">
    <w:name w:val="Table Simple 2"/>
    <w:basedOn w:val="NormaleTabelle"/>
    <w:locked/>
    <w:rsid w:val="002F62E1"/>
    <w:pPr>
      <w:widowControl w:val="0"/>
      <w:suppressAutoHyphens/>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Contents2">
    <w:name w:val="Contents 2"/>
    <w:basedOn w:val="Standard"/>
    <w:rsid w:val="00D802B2"/>
    <w:pPr>
      <w:suppressLineNumbers/>
      <w:tabs>
        <w:tab w:val="right" w:leader="dot" w:pos="9638"/>
      </w:tabs>
      <w:autoSpaceDN w:val="0"/>
      <w:ind w:left="283"/>
      <w:textAlignment w:val="baseline"/>
    </w:pPr>
    <w:rPr>
      <w:rFonts w:cs="Mangal"/>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71159">
      <w:bodyDiv w:val="1"/>
      <w:marLeft w:val="0"/>
      <w:marRight w:val="0"/>
      <w:marTop w:val="0"/>
      <w:marBottom w:val="0"/>
      <w:divBdr>
        <w:top w:val="none" w:sz="0" w:space="0" w:color="auto"/>
        <w:left w:val="none" w:sz="0" w:space="0" w:color="auto"/>
        <w:bottom w:val="none" w:sz="0" w:space="0" w:color="auto"/>
        <w:right w:val="none" w:sz="0" w:space="0" w:color="auto"/>
      </w:divBdr>
    </w:div>
    <w:div w:id="119348426">
      <w:bodyDiv w:val="1"/>
      <w:marLeft w:val="0"/>
      <w:marRight w:val="0"/>
      <w:marTop w:val="0"/>
      <w:marBottom w:val="0"/>
      <w:divBdr>
        <w:top w:val="none" w:sz="0" w:space="0" w:color="auto"/>
        <w:left w:val="none" w:sz="0" w:space="0" w:color="auto"/>
        <w:bottom w:val="none" w:sz="0" w:space="0" w:color="auto"/>
        <w:right w:val="none" w:sz="0" w:space="0" w:color="auto"/>
      </w:divBdr>
    </w:div>
    <w:div w:id="373702261">
      <w:bodyDiv w:val="1"/>
      <w:marLeft w:val="0"/>
      <w:marRight w:val="0"/>
      <w:marTop w:val="0"/>
      <w:marBottom w:val="0"/>
      <w:divBdr>
        <w:top w:val="none" w:sz="0" w:space="0" w:color="auto"/>
        <w:left w:val="none" w:sz="0" w:space="0" w:color="auto"/>
        <w:bottom w:val="none" w:sz="0" w:space="0" w:color="auto"/>
        <w:right w:val="none" w:sz="0" w:space="0" w:color="auto"/>
      </w:divBdr>
    </w:div>
    <w:div w:id="652297260">
      <w:bodyDiv w:val="1"/>
      <w:marLeft w:val="0"/>
      <w:marRight w:val="0"/>
      <w:marTop w:val="0"/>
      <w:marBottom w:val="0"/>
      <w:divBdr>
        <w:top w:val="none" w:sz="0" w:space="0" w:color="auto"/>
        <w:left w:val="none" w:sz="0" w:space="0" w:color="auto"/>
        <w:bottom w:val="none" w:sz="0" w:space="0" w:color="auto"/>
        <w:right w:val="none" w:sz="0" w:space="0" w:color="auto"/>
      </w:divBdr>
    </w:div>
    <w:div w:id="768282355">
      <w:bodyDiv w:val="1"/>
      <w:marLeft w:val="0"/>
      <w:marRight w:val="0"/>
      <w:marTop w:val="0"/>
      <w:marBottom w:val="0"/>
      <w:divBdr>
        <w:top w:val="none" w:sz="0" w:space="0" w:color="auto"/>
        <w:left w:val="none" w:sz="0" w:space="0" w:color="auto"/>
        <w:bottom w:val="none" w:sz="0" w:space="0" w:color="auto"/>
        <w:right w:val="none" w:sz="0" w:space="0" w:color="auto"/>
      </w:divBdr>
    </w:div>
    <w:div w:id="790630975">
      <w:bodyDiv w:val="1"/>
      <w:marLeft w:val="0"/>
      <w:marRight w:val="0"/>
      <w:marTop w:val="0"/>
      <w:marBottom w:val="0"/>
      <w:divBdr>
        <w:top w:val="none" w:sz="0" w:space="0" w:color="auto"/>
        <w:left w:val="none" w:sz="0" w:space="0" w:color="auto"/>
        <w:bottom w:val="none" w:sz="0" w:space="0" w:color="auto"/>
        <w:right w:val="none" w:sz="0" w:space="0" w:color="auto"/>
      </w:divBdr>
    </w:div>
    <w:div w:id="898906884">
      <w:bodyDiv w:val="1"/>
      <w:marLeft w:val="0"/>
      <w:marRight w:val="0"/>
      <w:marTop w:val="0"/>
      <w:marBottom w:val="0"/>
      <w:divBdr>
        <w:top w:val="none" w:sz="0" w:space="0" w:color="auto"/>
        <w:left w:val="none" w:sz="0" w:space="0" w:color="auto"/>
        <w:bottom w:val="none" w:sz="0" w:space="0" w:color="auto"/>
        <w:right w:val="none" w:sz="0" w:space="0" w:color="auto"/>
      </w:divBdr>
    </w:div>
    <w:div w:id="1088237357">
      <w:bodyDiv w:val="1"/>
      <w:marLeft w:val="0"/>
      <w:marRight w:val="0"/>
      <w:marTop w:val="0"/>
      <w:marBottom w:val="0"/>
      <w:divBdr>
        <w:top w:val="none" w:sz="0" w:space="0" w:color="auto"/>
        <w:left w:val="none" w:sz="0" w:space="0" w:color="auto"/>
        <w:bottom w:val="none" w:sz="0" w:space="0" w:color="auto"/>
        <w:right w:val="none" w:sz="0" w:space="0" w:color="auto"/>
      </w:divBdr>
    </w:div>
    <w:div w:id="1245214839">
      <w:bodyDiv w:val="1"/>
      <w:marLeft w:val="0"/>
      <w:marRight w:val="0"/>
      <w:marTop w:val="0"/>
      <w:marBottom w:val="0"/>
      <w:divBdr>
        <w:top w:val="none" w:sz="0" w:space="0" w:color="auto"/>
        <w:left w:val="none" w:sz="0" w:space="0" w:color="auto"/>
        <w:bottom w:val="none" w:sz="0" w:space="0" w:color="auto"/>
        <w:right w:val="none" w:sz="0" w:space="0" w:color="auto"/>
      </w:divBdr>
    </w:div>
    <w:div w:id="1354306378">
      <w:bodyDiv w:val="1"/>
      <w:marLeft w:val="0"/>
      <w:marRight w:val="0"/>
      <w:marTop w:val="0"/>
      <w:marBottom w:val="0"/>
      <w:divBdr>
        <w:top w:val="none" w:sz="0" w:space="0" w:color="auto"/>
        <w:left w:val="none" w:sz="0" w:space="0" w:color="auto"/>
        <w:bottom w:val="none" w:sz="0" w:space="0" w:color="auto"/>
        <w:right w:val="none" w:sz="0" w:space="0" w:color="auto"/>
      </w:divBdr>
    </w:div>
    <w:div w:id="1435975019">
      <w:bodyDiv w:val="1"/>
      <w:marLeft w:val="0"/>
      <w:marRight w:val="0"/>
      <w:marTop w:val="0"/>
      <w:marBottom w:val="0"/>
      <w:divBdr>
        <w:top w:val="none" w:sz="0" w:space="0" w:color="auto"/>
        <w:left w:val="none" w:sz="0" w:space="0" w:color="auto"/>
        <w:bottom w:val="none" w:sz="0" w:space="0" w:color="auto"/>
        <w:right w:val="none" w:sz="0" w:space="0" w:color="auto"/>
      </w:divBdr>
    </w:div>
    <w:div w:id="1455446576">
      <w:bodyDiv w:val="1"/>
      <w:marLeft w:val="0"/>
      <w:marRight w:val="0"/>
      <w:marTop w:val="0"/>
      <w:marBottom w:val="0"/>
      <w:divBdr>
        <w:top w:val="none" w:sz="0" w:space="0" w:color="auto"/>
        <w:left w:val="none" w:sz="0" w:space="0" w:color="auto"/>
        <w:bottom w:val="none" w:sz="0" w:space="0" w:color="auto"/>
        <w:right w:val="none" w:sz="0" w:space="0" w:color="auto"/>
      </w:divBdr>
    </w:div>
    <w:div w:id="1480611981">
      <w:bodyDiv w:val="1"/>
      <w:marLeft w:val="0"/>
      <w:marRight w:val="0"/>
      <w:marTop w:val="0"/>
      <w:marBottom w:val="0"/>
      <w:divBdr>
        <w:top w:val="none" w:sz="0" w:space="0" w:color="auto"/>
        <w:left w:val="none" w:sz="0" w:space="0" w:color="auto"/>
        <w:bottom w:val="none" w:sz="0" w:space="0" w:color="auto"/>
        <w:right w:val="none" w:sz="0" w:space="0" w:color="auto"/>
      </w:divBdr>
    </w:div>
    <w:div w:id="1568149979">
      <w:bodyDiv w:val="1"/>
      <w:marLeft w:val="0"/>
      <w:marRight w:val="0"/>
      <w:marTop w:val="0"/>
      <w:marBottom w:val="0"/>
      <w:divBdr>
        <w:top w:val="none" w:sz="0" w:space="0" w:color="auto"/>
        <w:left w:val="none" w:sz="0" w:space="0" w:color="auto"/>
        <w:bottom w:val="none" w:sz="0" w:space="0" w:color="auto"/>
        <w:right w:val="none" w:sz="0" w:space="0" w:color="auto"/>
      </w:divBdr>
    </w:div>
    <w:div w:id="1692730356">
      <w:bodyDiv w:val="1"/>
      <w:marLeft w:val="0"/>
      <w:marRight w:val="0"/>
      <w:marTop w:val="0"/>
      <w:marBottom w:val="0"/>
      <w:divBdr>
        <w:top w:val="none" w:sz="0" w:space="0" w:color="auto"/>
        <w:left w:val="none" w:sz="0" w:space="0" w:color="auto"/>
        <w:bottom w:val="none" w:sz="0" w:space="0" w:color="auto"/>
        <w:right w:val="none" w:sz="0" w:space="0" w:color="auto"/>
      </w:divBdr>
    </w:div>
    <w:div w:id="1724325544">
      <w:bodyDiv w:val="1"/>
      <w:marLeft w:val="0"/>
      <w:marRight w:val="0"/>
      <w:marTop w:val="0"/>
      <w:marBottom w:val="0"/>
      <w:divBdr>
        <w:top w:val="none" w:sz="0" w:space="0" w:color="auto"/>
        <w:left w:val="none" w:sz="0" w:space="0" w:color="auto"/>
        <w:bottom w:val="none" w:sz="0" w:space="0" w:color="auto"/>
        <w:right w:val="none" w:sz="0" w:space="0" w:color="auto"/>
      </w:divBdr>
    </w:div>
    <w:div w:id="1941451224">
      <w:bodyDiv w:val="1"/>
      <w:marLeft w:val="0"/>
      <w:marRight w:val="0"/>
      <w:marTop w:val="0"/>
      <w:marBottom w:val="0"/>
      <w:divBdr>
        <w:top w:val="none" w:sz="0" w:space="0" w:color="auto"/>
        <w:left w:val="none" w:sz="0" w:space="0" w:color="auto"/>
        <w:bottom w:val="none" w:sz="0" w:space="0" w:color="auto"/>
        <w:right w:val="none" w:sz="0" w:space="0" w:color="auto"/>
      </w:divBdr>
    </w:div>
    <w:div w:id="2040546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hyperlink" Target="mailto:Helmi.Bani@haw-hamburg.de" TargetMode="External"/><Relationship Id="rId14" Type="http://schemas.openxmlformats.org/officeDocument/2006/relationships/image" Target="media/image5.jpg"/><Relationship Id="rId22" Type="http://schemas.openxmlformats.org/officeDocument/2006/relationships/image" Target="media/image13.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650C2-2C5B-4512-A11A-6B2473AF0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1933</Words>
  <Characters>12184</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dc:creator>
  <cp:lastModifiedBy>Helmi</cp:lastModifiedBy>
  <cp:revision>6</cp:revision>
  <dcterms:created xsi:type="dcterms:W3CDTF">2013-05-07T13:18:00Z</dcterms:created>
  <dcterms:modified xsi:type="dcterms:W3CDTF">2013-05-08T09:29:00Z</dcterms:modified>
</cp:coreProperties>
</file>